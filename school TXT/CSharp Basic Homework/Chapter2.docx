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255" w:rsidRDefault="00035255" w:rsidP="00035255">
      <w:pPr>
        <w:pStyle w:val="Heading1"/>
      </w:pPr>
      <w:bookmarkStart w:id="0" w:name="_Toc243587012"/>
      <w:bookmarkStart w:id="1" w:name="_Toc299460801"/>
      <w:bookmarkStart w:id="2" w:name="_Toc299628522"/>
      <w:bookmarkStart w:id="3" w:name="_Toc299628798"/>
      <w:r w:rsidRPr="00EE2DC7">
        <w:t xml:space="preserve">Решения на задачите от </w:t>
      </w:r>
      <w:r>
        <w:rPr>
          <w:rFonts w:eastAsia="Malgun Gothic"/>
          <w:lang w:eastAsia="ko-KR"/>
        </w:rPr>
        <w:t xml:space="preserve">глава </w:t>
      </w:r>
      <w:r>
        <w:rPr>
          <w:lang w:val="en-US" w:eastAsia="ja-JP"/>
        </w:rPr>
        <w:t>2</w:t>
      </w:r>
      <w:r>
        <w:rPr>
          <w:rFonts w:hint="eastAsia"/>
          <w:lang w:eastAsia="ja-JP"/>
        </w:rPr>
        <w:t xml:space="preserve"> </w:t>
      </w:r>
      <w:r>
        <w:rPr>
          <w:rFonts w:eastAsiaTheme="minorEastAsia"/>
          <w:lang w:eastAsia="zh-CN"/>
        </w:rPr>
        <w:t>на</w:t>
      </w:r>
      <w:r>
        <w:rPr>
          <w:rFonts w:eastAsiaTheme="minorEastAsia" w:hint="eastAsia"/>
          <w:lang w:eastAsia="zh-CN"/>
        </w:rPr>
        <w:t xml:space="preserve"> </w:t>
      </w:r>
      <w:r w:rsidRPr="00EE2DC7">
        <w:t>книгата "Въведение в програмирането със C#"</w:t>
      </w:r>
    </w:p>
    <w:p w:rsidR="00035255" w:rsidRPr="00EE2DC7" w:rsidRDefault="00035255" w:rsidP="00035255">
      <w:r>
        <w:t xml:space="preserve">Предлагаме ви решения на задачите от </w:t>
      </w:r>
      <w:r>
        <w:fldChar w:fldCharType="begin"/>
      </w:r>
      <w:r>
        <w:instrText xml:space="preserve"> HYPERLINK "http://www.introprogramming.info" </w:instrText>
      </w:r>
      <w:r>
        <w:fldChar w:fldCharType="separate"/>
      </w:r>
      <w:r w:rsidRPr="006B0528">
        <w:rPr>
          <w:rStyle w:val="Hyperlink"/>
        </w:rPr>
        <w:t>книгата "Въведение в програ</w:t>
      </w:r>
      <w:r w:rsidRPr="006B0528">
        <w:rPr>
          <w:rStyle w:val="Hyperlink"/>
        </w:rPr>
        <w:softHyphen/>
        <w:t xml:space="preserve">мирането със </w:t>
      </w:r>
      <w:r w:rsidRPr="006B0528">
        <w:rPr>
          <w:rStyle w:val="Hyperlink"/>
          <w:lang w:val="en-US"/>
        </w:rPr>
        <w:t>C#</w:t>
      </w:r>
      <w:r w:rsidRPr="006B0528">
        <w:rPr>
          <w:rStyle w:val="Hyperlink"/>
        </w:rPr>
        <w:t>"</w:t>
      </w:r>
      <w:r>
        <w:rPr>
          <w:rStyle w:val="Hyperlink"/>
        </w:rPr>
        <w:fldChar w:fldCharType="end"/>
      </w:r>
      <w:r>
        <w:rPr>
          <w:lang w:val="en-US"/>
        </w:rPr>
        <w:t xml:space="preserve">, </w:t>
      </w:r>
      <w:r>
        <w:t>заедно с анализ на задачата, описание на използва</w:t>
      </w:r>
      <w:r>
        <w:softHyphen/>
        <w:t>ните идеи, алгоритми,</w:t>
      </w:r>
      <w:r>
        <w:rPr>
          <w:lang w:val="en-US"/>
        </w:rPr>
        <w:t xml:space="preserve"> </w:t>
      </w:r>
      <w:r>
        <w:t>подходи за решаване и тестове.</w:t>
      </w:r>
    </w:p>
    <w:p w:rsidR="00035255" w:rsidRDefault="00035255" w:rsidP="00035255">
      <w:pPr>
        <w:pStyle w:val="Heading2"/>
      </w:pPr>
      <w:r>
        <w:t>Авторски колектив</w:t>
      </w:r>
    </w:p>
    <w:p w:rsidR="00035255" w:rsidRDefault="00035255" w:rsidP="00035255">
      <w:pPr>
        <w:pStyle w:val="ListParagraph"/>
        <w:spacing w:before="240"/>
        <w:ind w:left="284"/>
        <w:rPr>
          <w:b/>
          <w:lang w:val="en-US"/>
        </w:rPr>
      </w:pPr>
      <w:r w:rsidRPr="00424752">
        <w:rPr>
          <w:b/>
        </w:rPr>
        <w:t>Патрик Валери Вълчев</w:t>
      </w:r>
    </w:p>
    <w:p w:rsidR="00035255" w:rsidRPr="0090649D" w:rsidRDefault="00DA7CAF" w:rsidP="00035255">
      <w:pPr>
        <w:pStyle w:val="ListParagraph"/>
        <w:spacing w:before="240"/>
        <w:ind w:left="284"/>
        <w:rPr>
          <w:lang w:val="en-US"/>
        </w:rPr>
      </w:pPr>
      <w:hyperlink r:id="rId9" w:history="1">
        <w:r w:rsidR="00035255" w:rsidRPr="0090649D">
          <w:rPr>
            <w:rStyle w:val="Hyperlink"/>
            <w:color w:val="auto"/>
            <w:u w:val="none"/>
            <w:lang w:val="en-US"/>
          </w:rPr>
          <w:t>PuhPat@gmail.com</w:t>
        </w:r>
      </w:hyperlink>
    </w:p>
    <w:p w:rsidR="00035255" w:rsidRPr="00424752" w:rsidRDefault="00035255" w:rsidP="00035255">
      <w:pPr>
        <w:pStyle w:val="ListParagraph"/>
        <w:spacing w:before="240"/>
        <w:ind w:left="284"/>
        <w:rPr>
          <w:b/>
        </w:rPr>
      </w:pPr>
      <w:r w:rsidRPr="00424752">
        <w:rPr>
          <w:b/>
        </w:rPr>
        <w:t>Кирил Йорданов Вандов</w:t>
      </w:r>
    </w:p>
    <w:p w:rsidR="00035255" w:rsidRDefault="00DA7CAF" w:rsidP="00035255">
      <w:pPr>
        <w:pStyle w:val="ListParagraph"/>
        <w:spacing w:before="240"/>
        <w:ind w:left="284"/>
        <w:rPr>
          <w:lang w:val="en-US"/>
        </w:rPr>
      </w:pPr>
      <w:hyperlink r:id="rId10" w:history="1">
        <w:r w:rsidR="00035255" w:rsidRPr="0090649D">
          <w:rPr>
            <w:rStyle w:val="Hyperlink"/>
            <w:color w:val="auto"/>
            <w:u w:val="none"/>
          </w:rPr>
          <w:t>doommoon@abv.bg</w:t>
        </w:r>
      </w:hyperlink>
    </w:p>
    <w:p w:rsidR="00035255" w:rsidRPr="00490C6C" w:rsidRDefault="00035255" w:rsidP="00035255">
      <w:pPr>
        <w:pStyle w:val="ListParagraph"/>
        <w:spacing w:before="240"/>
        <w:ind w:left="284"/>
      </w:pPr>
      <w:r w:rsidRPr="0090649D">
        <w:rPr>
          <w:lang w:val="en-US"/>
        </w:rPr>
        <w:t>kiril.vandov@gmail.com</w:t>
      </w:r>
    </w:p>
    <w:p w:rsidR="00035255" w:rsidRDefault="00035255" w:rsidP="00035255">
      <w:pPr>
        <w:pStyle w:val="Heading1"/>
      </w:pPr>
      <w:r>
        <w:t>Шаблон за описание на задачите</w:t>
      </w:r>
    </w:p>
    <w:tbl>
      <w:tblPr>
        <w:tblStyle w:val="TableGrid"/>
        <w:tblW w:w="0" w:type="auto"/>
        <w:tblInd w:w="108" w:type="dxa"/>
        <w:tblLook w:val="04A0" w:firstRow="1" w:lastRow="0" w:firstColumn="1" w:lastColumn="0" w:noHBand="0" w:noVBand="1"/>
      </w:tblPr>
      <w:tblGrid>
        <w:gridCol w:w="10773"/>
      </w:tblGrid>
      <w:tr w:rsidR="003755A0" w:rsidRPr="00424752" w:rsidTr="003755A0">
        <w:tc>
          <w:tcPr>
            <w:tcW w:w="10773" w:type="dxa"/>
          </w:tcPr>
          <w:p w:rsidR="003755A0" w:rsidRPr="003755A0" w:rsidRDefault="003755A0" w:rsidP="00903BCB">
            <w:pPr>
              <w:pStyle w:val="ProblemTitle"/>
            </w:pPr>
            <w:r w:rsidRPr="003755A0">
              <w:t>Задача 01.</w:t>
            </w:r>
            <w:r w:rsidRPr="003755A0">
              <w:rPr>
                <w:lang w:val="en-US"/>
              </w:rPr>
              <w:t xml:space="preserve"> </w:t>
            </w:r>
            <w:r w:rsidRPr="003755A0">
              <w:t>Декларация</w:t>
            </w:r>
          </w:p>
        </w:tc>
      </w:tr>
      <w:tr w:rsidR="003755A0" w:rsidRPr="006B0528" w:rsidTr="003755A0">
        <w:tc>
          <w:tcPr>
            <w:tcW w:w="10773" w:type="dxa"/>
          </w:tcPr>
          <w:p w:rsidR="003755A0" w:rsidRPr="003755A0" w:rsidRDefault="003755A0" w:rsidP="00903BCB">
            <w:pPr>
              <w:spacing w:after="120"/>
              <w:jc w:val="left"/>
              <w:rPr>
                <w:b/>
              </w:rPr>
            </w:pPr>
            <w:r w:rsidRPr="003755A0">
              <w:rPr>
                <w:b/>
              </w:rPr>
              <w:t>Условие</w:t>
            </w:r>
          </w:p>
          <w:p w:rsidR="003755A0" w:rsidRPr="003755A0" w:rsidRDefault="003755A0" w:rsidP="00903BCB">
            <w:pPr>
              <w:rPr>
                <w:noProof/>
              </w:rPr>
            </w:pPr>
            <w:r w:rsidRPr="003755A0">
              <w:t xml:space="preserve">Декларирайте няколко променливи, като изберете за всяка една най-подходящия от типовете </w:t>
            </w:r>
            <w:r w:rsidRPr="003755A0">
              <w:rPr>
                <w:rStyle w:val="Code"/>
                <w:rFonts w:ascii="Verdana" w:hAnsi="Verdana"/>
              </w:rPr>
              <w:t>sbyte</w:t>
            </w:r>
            <w:r w:rsidRPr="003755A0">
              <w:t xml:space="preserve">, </w:t>
            </w:r>
            <w:r w:rsidRPr="003755A0">
              <w:rPr>
                <w:rStyle w:val="Code"/>
                <w:rFonts w:ascii="Verdana" w:hAnsi="Verdana"/>
              </w:rPr>
              <w:t>byte</w:t>
            </w:r>
            <w:r w:rsidRPr="003755A0">
              <w:t xml:space="preserve">, </w:t>
            </w:r>
            <w:r w:rsidRPr="003755A0">
              <w:rPr>
                <w:rStyle w:val="Code"/>
                <w:rFonts w:ascii="Verdana" w:hAnsi="Verdana"/>
              </w:rPr>
              <w:t>short</w:t>
            </w:r>
            <w:r w:rsidRPr="003755A0">
              <w:t xml:space="preserve">, </w:t>
            </w:r>
            <w:r w:rsidRPr="003755A0">
              <w:rPr>
                <w:rStyle w:val="Code"/>
                <w:rFonts w:ascii="Verdana" w:hAnsi="Verdana"/>
              </w:rPr>
              <w:t>ushort</w:t>
            </w:r>
            <w:r w:rsidRPr="003755A0">
              <w:t xml:space="preserve">, </w:t>
            </w:r>
            <w:r w:rsidRPr="003755A0">
              <w:rPr>
                <w:rStyle w:val="Code"/>
                <w:rFonts w:ascii="Verdana" w:hAnsi="Verdana"/>
              </w:rPr>
              <w:t>int</w:t>
            </w:r>
            <w:r w:rsidRPr="003755A0">
              <w:t xml:space="preserve">, </w:t>
            </w:r>
            <w:r w:rsidRPr="003755A0">
              <w:rPr>
                <w:rStyle w:val="Code"/>
                <w:rFonts w:ascii="Verdana" w:hAnsi="Verdana"/>
              </w:rPr>
              <w:t>uint</w:t>
            </w:r>
            <w:r w:rsidRPr="003755A0">
              <w:t xml:space="preserve">, </w:t>
            </w:r>
            <w:r w:rsidRPr="003755A0">
              <w:rPr>
                <w:rStyle w:val="Code"/>
                <w:rFonts w:ascii="Verdana" w:hAnsi="Verdana"/>
              </w:rPr>
              <w:t>long</w:t>
            </w:r>
            <w:r w:rsidRPr="003755A0">
              <w:t xml:space="preserve"> и </w:t>
            </w:r>
            <w:r w:rsidRPr="003755A0">
              <w:rPr>
                <w:rStyle w:val="Code"/>
                <w:rFonts w:ascii="Verdana" w:hAnsi="Verdana"/>
              </w:rPr>
              <w:t>ulong</w:t>
            </w:r>
            <w:r w:rsidRPr="003755A0">
              <w:t>, за да им присвоите следните стойности:</w:t>
            </w:r>
            <w:r w:rsidRPr="003755A0">
              <w:rPr>
                <w:noProof/>
              </w:rPr>
              <w:t xml:space="preserve"> </w:t>
            </w:r>
            <w:r w:rsidRPr="003755A0">
              <w:rPr>
                <w:bCs/>
                <w:noProof/>
              </w:rPr>
              <w:t xml:space="preserve">52130, -115, 4825932, 97, -10000, </w:t>
            </w:r>
            <w:r w:rsidRPr="003755A0">
              <w:rPr>
                <w:noProof/>
              </w:rPr>
              <w:t>20000; 224; 970700000; 112; -44; -1000000; 1990; 123456789123456789.</w:t>
            </w:r>
          </w:p>
          <w:p w:rsidR="003755A0" w:rsidRPr="003755A0" w:rsidRDefault="003755A0" w:rsidP="00903BCB">
            <w:pPr>
              <w:spacing w:after="120"/>
            </w:pPr>
          </w:p>
        </w:tc>
      </w:tr>
      <w:tr w:rsidR="003755A0" w:rsidRPr="00AB4BC0" w:rsidTr="003755A0">
        <w:tc>
          <w:tcPr>
            <w:tcW w:w="10773" w:type="dxa"/>
          </w:tcPr>
          <w:p w:rsidR="003755A0" w:rsidRPr="003755A0" w:rsidRDefault="003755A0" w:rsidP="00903BCB">
            <w:pPr>
              <w:spacing w:after="120"/>
              <w:jc w:val="left"/>
              <w:rPr>
                <w:b/>
              </w:rPr>
            </w:pPr>
            <w:r w:rsidRPr="003755A0">
              <w:rPr>
                <w:b/>
              </w:rPr>
              <w:t>Описание на входа</w:t>
            </w:r>
          </w:p>
          <w:p w:rsidR="003755A0" w:rsidRPr="003755A0" w:rsidRDefault="003755A0" w:rsidP="00903BCB">
            <w:pPr>
              <w:spacing w:after="120"/>
              <w:rPr>
                <w:lang w:val="en-US"/>
              </w:rPr>
            </w:pPr>
            <w:r w:rsidRPr="003755A0">
              <w:t>Няма</w:t>
            </w:r>
          </w:p>
        </w:tc>
      </w:tr>
      <w:tr w:rsidR="003755A0" w:rsidRPr="006B0528" w:rsidTr="003755A0">
        <w:tc>
          <w:tcPr>
            <w:tcW w:w="10773" w:type="dxa"/>
          </w:tcPr>
          <w:p w:rsidR="003755A0" w:rsidRPr="003755A0" w:rsidRDefault="003755A0" w:rsidP="00903BCB">
            <w:pPr>
              <w:spacing w:after="120"/>
              <w:jc w:val="left"/>
              <w:rPr>
                <w:b/>
              </w:rPr>
            </w:pPr>
            <w:r w:rsidRPr="003755A0">
              <w:rPr>
                <w:b/>
              </w:rPr>
              <w:t>Описание на изхода</w:t>
            </w:r>
          </w:p>
          <w:p w:rsidR="003755A0" w:rsidRPr="003755A0" w:rsidRDefault="003755A0" w:rsidP="00903BCB">
            <w:pPr>
              <w:spacing w:after="120"/>
            </w:pPr>
            <w:r w:rsidRPr="003755A0">
              <w:t>Няма</w:t>
            </w:r>
          </w:p>
        </w:tc>
      </w:tr>
      <w:tr w:rsidR="003755A0" w:rsidRPr="004C5FD8" w:rsidTr="003755A0">
        <w:tc>
          <w:tcPr>
            <w:tcW w:w="10773" w:type="dxa"/>
          </w:tcPr>
          <w:p w:rsidR="003755A0" w:rsidRPr="003755A0" w:rsidRDefault="003755A0" w:rsidP="00903BCB">
            <w:pPr>
              <w:spacing w:after="120"/>
              <w:jc w:val="left"/>
              <w:rPr>
                <w:b/>
              </w:rPr>
            </w:pPr>
            <w:r w:rsidRPr="003755A0">
              <w:rPr>
                <w:b/>
              </w:rPr>
              <w:t>Анализ на задачата</w:t>
            </w:r>
          </w:p>
          <w:p w:rsidR="003755A0" w:rsidRPr="003755A0" w:rsidRDefault="003755A0" w:rsidP="00903BCB">
            <w:pPr>
              <w:spacing w:after="120"/>
              <w:rPr>
                <w:lang w:val="en-US"/>
              </w:rPr>
            </w:pPr>
            <w:r w:rsidRPr="003755A0">
              <w:t>Декларирайте най-подходящия тип променливи за всяка от изброените стойности.</w:t>
            </w:r>
          </w:p>
        </w:tc>
      </w:tr>
      <w:tr w:rsidR="003755A0" w:rsidRPr="004E6C36" w:rsidTr="003755A0">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3755A0">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Zad1</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ushort</w:t>
            </w:r>
            <w:r>
              <w:rPr>
                <w:rFonts w:ascii="Consolas" w:hAnsi="Consolas" w:cs="Consolas"/>
                <w:sz w:val="19"/>
                <w:szCs w:val="19"/>
                <w:lang w:eastAsia="en-US"/>
              </w:rPr>
              <w:t xml:space="preserve"> uShortVar = 52130;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sbyte</w:t>
            </w:r>
            <w:r>
              <w:rPr>
                <w:rFonts w:ascii="Consolas" w:hAnsi="Consolas" w:cs="Consolas"/>
                <w:sz w:val="19"/>
                <w:szCs w:val="19"/>
                <w:lang w:eastAsia="en-US"/>
              </w:rPr>
              <w:t xml:space="preserve"> sByteVar = -115;</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intVar = 4825932;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 xml:space="preserve"> byteVar = 97;</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shortVar = -10000;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shortVarTwo = 20000;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byte</w:t>
            </w:r>
            <w:r>
              <w:rPr>
                <w:rFonts w:ascii="Consolas" w:hAnsi="Consolas" w:cs="Consolas"/>
                <w:sz w:val="19"/>
                <w:szCs w:val="19"/>
                <w:lang w:eastAsia="en-US"/>
              </w:rPr>
              <w:t xml:space="preserve"> byteVarTwo = 224;</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intVarTwo = 970700000;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sbyte</w:t>
            </w:r>
            <w:r>
              <w:rPr>
                <w:rFonts w:ascii="Consolas" w:hAnsi="Consolas" w:cs="Consolas"/>
                <w:sz w:val="19"/>
                <w:szCs w:val="19"/>
                <w:lang w:eastAsia="en-US"/>
              </w:rPr>
              <w:t xml:space="preserve"> sbyteVarTwo = 112;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sbyte</w:t>
            </w:r>
            <w:r>
              <w:rPr>
                <w:rFonts w:ascii="Consolas" w:hAnsi="Consolas" w:cs="Consolas"/>
                <w:sz w:val="19"/>
                <w:szCs w:val="19"/>
                <w:lang w:eastAsia="en-US"/>
              </w:rPr>
              <w:t xml:space="preserve"> sbyteVarThree = -44;</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intVarThree = -1000000;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short</w:t>
            </w:r>
            <w:r>
              <w:rPr>
                <w:rFonts w:ascii="Consolas" w:hAnsi="Consolas" w:cs="Consolas"/>
                <w:sz w:val="19"/>
                <w:szCs w:val="19"/>
                <w:lang w:eastAsia="en-US"/>
              </w:rPr>
              <w:t xml:space="preserve"> shortVarThree = 1990;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long</w:t>
            </w:r>
            <w:r>
              <w:rPr>
                <w:rFonts w:ascii="Consolas" w:hAnsi="Consolas" w:cs="Consolas"/>
                <w:sz w:val="19"/>
                <w:szCs w:val="19"/>
                <w:lang w:eastAsia="en-US"/>
              </w:rPr>
              <w:t xml:space="preserve"> longVar = 123456789123456789;</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Pr="00473AA8" w:rsidRDefault="003755A0" w:rsidP="00903BCB">
            <w:pPr>
              <w:autoSpaceDE w:val="0"/>
              <w:autoSpaceDN w:val="0"/>
              <w:adjustRightInd w:val="0"/>
              <w:spacing w:before="0"/>
              <w:jc w:val="left"/>
              <w:rPr>
                <w:rFonts w:ascii="Consolas" w:hAnsi="Consolas" w:cs="Consolas"/>
                <w:noProof/>
                <w:szCs w:val="20"/>
              </w:rPr>
            </w:pPr>
          </w:p>
        </w:tc>
      </w:tr>
      <w:tr w:rsidR="003755A0" w:rsidRPr="004E6C36" w:rsidTr="003755A0">
        <w:tc>
          <w:tcPr>
            <w:tcW w:w="10773" w:type="dxa"/>
          </w:tcPr>
          <w:p w:rsidR="003755A0" w:rsidRPr="003755A0" w:rsidRDefault="003755A0" w:rsidP="00903BCB">
            <w:pPr>
              <w:spacing w:after="120"/>
              <w:jc w:val="left"/>
              <w:rPr>
                <w:b/>
              </w:rPr>
            </w:pPr>
            <w:r w:rsidRPr="003755A0">
              <w:rPr>
                <w:b/>
              </w:rPr>
              <w:lastRenderedPageBreak/>
              <w:t>Тестове</w:t>
            </w:r>
          </w:p>
          <w:p w:rsidR="003755A0" w:rsidRPr="003755A0" w:rsidRDefault="003755A0" w:rsidP="00903BCB">
            <w:pPr>
              <w:spacing w:after="120"/>
              <w:jc w:val="left"/>
              <w:rPr>
                <w:b/>
              </w:rPr>
            </w:pPr>
            <w:r w:rsidRPr="003755A0">
              <w:t>Няма</w:t>
            </w:r>
          </w:p>
        </w:tc>
      </w:tr>
      <w:tr w:rsidR="00035255" w:rsidRPr="006B0528" w:rsidTr="003755A0">
        <w:tc>
          <w:tcPr>
            <w:tcW w:w="10773" w:type="dxa"/>
            <w:vAlign w:val="center"/>
          </w:tcPr>
          <w:p w:rsidR="00035255" w:rsidRPr="003755A0" w:rsidRDefault="00035255" w:rsidP="00903BCB">
            <w:pPr>
              <w:pStyle w:val="ProblemTitle"/>
            </w:pPr>
            <w:r w:rsidRPr="003755A0">
              <w:t>Задача 2.</w:t>
            </w:r>
            <w:r w:rsidRPr="003755A0">
              <w:rPr>
                <w:lang w:val="en-US"/>
              </w:rPr>
              <w:t xml:space="preserve"> </w:t>
            </w:r>
            <w:r w:rsidRPr="003755A0">
              <w:t>Присвояване на променливи от числов тип</w:t>
            </w:r>
          </w:p>
        </w:tc>
      </w:tr>
      <w:tr w:rsidR="00035255" w:rsidTr="003755A0">
        <w:tc>
          <w:tcPr>
            <w:tcW w:w="10773" w:type="dxa"/>
            <w:vAlign w:val="center"/>
          </w:tcPr>
          <w:p w:rsidR="00035255" w:rsidRPr="003755A0" w:rsidRDefault="00035255" w:rsidP="00903BCB">
            <w:pPr>
              <w:spacing w:after="120"/>
              <w:jc w:val="left"/>
              <w:rPr>
                <w:b/>
              </w:rPr>
            </w:pPr>
            <w:r w:rsidRPr="003755A0">
              <w:rPr>
                <w:b/>
              </w:rPr>
              <w:t>Условие</w:t>
            </w:r>
          </w:p>
          <w:p w:rsidR="00035255" w:rsidRPr="003755A0" w:rsidRDefault="00035255" w:rsidP="00903BCB">
            <w:pPr>
              <w:rPr>
                <w:noProof/>
              </w:rPr>
            </w:pPr>
            <w:r w:rsidRPr="003755A0">
              <w:t xml:space="preserve">Кои от следните стойности може да се присвоят на променливи от тип </w:t>
            </w:r>
            <w:r w:rsidRPr="003755A0">
              <w:rPr>
                <w:rStyle w:val="Code"/>
                <w:rFonts w:ascii="Verdana" w:hAnsi="Verdana"/>
              </w:rPr>
              <w:t>float</w:t>
            </w:r>
            <w:r w:rsidRPr="003755A0">
              <w:t xml:space="preserve">, </w:t>
            </w:r>
            <w:r w:rsidRPr="003755A0">
              <w:rPr>
                <w:rStyle w:val="Code"/>
                <w:rFonts w:ascii="Verdana" w:hAnsi="Verdana"/>
              </w:rPr>
              <w:t>double</w:t>
            </w:r>
            <w:r w:rsidRPr="003755A0">
              <w:t xml:space="preserve"> и </w:t>
            </w:r>
            <w:r w:rsidRPr="003755A0">
              <w:rPr>
                <w:rStyle w:val="Code"/>
                <w:rFonts w:ascii="Verdana" w:hAnsi="Verdana"/>
              </w:rPr>
              <w:t>decimal</w:t>
            </w:r>
            <w:r w:rsidRPr="003755A0">
              <w:t>:</w:t>
            </w:r>
            <w:r w:rsidRPr="003755A0">
              <w:rPr>
                <w:noProof/>
              </w:rPr>
              <w:t xml:space="preserve"> 34.567839023; 12.345; 8923.1234857; 3456.091124875956542151256683467?</w:t>
            </w:r>
          </w:p>
          <w:p w:rsidR="00035255" w:rsidRPr="003755A0" w:rsidRDefault="00035255" w:rsidP="00903BCB"/>
        </w:tc>
      </w:tr>
      <w:tr w:rsidR="00035255" w:rsidTr="003755A0">
        <w:tc>
          <w:tcPr>
            <w:tcW w:w="10773" w:type="dxa"/>
            <w:vAlign w:val="center"/>
          </w:tcPr>
          <w:p w:rsidR="00035255" w:rsidRPr="003755A0" w:rsidRDefault="00035255" w:rsidP="00903BCB">
            <w:pPr>
              <w:spacing w:after="120"/>
              <w:jc w:val="left"/>
              <w:rPr>
                <w:b/>
              </w:rPr>
            </w:pPr>
            <w:r w:rsidRPr="003755A0">
              <w:rPr>
                <w:b/>
              </w:rPr>
              <w:t>Описание на входа</w:t>
            </w:r>
          </w:p>
          <w:p w:rsidR="00035255" w:rsidRPr="003755A0" w:rsidRDefault="00035255" w:rsidP="00903BCB">
            <w:pPr>
              <w:spacing w:after="120"/>
            </w:pPr>
            <w:r w:rsidRPr="003755A0">
              <w:t>Няма.</w:t>
            </w:r>
          </w:p>
        </w:tc>
      </w:tr>
      <w:tr w:rsidR="00035255" w:rsidTr="003755A0">
        <w:tc>
          <w:tcPr>
            <w:tcW w:w="10773" w:type="dxa"/>
            <w:vAlign w:val="center"/>
          </w:tcPr>
          <w:p w:rsidR="00035255" w:rsidRPr="003755A0" w:rsidRDefault="00035255" w:rsidP="00903BCB">
            <w:pPr>
              <w:spacing w:after="120"/>
              <w:jc w:val="left"/>
              <w:rPr>
                <w:b/>
              </w:rPr>
            </w:pPr>
            <w:r w:rsidRPr="003755A0">
              <w:rPr>
                <w:b/>
              </w:rPr>
              <w:t>Описание на изхода</w:t>
            </w:r>
          </w:p>
          <w:p w:rsidR="00035255" w:rsidRPr="003755A0" w:rsidRDefault="00035255" w:rsidP="00903BCB">
            <w:pPr>
              <w:spacing w:after="120"/>
            </w:pPr>
            <w:r w:rsidRPr="003755A0">
              <w:t>Принтирайте на нов ред типът на всяка променливите</w:t>
            </w:r>
            <w:r w:rsidRPr="003755A0">
              <w:rPr>
                <w:lang w:val="en-US"/>
              </w:rPr>
              <w:t xml:space="preserve"> </w:t>
            </w:r>
            <w:r w:rsidRPr="003755A0">
              <w:t>и нейната стойност залепена за нея нез интервал в дадения ред:</w:t>
            </w:r>
          </w:p>
          <w:p w:rsidR="00035255" w:rsidRPr="003755A0" w:rsidRDefault="00035255" w:rsidP="00903BCB">
            <w:pPr>
              <w:spacing w:after="120"/>
            </w:pPr>
            <w:r w:rsidRPr="003755A0">
              <w:t xml:space="preserve"> </w:t>
            </w:r>
            <w:r w:rsidRPr="003755A0">
              <w:rPr>
                <w:noProof/>
              </w:rPr>
              <w:t>34.567839023; 12.345; 8923.1234857; 3456.091124875956542151256683467</w:t>
            </w:r>
            <w:r w:rsidRPr="003755A0">
              <w:rPr>
                <w:b/>
              </w:rPr>
              <w:t>.</w:t>
            </w:r>
            <w:r w:rsidRPr="003755A0">
              <w:rPr>
                <w:b/>
                <w:lang w:val="en-US"/>
              </w:rPr>
              <w:t xml:space="preserve"> </w:t>
            </w:r>
            <w:r w:rsidRPr="003755A0">
              <w:t>Така че да пести максимално памет.</w:t>
            </w:r>
          </w:p>
        </w:tc>
      </w:tr>
      <w:tr w:rsidR="00035255" w:rsidTr="003755A0">
        <w:tc>
          <w:tcPr>
            <w:tcW w:w="10773" w:type="dxa"/>
            <w:vAlign w:val="center"/>
          </w:tcPr>
          <w:p w:rsidR="00035255" w:rsidRPr="003755A0" w:rsidRDefault="00035255" w:rsidP="00903BCB">
            <w:pPr>
              <w:spacing w:after="120"/>
              <w:jc w:val="left"/>
              <w:rPr>
                <w:b/>
              </w:rPr>
            </w:pPr>
            <w:r w:rsidRPr="003755A0">
              <w:rPr>
                <w:b/>
              </w:rPr>
              <w:t>Анализ на задачата</w:t>
            </w:r>
          </w:p>
          <w:p w:rsidR="00035255" w:rsidRPr="003755A0" w:rsidRDefault="00035255" w:rsidP="00903BCB">
            <w:pPr>
              <w:spacing w:after="120"/>
              <w:rPr>
                <w:lang w:val="en-US"/>
              </w:rPr>
            </w:pPr>
            <w:r w:rsidRPr="003755A0">
              <w:t>Последователно потребителят извежда на екрана правилните стойности според него.</w:t>
            </w:r>
            <w:r w:rsidRPr="003755A0">
              <w:br/>
            </w:r>
            <w:r w:rsidRPr="003755A0">
              <w:rPr>
                <w:lang w:val="en-US"/>
              </w:rPr>
              <w:t>double, float, double, decimal</w:t>
            </w:r>
          </w:p>
        </w:tc>
      </w:tr>
      <w:tr w:rsidR="00035255" w:rsidTr="003755A0">
        <w:tc>
          <w:tcPr>
            <w:tcW w:w="10773" w:type="dxa"/>
            <w:vAlign w:val="center"/>
          </w:tcPr>
          <w:p w:rsidR="00035255" w:rsidRPr="004E6C36" w:rsidRDefault="00035255" w:rsidP="00903BCB">
            <w:pPr>
              <w:spacing w:after="120"/>
              <w:jc w:val="left"/>
              <w:rPr>
                <w:b/>
              </w:rPr>
            </w:pPr>
            <w:r w:rsidRPr="004E6C36">
              <w:rPr>
                <w:b/>
              </w:rPr>
              <w:t>Решение (сорс код)</w:t>
            </w:r>
          </w:p>
        </w:tc>
      </w:tr>
      <w:tr w:rsidR="00035255" w:rsidRPr="00F11B6C" w:rsidTr="003755A0">
        <w:trPr>
          <w:trHeight w:val="2397"/>
        </w:trPr>
        <w:tc>
          <w:tcPr>
            <w:tcW w:w="10773" w:type="dxa"/>
            <w:tcMar>
              <w:top w:w="113" w:type="dxa"/>
              <w:bottom w:w="113" w:type="dxa"/>
            </w:tcMar>
            <w:vAlign w:val="center"/>
          </w:tcPr>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DoubleOrFloat</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firstNumber = 34.567839023d;</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float</w:t>
            </w:r>
            <w:r>
              <w:rPr>
                <w:rFonts w:ascii="Consolas" w:hAnsi="Consolas" w:cs="Consolas"/>
                <w:sz w:val="19"/>
                <w:szCs w:val="19"/>
                <w:lang w:val="en-US" w:eastAsia="en-US"/>
              </w:rPr>
              <w:t xml:space="preserve"> secondNumber = 12.345f;</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double</w:t>
            </w:r>
            <w:r>
              <w:rPr>
                <w:rFonts w:ascii="Consolas" w:hAnsi="Consolas" w:cs="Consolas"/>
                <w:sz w:val="19"/>
                <w:szCs w:val="19"/>
                <w:lang w:val="en-US" w:eastAsia="en-US"/>
              </w:rPr>
              <w:t xml:space="preserve"> thirthNumber = 8923.1234857d;</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decimal</w:t>
            </w:r>
            <w:r>
              <w:rPr>
                <w:rFonts w:ascii="Consolas" w:hAnsi="Consolas" w:cs="Consolas"/>
                <w:sz w:val="19"/>
                <w:szCs w:val="19"/>
                <w:lang w:val="en-US" w:eastAsia="en-US"/>
              </w:rPr>
              <w:t xml:space="preserve"> fouthNumber = 3456.091124875956542151256683467m;</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double"</w:t>
            </w:r>
            <w:r>
              <w:rPr>
                <w:rFonts w:ascii="Consolas" w:hAnsi="Consolas" w:cs="Consolas"/>
                <w:sz w:val="19"/>
                <w:szCs w:val="19"/>
                <w:lang w:val="en-US" w:eastAsia="en-US"/>
              </w:rPr>
              <w:t xml:space="preserve"> +firstNumber);</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"float"</w:t>
            </w:r>
            <w:r>
              <w:rPr>
                <w:rFonts w:ascii="Consolas" w:hAnsi="Consolas" w:cs="Consolas"/>
                <w:sz w:val="19"/>
                <w:szCs w:val="19"/>
                <w:lang w:val="en-US" w:eastAsia="en-US"/>
              </w:rPr>
              <w:t>+secondNumber);</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"double"</w:t>
            </w:r>
            <w:r>
              <w:rPr>
                <w:rFonts w:ascii="Consolas" w:hAnsi="Consolas" w:cs="Consolas"/>
                <w:sz w:val="19"/>
                <w:szCs w:val="19"/>
                <w:lang w:val="en-US" w:eastAsia="en-US"/>
              </w:rPr>
              <w:t>+thirthNumber);</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"decimal"</w:t>
            </w:r>
            <w:r>
              <w:rPr>
                <w:rFonts w:ascii="Consolas" w:hAnsi="Consolas" w:cs="Consolas"/>
                <w:sz w:val="19"/>
                <w:szCs w:val="19"/>
                <w:lang w:val="en-US" w:eastAsia="en-US"/>
              </w:rPr>
              <w:t>+fouthNumber);</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5255" w:rsidRPr="00F11B6C" w:rsidRDefault="00035255" w:rsidP="00903B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035255" w:rsidTr="003755A0">
        <w:trPr>
          <w:trHeight w:val="674"/>
        </w:trPr>
        <w:tc>
          <w:tcPr>
            <w:tcW w:w="10773" w:type="dxa"/>
            <w:vAlign w:val="center"/>
          </w:tcPr>
          <w:p w:rsidR="00035255" w:rsidRPr="00584F85" w:rsidRDefault="00035255" w:rsidP="00903BCB">
            <w:pPr>
              <w:spacing w:after="120"/>
              <w:jc w:val="left"/>
              <w:rPr>
                <w:rFonts w:ascii="Consolas" w:hAnsi="Consolas" w:cs="Consolas"/>
              </w:rPr>
            </w:pPr>
            <w:r>
              <w:rPr>
                <w:b/>
              </w:rPr>
              <w:t>Тестове</w:t>
            </w:r>
            <w:r>
              <w:rPr>
                <w:b/>
                <w:lang w:val="en-US"/>
              </w:rPr>
              <w:t xml:space="preserve">: </w:t>
            </w:r>
            <w:r>
              <w:t>Ако се използва грешен тип променливата ще се закръгли и няма да дава коректен резултат.</w:t>
            </w:r>
          </w:p>
        </w:tc>
      </w:tr>
      <w:tr w:rsidR="003755A0" w:rsidRPr="00424752" w:rsidTr="00903BCB">
        <w:tc>
          <w:tcPr>
            <w:tcW w:w="10773" w:type="dxa"/>
          </w:tcPr>
          <w:p w:rsidR="003755A0" w:rsidRPr="00424752" w:rsidRDefault="003755A0" w:rsidP="00903BCB">
            <w:pPr>
              <w:pStyle w:val="ProblemTitle"/>
            </w:pPr>
            <w:r w:rsidRPr="00424752">
              <w:t xml:space="preserve">Задача </w:t>
            </w:r>
            <w:r>
              <w:t>03</w:t>
            </w:r>
            <w:r w:rsidRPr="00424752">
              <w:t>.</w:t>
            </w:r>
            <w:r w:rsidRPr="00424752">
              <w:rPr>
                <w:lang w:val="en-US"/>
              </w:rPr>
              <w:t xml:space="preserve"> </w:t>
            </w:r>
            <w:r>
              <w:t>Плаващата Запетая</w:t>
            </w:r>
          </w:p>
        </w:tc>
      </w:tr>
      <w:tr w:rsidR="003755A0" w:rsidRPr="006B0528" w:rsidTr="00903BCB">
        <w:tc>
          <w:tcPr>
            <w:tcW w:w="10773" w:type="dxa"/>
          </w:tcPr>
          <w:p w:rsidR="003755A0" w:rsidRDefault="003755A0" w:rsidP="00903BCB">
            <w:pPr>
              <w:spacing w:after="120"/>
              <w:jc w:val="left"/>
              <w:rPr>
                <w:b/>
              </w:rPr>
            </w:pPr>
            <w:r>
              <w:rPr>
                <w:b/>
              </w:rPr>
              <w:t>Условие</w:t>
            </w:r>
          </w:p>
          <w:p w:rsidR="003755A0" w:rsidRPr="006B0528" w:rsidRDefault="003755A0" w:rsidP="00903BCB">
            <w:pPr>
              <w:rPr>
                <w:noProof/>
              </w:rPr>
            </w:pPr>
            <w:r>
              <w:rPr>
                <w:noProof/>
              </w:rPr>
              <w:t>Напишете програма, която изчислява вярно променливи с плаваща запетая с точност до 0.000001.</w:t>
            </w:r>
          </w:p>
        </w:tc>
      </w:tr>
      <w:tr w:rsidR="003755A0" w:rsidRPr="00AB4BC0" w:rsidTr="00903BCB">
        <w:tc>
          <w:tcPr>
            <w:tcW w:w="10773" w:type="dxa"/>
          </w:tcPr>
          <w:p w:rsidR="003755A0" w:rsidRDefault="003755A0" w:rsidP="00903BCB">
            <w:pPr>
              <w:spacing w:after="120"/>
              <w:jc w:val="left"/>
              <w:rPr>
                <w:b/>
              </w:rPr>
            </w:pPr>
            <w:r>
              <w:rPr>
                <w:b/>
              </w:rPr>
              <w:lastRenderedPageBreak/>
              <w:t>Описание на входа</w:t>
            </w:r>
          </w:p>
          <w:p w:rsidR="003755A0" w:rsidRPr="00AB4BC0" w:rsidRDefault="003755A0" w:rsidP="00903BCB">
            <w:pPr>
              <w:spacing w:after="120"/>
              <w:rPr>
                <w:lang w:val="en-US"/>
              </w:rPr>
            </w:pPr>
            <w:r>
              <w:t>На първите две реда от входа въвеждаме променливи.</w:t>
            </w:r>
          </w:p>
        </w:tc>
      </w:tr>
      <w:tr w:rsidR="003755A0" w:rsidRPr="006B0528" w:rsidTr="00903BCB">
        <w:tc>
          <w:tcPr>
            <w:tcW w:w="10773" w:type="dxa"/>
          </w:tcPr>
          <w:p w:rsidR="003755A0" w:rsidRDefault="003755A0" w:rsidP="00903BCB">
            <w:pPr>
              <w:spacing w:after="120"/>
              <w:jc w:val="left"/>
              <w:rPr>
                <w:b/>
              </w:rPr>
            </w:pPr>
            <w:r>
              <w:rPr>
                <w:b/>
              </w:rPr>
              <w:t>Описание на изхода</w:t>
            </w:r>
          </w:p>
          <w:p w:rsidR="003755A0" w:rsidRPr="006B0528" w:rsidRDefault="003755A0" w:rsidP="00903BCB">
            <w:pPr>
              <w:spacing w:after="120"/>
            </w:pPr>
            <w:r>
              <w:t>На един ред извеждаме резултата от сбора на тези две променливи</w:t>
            </w:r>
          </w:p>
        </w:tc>
      </w:tr>
      <w:tr w:rsidR="003755A0" w:rsidRPr="004C5FD8" w:rsidTr="00903BCB">
        <w:tc>
          <w:tcPr>
            <w:tcW w:w="10773" w:type="dxa"/>
          </w:tcPr>
          <w:p w:rsidR="003755A0" w:rsidRDefault="003755A0" w:rsidP="00903BCB">
            <w:pPr>
              <w:spacing w:after="120"/>
              <w:jc w:val="left"/>
              <w:rPr>
                <w:b/>
              </w:rPr>
            </w:pPr>
            <w:r>
              <w:rPr>
                <w:b/>
              </w:rPr>
              <w:t>Анализ на задачата</w:t>
            </w:r>
          </w:p>
          <w:p w:rsidR="003755A0" w:rsidRPr="004C5FD8" w:rsidRDefault="003755A0" w:rsidP="00903BCB">
            <w:pPr>
              <w:spacing w:after="120"/>
              <w:rPr>
                <w:lang w:val="en-US"/>
              </w:rPr>
            </w:pPr>
            <w:r>
              <w:t xml:space="preserve">Въвеждаме две стойности и извеждаме сбора им с точност до </w:t>
            </w:r>
            <w:r>
              <w:rPr>
                <w:noProof/>
              </w:rPr>
              <w:t>0.000001.</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color w:val="2B91AF"/>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Zad3</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numberOne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numberTwo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numberThree = numberOne + numberTwo;</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"{0:f6}"</w:t>
            </w:r>
            <w:r>
              <w:rPr>
                <w:rFonts w:ascii="Consolas" w:hAnsi="Consolas" w:cs="Consolas"/>
                <w:sz w:val="19"/>
                <w:szCs w:val="19"/>
                <w:lang w:eastAsia="en-US"/>
              </w:rPr>
              <w:t>,numberThree);</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Pr="00473AA8" w:rsidRDefault="003755A0" w:rsidP="00903BCB">
            <w:pPr>
              <w:autoSpaceDE w:val="0"/>
              <w:autoSpaceDN w:val="0"/>
              <w:adjustRightInd w:val="0"/>
              <w:spacing w:before="0"/>
              <w:jc w:val="left"/>
              <w:rPr>
                <w:rFonts w:ascii="Consolas" w:hAnsi="Consolas" w:cs="Consolas"/>
                <w:noProof/>
                <w:szCs w:val="20"/>
              </w:rPr>
            </w:pPr>
          </w:p>
        </w:tc>
      </w:tr>
    </w:tbl>
    <w:tbl>
      <w:tblPr>
        <w:tblStyle w:val="TableGrid5"/>
        <w:tblW w:w="0" w:type="auto"/>
        <w:tblInd w:w="108" w:type="dxa"/>
        <w:tblLook w:val="04A0" w:firstRow="1" w:lastRow="0" w:firstColumn="1" w:lastColumn="0" w:noHBand="0" w:noVBand="1"/>
      </w:tblPr>
      <w:tblGrid>
        <w:gridCol w:w="4804"/>
        <w:gridCol w:w="5969"/>
      </w:tblGrid>
      <w:tr w:rsidR="003755A0" w:rsidRPr="0047236A" w:rsidTr="00903BCB">
        <w:trPr>
          <w:trHeight w:val="3155"/>
        </w:trPr>
        <w:tc>
          <w:tcPr>
            <w:tcW w:w="10773" w:type="dxa"/>
            <w:gridSpan w:val="2"/>
            <w:vAlign w:val="center"/>
          </w:tcPr>
          <w:p w:rsidR="003755A0" w:rsidRPr="004E6C36" w:rsidRDefault="003755A0" w:rsidP="00903BCB">
            <w:pPr>
              <w:spacing w:after="120"/>
              <w:jc w:val="left"/>
              <w:rPr>
                <w:b/>
              </w:rPr>
            </w:pPr>
            <w:r>
              <w:rPr>
                <w:b/>
              </w:rPr>
              <w:t>Тестове</w:t>
            </w:r>
          </w:p>
          <w:p w:rsidR="003755A0" w:rsidRPr="00C21B10" w:rsidRDefault="003755A0" w:rsidP="00903BCB">
            <w:pPr>
              <w:spacing w:after="120"/>
            </w:pPr>
            <w:r w:rsidRPr="00C21B10">
              <w:t>Интересните случаи за тестване са следните:</w:t>
            </w:r>
          </w:p>
          <w:p w:rsidR="003755A0" w:rsidRPr="0047236A" w:rsidRDefault="003755A0" w:rsidP="00903BCB">
            <w:pPr>
              <w:pStyle w:val="ListParagraph"/>
              <w:numPr>
                <w:ilvl w:val="0"/>
                <w:numId w:val="37"/>
              </w:numPr>
              <w:spacing w:after="120"/>
              <w:rPr>
                <w:rFonts w:ascii="Consolas" w:hAnsi="Consolas" w:cs="Consolas"/>
              </w:rPr>
            </w:pPr>
            <w:r>
              <w:rPr>
                <w:rFonts w:cs="Consolas"/>
              </w:rPr>
              <w:t>Число, с 6-та или 7ма цифра след десетичната запетая равно на 4 или на 5</w:t>
            </w:r>
          </w:p>
        </w:tc>
      </w:tr>
      <w:tr w:rsidR="003755A0" w:rsidRPr="004E6C36" w:rsidTr="00903BCB">
        <w:tc>
          <w:tcPr>
            <w:tcW w:w="4804" w:type="dxa"/>
            <w:vAlign w:val="center"/>
          </w:tcPr>
          <w:p w:rsidR="003755A0" w:rsidRPr="004E6C36" w:rsidRDefault="003755A0" w:rsidP="00903BCB">
            <w:pPr>
              <w:spacing w:after="120"/>
              <w:jc w:val="left"/>
              <w:rPr>
                <w:b/>
              </w:rPr>
            </w:pPr>
            <w:r>
              <w:rPr>
                <w:b/>
              </w:rPr>
              <w:t>Вход</w:t>
            </w:r>
          </w:p>
        </w:tc>
        <w:tc>
          <w:tcPr>
            <w:tcW w:w="5969" w:type="dxa"/>
            <w:vAlign w:val="center"/>
          </w:tcPr>
          <w:p w:rsidR="003755A0" w:rsidRPr="004E6C36" w:rsidRDefault="003755A0" w:rsidP="00903BCB">
            <w:pPr>
              <w:spacing w:after="120"/>
              <w:jc w:val="left"/>
              <w:rPr>
                <w:b/>
              </w:rPr>
            </w:pPr>
            <w:r>
              <w:rPr>
                <w:b/>
              </w:rPr>
              <w:t>Изход</w:t>
            </w:r>
          </w:p>
        </w:tc>
      </w:tr>
      <w:tr w:rsidR="003755A0" w:rsidRPr="00F73CEF" w:rsidTr="00903BCB">
        <w:tc>
          <w:tcPr>
            <w:tcW w:w="4804" w:type="dxa"/>
          </w:tcPr>
          <w:p w:rsidR="003755A0" w:rsidRDefault="003755A0" w:rsidP="00903BCB">
            <w:pPr>
              <w:spacing w:after="120"/>
              <w:jc w:val="left"/>
              <w:rPr>
                <w:rFonts w:ascii="Consolas" w:hAnsi="Consolas" w:cs="Consolas"/>
                <w:noProof/>
                <w:sz w:val="18"/>
                <w:szCs w:val="18"/>
              </w:rPr>
            </w:pPr>
            <w:r>
              <w:rPr>
                <w:rFonts w:ascii="Consolas" w:hAnsi="Consolas" w:cs="Consolas"/>
                <w:noProof/>
                <w:sz w:val="18"/>
                <w:szCs w:val="18"/>
              </w:rPr>
              <w:t>4.123456</w:t>
            </w:r>
          </w:p>
          <w:p w:rsidR="003755A0" w:rsidRPr="00F73CEF" w:rsidRDefault="003755A0" w:rsidP="00903BCB">
            <w:pPr>
              <w:spacing w:after="120"/>
              <w:jc w:val="left"/>
              <w:rPr>
                <w:rFonts w:ascii="Consolas" w:hAnsi="Consolas" w:cs="Consolas"/>
                <w:noProof/>
              </w:rPr>
            </w:pPr>
            <w:r>
              <w:rPr>
                <w:rFonts w:ascii="Consolas" w:hAnsi="Consolas" w:cs="Consolas"/>
                <w:noProof/>
                <w:sz w:val="18"/>
                <w:szCs w:val="18"/>
              </w:rPr>
              <w:t>2.123456</w:t>
            </w:r>
          </w:p>
        </w:tc>
        <w:tc>
          <w:tcPr>
            <w:tcW w:w="5969" w:type="dxa"/>
          </w:tcPr>
          <w:p w:rsidR="003755A0" w:rsidRPr="00F73CEF" w:rsidRDefault="003755A0" w:rsidP="00903BCB">
            <w:pPr>
              <w:spacing w:after="120"/>
              <w:jc w:val="left"/>
              <w:rPr>
                <w:rFonts w:ascii="Consolas" w:hAnsi="Consolas" w:cs="Consolas"/>
                <w:noProof/>
              </w:rPr>
            </w:pPr>
            <w:r w:rsidRPr="00B3190B">
              <w:rPr>
                <w:rFonts w:ascii="Consolas" w:hAnsi="Consolas" w:cs="Consolas"/>
                <w:noProof/>
              </w:rPr>
              <w:t>6.246912</w:t>
            </w:r>
          </w:p>
        </w:tc>
      </w:tr>
      <w:tr w:rsidR="003755A0" w:rsidRPr="00F73CEF" w:rsidTr="00903BCB">
        <w:tc>
          <w:tcPr>
            <w:tcW w:w="4804" w:type="dxa"/>
            <w:vAlign w:val="center"/>
          </w:tcPr>
          <w:p w:rsidR="003755A0" w:rsidRPr="004E6C36" w:rsidRDefault="003755A0" w:rsidP="00903BCB">
            <w:pPr>
              <w:spacing w:after="120"/>
              <w:jc w:val="left"/>
              <w:rPr>
                <w:b/>
              </w:rPr>
            </w:pPr>
            <w:r>
              <w:rPr>
                <w:b/>
              </w:rPr>
              <w:t>Вход</w:t>
            </w:r>
          </w:p>
        </w:tc>
        <w:tc>
          <w:tcPr>
            <w:tcW w:w="5969" w:type="dxa"/>
            <w:vAlign w:val="center"/>
          </w:tcPr>
          <w:p w:rsidR="003755A0" w:rsidRPr="004E6C36" w:rsidRDefault="003755A0" w:rsidP="00903BCB">
            <w:pPr>
              <w:spacing w:after="120"/>
              <w:jc w:val="left"/>
              <w:rPr>
                <w:b/>
              </w:rPr>
            </w:pPr>
            <w:r>
              <w:rPr>
                <w:b/>
              </w:rPr>
              <w:t>Изход</w:t>
            </w:r>
          </w:p>
        </w:tc>
      </w:tr>
      <w:tr w:rsidR="003755A0" w:rsidRPr="00F73CEF" w:rsidTr="00903BCB">
        <w:tc>
          <w:tcPr>
            <w:tcW w:w="4804" w:type="dxa"/>
          </w:tcPr>
          <w:p w:rsidR="003755A0" w:rsidRDefault="003755A0" w:rsidP="00903BCB">
            <w:pPr>
              <w:spacing w:after="120"/>
              <w:jc w:val="left"/>
              <w:rPr>
                <w:rFonts w:ascii="Consolas" w:hAnsi="Consolas" w:cs="Consolas"/>
                <w:noProof/>
                <w:sz w:val="18"/>
                <w:szCs w:val="18"/>
              </w:rPr>
            </w:pPr>
            <w:r>
              <w:rPr>
                <w:rFonts w:ascii="Consolas" w:hAnsi="Consolas" w:cs="Consolas"/>
                <w:noProof/>
                <w:sz w:val="18"/>
                <w:szCs w:val="18"/>
              </w:rPr>
              <w:t>4.1234567</w:t>
            </w:r>
          </w:p>
          <w:p w:rsidR="003755A0" w:rsidRPr="00F73CEF" w:rsidRDefault="003755A0" w:rsidP="00903BCB">
            <w:pPr>
              <w:spacing w:after="120"/>
              <w:jc w:val="left"/>
              <w:rPr>
                <w:rFonts w:ascii="Consolas" w:hAnsi="Consolas" w:cs="Consolas"/>
                <w:noProof/>
              </w:rPr>
            </w:pPr>
            <w:r>
              <w:rPr>
                <w:rFonts w:ascii="Consolas" w:hAnsi="Consolas" w:cs="Consolas"/>
                <w:noProof/>
                <w:sz w:val="18"/>
                <w:szCs w:val="18"/>
              </w:rPr>
              <w:t>2.1234567</w:t>
            </w:r>
          </w:p>
        </w:tc>
        <w:tc>
          <w:tcPr>
            <w:tcW w:w="5969" w:type="dxa"/>
          </w:tcPr>
          <w:p w:rsidR="003755A0" w:rsidRPr="00F73CEF" w:rsidRDefault="003755A0" w:rsidP="00903BCB">
            <w:pPr>
              <w:spacing w:after="120"/>
              <w:jc w:val="left"/>
              <w:rPr>
                <w:rFonts w:ascii="Consolas" w:hAnsi="Consolas" w:cs="Consolas"/>
                <w:noProof/>
              </w:rPr>
            </w:pPr>
            <w:r w:rsidRPr="00B3190B">
              <w:rPr>
                <w:rFonts w:ascii="Consolas" w:hAnsi="Consolas" w:cs="Consolas"/>
                <w:noProof/>
              </w:rPr>
              <w:t>6.246913</w:t>
            </w:r>
          </w:p>
        </w:tc>
      </w:tr>
    </w:tbl>
    <w:p w:rsidR="00035255" w:rsidRDefault="00035255" w:rsidP="00035255"/>
    <w:p w:rsidR="003755A0" w:rsidRDefault="003755A0" w:rsidP="00035255"/>
    <w:p w:rsidR="003755A0" w:rsidRDefault="003755A0" w:rsidP="00035255"/>
    <w:p w:rsidR="00035255" w:rsidRPr="00035255" w:rsidRDefault="00035255" w:rsidP="00035255"/>
    <w:tbl>
      <w:tblPr>
        <w:tblStyle w:val="TableGrid"/>
        <w:tblW w:w="0" w:type="auto"/>
        <w:tblInd w:w="108" w:type="dxa"/>
        <w:tblLook w:val="04A0" w:firstRow="1" w:lastRow="0" w:firstColumn="1" w:lastColumn="0" w:noHBand="0" w:noVBand="1"/>
      </w:tblPr>
      <w:tblGrid>
        <w:gridCol w:w="10773"/>
      </w:tblGrid>
      <w:tr w:rsidR="00B416B3" w:rsidRPr="006B0528" w:rsidTr="003C55ED">
        <w:tc>
          <w:tcPr>
            <w:tcW w:w="10773" w:type="dxa"/>
            <w:vAlign w:val="center"/>
          </w:tcPr>
          <w:p w:rsidR="00B416B3" w:rsidRPr="003755A0" w:rsidRDefault="00B416B3" w:rsidP="002A7071">
            <w:pPr>
              <w:pStyle w:val="ProblemTitle"/>
            </w:pPr>
            <w:r w:rsidRPr="003755A0">
              <w:lastRenderedPageBreak/>
              <w:t xml:space="preserve">Задача </w:t>
            </w:r>
            <w:r w:rsidR="002A7071" w:rsidRPr="003755A0">
              <w:rPr>
                <w:lang w:val="en-US"/>
              </w:rPr>
              <w:t>4</w:t>
            </w:r>
            <w:r w:rsidRPr="003755A0">
              <w:t>.</w:t>
            </w:r>
            <w:r w:rsidRPr="003755A0">
              <w:rPr>
                <w:lang w:val="en-US"/>
              </w:rPr>
              <w:t xml:space="preserve"> </w:t>
            </w:r>
            <w:r w:rsidR="002A7071" w:rsidRPr="003755A0">
              <w:t>Инициализирайте променлива</w:t>
            </w:r>
            <w:r w:rsidR="002A7071" w:rsidRPr="003755A0">
              <w:rPr>
                <w:lang w:val="en-US"/>
              </w:rPr>
              <w:t xml:space="preserve"> </w:t>
            </w:r>
            <w:r w:rsidR="002A7071" w:rsidRPr="003755A0">
              <w:t>в шестна</w:t>
            </w:r>
            <w:r w:rsidR="002A7071" w:rsidRPr="003755A0">
              <w:softHyphen/>
              <w:t>десетичен формат</w:t>
            </w:r>
          </w:p>
        </w:tc>
      </w:tr>
      <w:tr w:rsidR="00B416B3" w:rsidTr="003C55ED">
        <w:tc>
          <w:tcPr>
            <w:tcW w:w="10773" w:type="dxa"/>
            <w:vAlign w:val="center"/>
          </w:tcPr>
          <w:p w:rsidR="00B416B3" w:rsidRPr="003755A0" w:rsidRDefault="002B5D4C" w:rsidP="00C21B10">
            <w:pPr>
              <w:spacing w:after="120"/>
              <w:jc w:val="left"/>
              <w:rPr>
                <w:b/>
              </w:rPr>
            </w:pPr>
            <w:r w:rsidRPr="003755A0">
              <w:rPr>
                <w:b/>
              </w:rPr>
              <w:t>Условие</w:t>
            </w:r>
          </w:p>
          <w:p w:rsidR="002A7071" w:rsidRPr="003755A0" w:rsidRDefault="002A7071" w:rsidP="002A7071">
            <w:r w:rsidRPr="003755A0">
              <w:t xml:space="preserve">Инициализирайте променлива от тип </w:t>
            </w:r>
            <w:r w:rsidRPr="003755A0">
              <w:rPr>
                <w:rStyle w:val="Code"/>
                <w:rFonts w:ascii="Verdana" w:hAnsi="Verdana"/>
              </w:rPr>
              <w:t>string</w:t>
            </w:r>
            <w:r w:rsidRPr="003755A0">
              <w:t xml:space="preserve"> със стойност 256 в шестна</w:t>
            </w:r>
            <w:r w:rsidRPr="003755A0">
              <w:softHyphen/>
              <w:t>десетичен формат (256 е 100 в бройна система с основа 16).</w:t>
            </w:r>
          </w:p>
          <w:p w:rsidR="00B416B3" w:rsidRPr="003755A0" w:rsidRDefault="00B416B3" w:rsidP="00C21B10">
            <w:pPr>
              <w:spacing w:after="120"/>
            </w:pPr>
          </w:p>
        </w:tc>
      </w:tr>
      <w:tr w:rsidR="003C55ED" w:rsidTr="003C55ED">
        <w:tc>
          <w:tcPr>
            <w:tcW w:w="10773" w:type="dxa"/>
            <w:vAlign w:val="center"/>
          </w:tcPr>
          <w:p w:rsidR="003C55ED" w:rsidRPr="003755A0" w:rsidRDefault="003C55ED" w:rsidP="003C55ED">
            <w:pPr>
              <w:spacing w:after="120"/>
              <w:jc w:val="left"/>
              <w:rPr>
                <w:b/>
              </w:rPr>
            </w:pPr>
            <w:r w:rsidRPr="003755A0">
              <w:rPr>
                <w:b/>
              </w:rPr>
              <w:t>Описание на входа</w:t>
            </w:r>
          </w:p>
          <w:p w:rsidR="003C55ED" w:rsidRPr="003755A0" w:rsidRDefault="002A7071" w:rsidP="00F11B6C">
            <w:pPr>
              <w:spacing w:after="120"/>
            </w:pPr>
            <w:r w:rsidRPr="003755A0">
              <w:t>Няма</w:t>
            </w:r>
          </w:p>
        </w:tc>
      </w:tr>
      <w:tr w:rsidR="003C55ED" w:rsidTr="003C55ED">
        <w:tc>
          <w:tcPr>
            <w:tcW w:w="10773" w:type="dxa"/>
            <w:vAlign w:val="center"/>
          </w:tcPr>
          <w:p w:rsidR="003C55ED" w:rsidRPr="003755A0" w:rsidRDefault="003C55ED" w:rsidP="003C55ED">
            <w:pPr>
              <w:spacing w:after="120"/>
              <w:jc w:val="left"/>
              <w:rPr>
                <w:b/>
              </w:rPr>
            </w:pPr>
            <w:r w:rsidRPr="003755A0">
              <w:rPr>
                <w:b/>
              </w:rPr>
              <w:t>Описание на изхода</w:t>
            </w:r>
          </w:p>
          <w:p w:rsidR="003C55ED" w:rsidRPr="003755A0" w:rsidRDefault="002A7071" w:rsidP="00430D84">
            <w:pPr>
              <w:spacing w:after="120"/>
            </w:pPr>
            <w:r w:rsidRPr="003755A0">
              <w:t>На единствения ред на изхода принтирайте стойността на стринга.</w:t>
            </w:r>
          </w:p>
        </w:tc>
      </w:tr>
      <w:tr w:rsidR="00B416B3" w:rsidTr="003C55ED">
        <w:tc>
          <w:tcPr>
            <w:tcW w:w="10773" w:type="dxa"/>
            <w:vAlign w:val="center"/>
          </w:tcPr>
          <w:p w:rsidR="00B416B3" w:rsidRPr="003755A0" w:rsidRDefault="002B5D4C" w:rsidP="00C21B10">
            <w:pPr>
              <w:spacing w:after="120"/>
              <w:jc w:val="left"/>
              <w:rPr>
                <w:b/>
              </w:rPr>
            </w:pPr>
            <w:r w:rsidRPr="003755A0">
              <w:rPr>
                <w:b/>
              </w:rPr>
              <w:t>Анализ на задачата</w:t>
            </w:r>
          </w:p>
          <w:p w:rsidR="004C5FD8" w:rsidRPr="003755A0" w:rsidRDefault="002A7071" w:rsidP="004C5FD8">
            <w:pPr>
              <w:spacing w:after="120"/>
              <w:rPr>
                <w:lang w:val="en-US"/>
              </w:rPr>
            </w:pPr>
            <w:r w:rsidRPr="003755A0">
              <w:t>Караме потребителя да въведе числото като стринг за да може след това лесно да валидираме дали е въвел числото в шестна</w:t>
            </w:r>
            <w:r w:rsidRPr="003755A0">
              <w:softHyphen/>
              <w:t>десетичен формат или просто се опитва да излъже</w:t>
            </w:r>
            <w:r w:rsidR="006721CB" w:rsidRPr="003755A0">
              <w:t xml:space="preserve"> системата като вкара 256.</w:t>
            </w:r>
          </w:p>
        </w:tc>
      </w:tr>
      <w:tr w:rsidR="00B416B3" w:rsidTr="003C55ED">
        <w:tc>
          <w:tcPr>
            <w:tcW w:w="10773" w:type="dxa"/>
            <w:vAlign w:val="center"/>
          </w:tcPr>
          <w:p w:rsidR="00B416B3" w:rsidRPr="004E6C36" w:rsidRDefault="00B416B3" w:rsidP="00C21B10">
            <w:pPr>
              <w:spacing w:after="120"/>
              <w:jc w:val="left"/>
              <w:rPr>
                <w:b/>
              </w:rPr>
            </w:pPr>
            <w:r w:rsidRPr="004E6C36">
              <w:rPr>
                <w:b/>
              </w:rPr>
              <w:t>Решение (сорс код)</w:t>
            </w:r>
          </w:p>
        </w:tc>
      </w:tr>
      <w:tr w:rsidR="00B416B3" w:rsidRPr="00F11B6C" w:rsidTr="002A7071">
        <w:trPr>
          <w:trHeight w:val="2397"/>
        </w:trPr>
        <w:tc>
          <w:tcPr>
            <w:tcW w:w="10773" w:type="dxa"/>
            <w:tcMar>
              <w:top w:w="113" w:type="dxa"/>
              <w:bottom w:w="113" w:type="dxa"/>
            </w:tcMar>
            <w:vAlign w:val="center"/>
          </w:tcPr>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DeclaratingVariables</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twoHundredFiftySix = </w:t>
            </w:r>
            <w:r>
              <w:rPr>
                <w:rFonts w:ascii="Consolas" w:hAnsi="Consolas" w:cs="Consolas"/>
                <w:color w:val="A31515"/>
                <w:sz w:val="19"/>
                <w:szCs w:val="19"/>
                <w:lang w:val="en-US" w:eastAsia="en-US"/>
              </w:rPr>
              <w:t>"0x100"</w:t>
            </w:r>
            <w:r>
              <w:rPr>
                <w:rFonts w:ascii="Consolas" w:hAnsi="Consolas" w:cs="Consolas"/>
                <w:sz w:val="19"/>
                <w:szCs w:val="19"/>
                <w:lang w:val="en-US" w:eastAsia="en-US"/>
              </w:rPr>
              <w:t>;</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.WriteLine(twoHundredFiftySix);</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B416B3" w:rsidRPr="00F11B6C" w:rsidRDefault="006721CB" w:rsidP="006721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473AA8" w:rsidTr="002A7071">
        <w:trPr>
          <w:trHeight w:val="674"/>
        </w:trPr>
        <w:tc>
          <w:tcPr>
            <w:tcW w:w="10773" w:type="dxa"/>
            <w:vAlign w:val="center"/>
          </w:tcPr>
          <w:p w:rsidR="00473AA8" w:rsidRPr="006721CB" w:rsidRDefault="002B5D4C" w:rsidP="002A7071">
            <w:pPr>
              <w:spacing w:after="120"/>
              <w:jc w:val="left"/>
              <w:rPr>
                <w:rFonts w:ascii="Consolas" w:hAnsi="Consolas" w:cs="Consolas"/>
              </w:rPr>
            </w:pPr>
            <w:r>
              <w:rPr>
                <w:b/>
              </w:rPr>
              <w:t>Тестове</w:t>
            </w:r>
            <w:r w:rsidR="006721CB">
              <w:rPr>
                <w:b/>
                <w:lang w:val="en-US"/>
              </w:rPr>
              <w:t xml:space="preserve">: </w:t>
            </w:r>
            <w:r w:rsidR="006721CB">
              <w:t xml:space="preserve">Ако стринга е различен от </w:t>
            </w:r>
            <w:r w:rsidR="006721CB">
              <w:rPr>
                <w:rFonts w:ascii="Consolas" w:hAnsi="Consolas" w:cs="Consolas"/>
                <w:color w:val="A31515"/>
                <w:sz w:val="19"/>
                <w:szCs w:val="19"/>
                <w:lang w:val="en-US" w:eastAsia="en-US"/>
              </w:rPr>
              <w:t>"0x100"</w:t>
            </w:r>
            <w:r w:rsidR="006721CB">
              <w:rPr>
                <w:rFonts w:ascii="Consolas" w:hAnsi="Consolas" w:cs="Consolas"/>
                <w:sz w:val="19"/>
                <w:szCs w:val="19"/>
                <w:lang w:eastAsia="en-US"/>
              </w:rPr>
              <w:t xml:space="preserve"> потребителя не минава теста</w:t>
            </w:r>
          </w:p>
        </w:tc>
      </w:tr>
      <w:tr w:rsidR="003755A0" w:rsidRPr="00424752" w:rsidTr="00903BCB">
        <w:tc>
          <w:tcPr>
            <w:tcW w:w="10773" w:type="dxa"/>
          </w:tcPr>
          <w:p w:rsidR="003755A0" w:rsidRPr="00424752" w:rsidRDefault="003755A0" w:rsidP="00903BCB">
            <w:pPr>
              <w:pStyle w:val="ProblemTitle"/>
            </w:pPr>
            <w:bookmarkStart w:id="4" w:name="_Глава_2._Примитивни"/>
            <w:bookmarkStart w:id="5" w:name="_Toc243587013"/>
            <w:bookmarkStart w:id="6" w:name="_Toc243587182"/>
            <w:bookmarkStart w:id="7" w:name="_Toc299460845"/>
            <w:bookmarkStart w:id="8" w:name="_Toc299628534"/>
            <w:bookmarkStart w:id="9" w:name="_Toc299628799"/>
            <w:bookmarkEnd w:id="0"/>
            <w:bookmarkEnd w:id="1"/>
            <w:bookmarkEnd w:id="2"/>
            <w:bookmarkEnd w:id="3"/>
            <w:bookmarkEnd w:id="4"/>
            <w:r w:rsidRPr="00424752">
              <w:t xml:space="preserve">Задача </w:t>
            </w:r>
            <w:r>
              <w:t>05</w:t>
            </w:r>
            <w:r w:rsidRPr="00424752">
              <w:t>.</w:t>
            </w:r>
            <w:r w:rsidRPr="00424752">
              <w:rPr>
                <w:lang w:val="en-US"/>
              </w:rPr>
              <w:t xml:space="preserve"> </w:t>
            </w:r>
            <w:r>
              <w:t>Скрит символ</w:t>
            </w:r>
          </w:p>
        </w:tc>
      </w:tr>
      <w:tr w:rsidR="003755A0" w:rsidRPr="006B0528" w:rsidTr="00903BCB">
        <w:tc>
          <w:tcPr>
            <w:tcW w:w="10773" w:type="dxa"/>
          </w:tcPr>
          <w:p w:rsidR="003755A0" w:rsidRDefault="003755A0" w:rsidP="00903BCB">
            <w:pPr>
              <w:spacing w:after="120"/>
              <w:jc w:val="left"/>
              <w:rPr>
                <w:b/>
              </w:rPr>
            </w:pPr>
            <w:r>
              <w:rPr>
                <w:b/>
              </w:rPr>
              <w:t>Условие</w:t>
            </w:r>
          </w:p>
          <w:p w:rsidR="003755A0" w:rsidRPr="00D772C9" w:rsidRDefault="003755A0" w:rsidP="00903BCB">
            <w:r>
              <w:t xml:space="preserve">Декларирайте променлива от тип </w:t>
            </w:r>
            <w:r w:rsidRPr="00D90EE2">
              <w:rPr>
                <w:rStyle w:val="Code"/>
              </w:rPr>
              <w:t>char</w:t>
            </w:r>
            <w:r>
              <w:t xml:space="preserve"> и присвоете като стойност символа който има </w:t>
            </w:r>
            <w:r>
              <w:rPr>
                <w:lang w:val="en-US"/>
              </w:rPr>
              <w:t>Unicode</w:t>
            </w:r>
            <w:r w:rsidRPr="00450717">
              <w:t xml:space="preserve"> </w:t>
            </w:r>
            <w:r>
              <w:t xml:space="preserve">код 72 (използвайте калкулатора на </w:t>
            </w:r>
            <w:r>
              <w:rPr>
                <w:lang w:val="en-US"/>
              </w:rPr>
              <w:t>Windows</w:t>
            </w:r>
            <w:r w:rsidRPr="00450717">
              <w:t xml:space="preserve"> </w:t>
            </w:r>
            <w:r>
              <w:t>за да намерите шестнайсетичното представяне на 72).</w:t>
            </w:r>
          </w:p>
          <w:p w:rsidR="003755A0" w:rsidRPr="006B0528" w:rsidRDefault="003755A0" w:rsidP="00903BCB">
            <w:pPr>
              <w:rPr>
                <w:noProof/>
              </w:rPr>
            </w:pPr>
          </w:p>
        </w:tc>
      </w:tr>
      <w:tr w:rsidR="003755A0" w:rsidRPr="00AB4BC0" w:rsidTr="00903BCB">
        <w:tc>
          <w:tcPr>
            <w:tcW w:w="10773" w:type="dxa"/>
          </w:tcPr>
          <w:p w:rsidR="003755A0" w:rsidRDefault="003755A0" w:rsidP="00903BCB">
            <w:pPr>
              <w:spacing w:after="120"/>
              <w:jc w:val="left"/>
              <w:rPr>
                <w:b/>
              </w:rPr>
            </w:pPr>
            <w:r>
              <w:rPr>
                <w:b/>
              </w:rPr>
              <w:t>Описание на входа</w:t>
            </w:r>
          </w:p>
          <w:p w:rsidR="003755A0" w:rsidRPr="00AB4BC0" w:rsidRDefault="003755A0" w:rsidP="00903BCB">
            <w:pPr>
              <w:spacing w:after="120"/>
              <w:rPr>
                <w:lang w:val="en-US"/>
              </w:rPr>
            </w:pPr>
            <w:r>
              <w:t>Няма</w:t>
            </w:r>
          </w:p>
        </w:tc>
      </w:tr>
      <w:tr w:rsidR="003755A0" w:rsidRPr="006B0528" w:rsidTr="00903BCB">
        <w:tc>
          <w:tcPr>
            <w:tcW w:w="10773" w:type="dxa"/>
          </w:tcPr>
          <w:p w:rsidR="003755A0" w:rsidRDefault="003755A0" w:rsidP="00903BCB">
            <w:pPr>
              <w:spacing w:after="120"/>
              <w:jc w:val="left"/>
              <w:rPr>
                <w:b/>
              </w:rPr>
            </w:pPr>
            <w:r>
              <w:rPr>
                <w:b/>
              </w:rPr>
              <w:t>Описание на изхода</w:t>
            </w:r>
          </w:p>
          <w:p w:rsidR="003755A0" w:rsidRPr="006B0528" w:rsidRDefault="003755A0" w:rsidP="00903BCB">
            <w:pPr>
              <w:spacing w:after="120"/>
            </w:pPr>
            <w:r>
              <w:t>Няма</w:t>
            </w:r>
          </w:p>
        </w:tc>
      </w:tr>
      <w:tr w:rsidR="003755A0" w:rsidRPr="004C5FD8" w:rsidTr="00903BCB">
        <w:tc>
          <w:tcPr>
            <w:tcW w:w="10773" w:type="dxa"/>
          </w:tcPr>
          <w:p w:rsidR="003755A0" w:rsidRDefault="003755A0" w:rsidP="00903BCB">
            <w:pPr>
              <w:spacing w:after="120"/>
              <w:jc w:val="left"/>
              <w:rPr>
                <w:b/>
              </w:rPr>
            </w:pPr>
            <w:r>
              <w:rPr>
                <w:b/>
              </w:rPr>
              <w:t>Анализ на задачата</w:t>
            </w:r>
          </w:p>
          <w:p w:rsidR="003755A0" w:rsidRPr="00394350" w:rsidRDefault="003755A0" w:rsidP="00903BCB">
            <w:pPr>
              <w:spacing w:after="120"/>
            </w:pPr>
            <w:r>
              <w:t xml:space="preserve">Въвеждаме 72 като </w:t>
            </w:r>
            <w:r>
              <w:rPr>
                <w:lang w:val="en-US"/>
              </w:rPr>
              <w:t xml:space="preserve">char </w:t>
            </w:r>
            <w:r>
              <w:t>и го извеждаме на екрана</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Zad5</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a = (</w:t>
            </w:r>
            <w:r>
              <w:rPr>
                <w:rFonts w:ascii="Consolas" w:hAnsi="Consolas" w:cs="Consolas"/>
                <w:color w:val="0000FF"/>
                <w:sz w:val="19"/>
                <w:szCs w:val="19"/>
                <w:lang w:eastAsia="en-US"/>
              </w:rPr>
              <w:t>char</w:t>
            </w:r>
            <w:r>
              <w:rPr>
                <w:rFonts w:ascii="Consolas" w:hAnsi="Consolas" w:cs="Consolas"/>
                <w:sz w:val="19"/>
                <w:szCs w:val="19"/>
                <w:lang w:eastAsia="en-US"/>
              </w:rPr>
              <w:t>)72;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.WriteLine(a);</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Pr="00473AA8" w:rsidRDefault="003755A0" w:rsidP="00903BCB">
            <w:pPr>
              <w:autoSpaceDE w:val="0"/>
              <w:autoSpaceDN w:val="0"/>
              <w:adjustRightInd w:val="0"/>
              <w:spacing w:before="0"/>
              <w:jc w:val="left"/>
              <w:rPr>
                <w:rFonts w:ascii="Consolas" w:hAnsi="Consolas" w:cs="Consolas"/>
                <w:noProof/>
                <w:szCs w:val="20"/>
              </w:rPr>
            </w:pPr>
          </w:p>
        </w:tc>
      </w:tr>
    </w:tbl>
    <w:tbl>
      <w:tblPr>
        <w:tblStyle w:val="TableGrid5"/>
        <w:tblW w:w="0" w:type="auto"/>
        <w:tblInd w:w="108" w:type="dxa"/>
        <w:tblLook w:val="04A0" w:firstRow="1" w:lastRow="0" w:firstColumn="1" w:lastColumn="0" w:noHBand="0" w:noVBand="1"/>
      </w:tblPr>
      <w:tblGrid>
        <w:gridCol w:w="10773"/>
      </w:tblGrid>
      <w:tr w:rsidR="003755A0" w:rsidRPr="0047236A" w:rsidTr="00903BCB">
        <w:trPr>
          <w:trHeight w:val="993"/>
        </w:trPr>
        <w:tc>
          <w:tcPr>
            <w:tcW w:w="10773" w:type="dxa"/>
            <w:vAlign w:val="center"/>
          </w:tcPr>
          <w:p w:rsidR="003755A0" w:rsidRDefault="003755A0" w:rsidP="00903BCB">
            <w:pPr>
              <w:spacing w:after="120"/>
              <w:rPr>
                <w:b/>
                <w:lang w:val="en-US"/>
              </w:rPr>
            </w:pPr>
            <w:r>
              <w:rPr>
                <w:b/>
              </w:rPr>
              <w:lastRenderedPageBreak/>
              <w:t xml:space="preserve">Тестове </w:t>
            </w:r>
          </w:p>
          <w:p w:rsidR="003755A0" w:rsidRPr="00394350" w:rsidRDefault="003755A0" w:rsidP="00903BCB">
            <w:pPr>
              <w:spacing w:after="120"/>
            </w:pPr>
            <w:r>
              <w:t>Няма</w:t>
            </w:r>
          </w:p>
        </w:tc>
      </w:tr>
    </w:tbl>
    <w:tbl>
      <w:tblPr>
        <w:tblStyle w:val="TableGrid"/>
        <w:tblW w:w="0" w:type="auto"/>
        <w:tblInd w:w="108" w:type="dxa"/>
        <w:tblLook w:val="04A0" w:firstRow="1" w:lastRow="0" w:firstColumn="1" w:lastColumn="0" w:noHBand="0" w:noVBand="1"/>
      </w:tblPr>
      <w:tblGrid>
        <w:gridCol w:w="10773"/>
      </w:tblGrid>
      <w:tr w:rsidR="006721CB" w:rsidRPr="006B0528" w:rsidTr="00903BCB">
        <w:tc>
          <w:tcPr>
            <w:tcW w:w="10773" w:type="dxa"/>
            <w:vAlign w:val="center"/>
          </w:tcPr>
          <w:p w:rsidR="006721CB" w:rsidRPr="006721CB" w:rsidRDefault="006721CB" w:rsidP="006721CB">
            <w:pPr>
              <w:pStyle w:val="ProblemTitle"/>
            </w:pPr>
            <w:r w:rsidRPr="00C21B10">
              <w:t xml:space="preserve">Задача </w:t>
            </w:r>
            <w:r>
              <w:t>6</w:t>
            </w:r>
            <w:r w:rsidRPr="00C21B10">
              <w:t>.</w:t>
            </w:r>
            <w:r w:rsidRPr="00C21B10">
              <w:rPr>
                <w:lang w:val="en-US"/>
              </w:rPr>
              <w:t xml:space="preserve"> </w:t>
            </w:r>
            <w:r w:rsidRPr="00D772C9">
              <w:t>Инициализирайте променлива</w:t>
            </w:r>
            <w:r>
              <w:rPr>
                <w:lang w:val="en-US"/>
              </w:rPr>
              <w:t xml:space="preserve"> </w:t>
            </w:r>
            <w:r>
              <w:t xml:space="preserve">от тип </w:t>
            </w:r>
            <w:r>
              <w:rPr>
                <w:lang w:val="en-US"/>
              </w:rPr>
              <w:t>bool</w:t>
            </w:r>
          </w:p>
        </w:tc>
      </w:tr>
      <w:tr w:rsidR="006721CB" w:rsidTr="00903BCB">
        <w:tc>
          <w:tcPr>
            <w:tcW w:w="10773" w:type="dxa"/>
            <w:vAlign w:val="center"/>
          </w:tcPr>
          <w:p w:rsidR="006721CB" w:rsidRPr="003755A0" w:rsidRDefault="006721CB" w:rsidP="00903BCB">
            <w:pPr>
              <w:spacing w:after="120"/>
              <w:jc w:val="left"/>
              <w:rPr>
                <w:b/>
              </w:rPr>
            </w:pPr>
            <w:r w:rsidRPr="003755A0">
              <w:rPr>
                <w:b/>
              </w:rPr>
              <w:t>Условие</w:t>
            </w:r>
          </w:p>
          <w:p w:rsidR="006721CB" w:rsidRPr="003755A0" w:rsidRDefault="006721CB" w:rsidP="006721CB">
            <w:r w:rsidRPr="003755A0">
              <w:t xml:space="preserve">Декларирайте променлива </w:t>
            </w:r>
            <w:r w:rsidRPr="003755A0">
              <w:rPr>
                <w:rStyle w:val="Code"/>
                <w:rFonts w:ascii="Verdana" w:hAnsi="Verdana"/>
              </w:rPr>
              <w:t>isMale</w:t>
            </w:r>
            <w:r w:rsidRPr="003755A0">
              <w:t xml:space="preserve"> от тип </w:t>
            </w:r>
            <w:r w:rsidRPr="003755A0">
              <w:rPr>
                <w:rStyle w:val="Code"/>
                <w:rFonts w:ascii="Verdana" w:hAnsi="Verdana"/>
              </w:rPr>
              <w:t>bool</w:t>
            </w:r>
            <w:r w:rsidRPr="003755A0">
              <w:rPr>
                <w:b/>
              </w:rPr>
              <w:t xml:space="preserve"> </w:t>
            </w:r>
            <w:r w:rsidRPr="003755A0">
              <w:t>и присвоете стойност на последната в зависимост от вашия пол.</w:t>
            </w:r>
          </w:p>
          <w:p w:rsidR="006721CB" w:rsidRPr="003755A0" w:rsidRDefault="006721CB" w:rsidP="00903BCB">
            <w:pPr>
              <w:spacing w:after="120"/>
            </w:pPr>
          </w:p>
        </w:tc>
      </w:tr>
      <w:tr w:rsidR="006721CB" w:rsidTr="00903BCB">
        <w:tc>
          <w:tcPr>
            <w:tcW w:w="10773" w:type="dxa"/>
            <w:vAlign w:val="center"/>
          </w:tcPr>
          <w:p w:rsidR="006721CB" w:rsidRPr="003755A0" w:rsidRDefault="006721CB" w:rsidP="00903BCB">
            <w:pPr>
              <w:spacing w:after="120"/>
              <w:jc w:val="left"/>
              <w:rPr>
                <w:b/>
              </w:rPr>
            </w:pPr>
            <w:r w:rsidRPr="003755A0">
              <w:rPr>
                <w:b/>
              </w:rPr>
              <w:t>Описание на входа</w:t>
            </w:r>
          </w:p>
          <w:p w:rsidR="006721CB" w:rsidRPr="003755A0" w:rsidRDefault="006721CB" w:rsidP="00903BCB">
            <w:pPr>
              <w:spacing w:after="120"/>
            </w:pPr>
            <w:r w:rsidRPr="003755A0">
              <w:t>Няма</w:t>
            </w:r>
          </w:p>
        </w:tc>
      </w:tr>
      <w:tr w:rsidR="006721CB" w:rsidTr="00903BCB">
        <w:tc>
          <w:tcPr>
            <w:tcW w:w="10773" w:type="dxa"/>
            <w:vAlign w:val="center"/>
          </w:tcPr>
          <w:p w:rsidR="006721CB" w:rsidRPr="003755A0" w:rsidRDefault="006721CB" w:rsidP="00903BCB">
            <w:pPr>
              <w:spacing w:after="120"/>
              <w:jc w:val="left"/>
              <w:rPr>
                <w:b/>
              </w:rPr>
            </w:pPr>
            <w:r w:rsidRPr="003755A0">
              <w:rPr>
                <w:b/>
              </w:rPr>
              <w:t>Описание на изхода</w:t>
            </w:r>
          </w:p>
          <w:p w:rsidR="006721CB" w:rsidRPr="003755A0" w:rsidRDefault="006721CB" w:rsidP="00903BCB">
            <w:pPr>
              <w:spacing w:after="120"/>
            </w:pPr>
            <w:r w:rsidRPr="003755A0">
              <w:t xml:space="preserve">На единствения ред на изхода принтирайте стойността на </w:t>
            </w:r>
            <w:r w:rsidRPr="003755A0">
              <w:rPr>
                <w:rStyle w:val="Code"/>
                <w:rFonts w:ascii="Verdana" w:hAnsi="Verdana"/>
              </w:rPr>
              <w:t>isMale</w:t>
            </w:r>
            <w:r w:rsidRPr="003755A0">
              <w:t>.</w:t>
            </w:r>
          </w:p>
        </w:tc>
      </w:tr>
      <w:tr w:rsidR="006721CB" w:rsidTr="00903BCB">
        <w:tc>
          <w:tcPr>
            <w:tcW w:w="10773" w:type="dxa"/>
            <w:vAlign w:val="center"/>
          </w:tcPr>
          <w:p w:rsidR="006721CB" w:rsidRPr="003755A0" w:rsidRDefault="006721CB" w:rsidP="00903BCB">
            <w:pPr>
              <w:spacing w:after="120"/>
              <w:jc w:val="left"/>
              <w:rPr>
                <w:b/>
              </w:rPr>
            </w:pPr>
            <w:r w:rsidRPr="003755A0">
              <w:rPr>
                <w:b/>
              </w:rPr>
              <w:t>Анализ на задачата</w:t>
            </w:r>
          </w:p>
          <w:p w:rsidR="006721CB" w:rsidRPr="003755A0" w:rsidRDefault="006721CB" w:rsidP="006721CB">
            <w:pPr>
              <w:spacing w:after="120"/>
            </w:pPr>
            <w:r w:rsidRPr="003755A0">
              <w:t>Караме потребителя да въведе съответно своя пол(м, ж).</w:t>
            </w:r>
          </w:p>
        </w:tc>
      </w:tr>
      <w:tr w:rsidR="006721CB" w:rsidTr="00903BCB">
        <w:tc>
          <w:tcPr>
            <w:tcW w:w="10773" w:type="dxa"/>
            <w:vAlign w:val="center"/>
          </w:tcPr>
          <w:p w:rsidR="006721CB" w:rsidRPr="004E6C36" w:rsidRDefault="006721CB" w:rsidP="00903BCB">
            <w:pPr>
              <w:spacing w:after="120"/>
              <w:jc w:val="left"/>
              <w:rPr>
                <w:b/>
              </w:rPr>
            </w:pPr>
            <w:r w:rsidRPr="004E6C36">
              <w:rPr>
                <w:b/>
              </w:rPr>
              <w:t>Решение (сорс код)</w:t>
            </w:r>
          </w:p>
        </w:tc>
      </w:tr>
      <w:tr w:rsidR="006721CB" w:rsidRPr="00F11B6C" w:rsidTr="00903BCB">
        <w:trPr>
          <w:trHeight w:val="2397"/>
        </w:trPr>
        <w:tc>
          <w:tcPr>
            <w:tcW w:w="10773" w:type="dxa"/>
            <w:tcMar>
              <w:top w:w="113" w:type="dxa"/>
              <w:bottom w:w="113" w:type="dxa"/>
            </w:tcMar>
            <w:vAlign w:val="center"/>
          </w:tcPr>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DeclaratingVariables</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sz w:val="19"/>
                <w:szCs w:val="19"/>
                <w:lang w:val="en-US" w:eastAsia="en-US"/>
              </w:rPr>
              <w:t xml:space="preserve"> isMale = </w:t>
            </w:r>
            <w:r>
              <w:rPr>
                <w:rFonts w:ascii="Consolas" w:hAnsi="Consolas" w:cs="Consolas"/>
                <w:color w:val="0000FF"/>
                <w:sz w:val="19"/>
                <w:szCs w:val="19"/>
                <w:lang w:val="en-US" w:eastAsia="en-US"/>
              </w:rPr>
              <w:t>true</w:t>
            </w:r>
            <w:r>
              <w:rPr>
                <w:rFonts w:ascii="Consolas" w:hAnsi="Consolas" w:cs="Consolas"/>
                <w:sz w:val="19"/>
                <w:szCs w:val="19"/>
                <w:lang w:val="en-US" w:eastAsia="en-US"/>
              </w:rPr>
              <w:t>;</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.WriteLine(isMale);</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6721CB" w:rsidRDefault="006721CB" w:rsidP="006721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6721CB" w:rsidRPr="00F11B6C" w:rsidRDefault="006721CB" w:rsidP="00903B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6721CB" w:rsidTr="00903BCB">
        <w:trPr>
          <w:trHeight w:val="674"/>
        </w:trPr>
        <w:tc>
          <w:tcPr>
            <w:tcW w:w="10773" w:type="dxa"/>
            <w:vAlign w:val="center"/>
          </w:tcPr>
          <w:p w:rsidR="006721CB" w:rsidRPr="006721CB" w:rsidRDefault="006721CB" w:rsidP="00C27252">
            <w:pPr>
              <w:spacing w:after="120"/>
              <w:jc w:val="left"/>
              <w:rPr>
                <w:rFonts w:ascii="Consolas" w:hAnsi="Consolas" w:cs="Consolas"/>
              </w:rPr>
            </w:pPr>
            <w:r>
              <w:rPr>
                <w:b/>
              </w:rPr>
              <w:t>Тестове</w:t>
            </w:r>
            <w:r>
              <w:rPr>
                <w:b/>
                <w:lang w:val="en-US"/>
              </w:rPr>
              <w:t xml:space="preserve">: </w:t>
            </w:r>
            <w:r>
              <w:t>Ако резултат</w:t>
            </w:r>
            <w:r w:rsidR="00C27252">
              <w:t>ът</w:t>
            </w:r>
            <w:r>
              <w:t xml:space="preserve"> е </w:t>
            </w:r>
            <w:r>
              <w:rPr>
                <w:lang w:val="en-US"/>
              </w:rPr>
              <w:t xml:space="preserve">True </w:t>
            </w:r>
            <w:r>
              <w:t xml:space="preserve">или </w:t>
            </w:r>
            <w:r>
              <w:rPr>
                <w:lang w:val="en-US"/>
              </w:rPr>
              <w:t>False</w:t>
            </w:r>
            <w:r>
              <w:t xml:space="preserve"> считаме теста за минат</w:t>
            </w:r>
          </w:p>
        </w:tc>
      </w:tr>
      <w:tr w:rsidR="003755A0" w:rsidRPr="00424752" w:rsidTr="00903BCB">
        <w:tc>
          <w:tcPr>
            <w:tcW w:w="10773" w:type="dxa"/>
          </w:tcPr>
          <w:p w:rsidR="003755A0" w:rsidRPr="00424752" w:rsidRDefault="003755A0" w:rsidP="00903BCB">
            <w:pPr>
              <w:pStyle w:val="ProblemTitle"/>
            </w:pPr>
            <w:r w:rsidRPr="00424752">
              <w:t xml:space="preserve">Задача </w:t>
            </w:r>
            <w:r>
              <w:t>07</w:t>
            </w:r>
            <w:r w:rsidRPr="00424752">
              <w:t>.</w:t>
            </w:r>
            <w:r w:rsidRPr="00424752">
              <w:rPr>
                <w:lang w:val="en-US"/>
              </w:rPr>
              <w:t xml:space="preserve"> </w:t>
            </w:r>
            <w:r>
              <w:t>Здравей, Свят!</w:t>
            </w:r>
          </w:p>
        </w:tc>
      </w:tr>
      <w:tr w:rsidR="003755A0" w:rsidRPr="006B0528" w:rsidTr="00903BCB">
        <w:tc>
          <w:tcPr>
            <w:tcW w:w="10773" w:type="dxa"/>
          </w:tcPr>
          <w:p w:rsidR="003755A0" w:rsidRPr="003755A0" w:rsidRDefault="003755A0" w:rsidP="00903BCB">
            <w:pPr>
              <w:spacing w:after="120"/>
              <w:jc w:val="left"/>
              <w:rPr>
                <w:b/>
              </w:rPr>
            </w:pPr>
            <w:r w:rsidRPr="003755A0">
              <w:rPr>
                <w:b/>
              </w:rPr>
              <w:t>Условие</w:t>
            </w:r>
          </w:p>
          <w:p w:rsidR="003755A0" w:rsidRPr="003755A0" w:rsidRDefault="003755A0" w:rsidP="00903BCB">
            <w:r w:rsidRPr="003755A0">
              <w:t xml:space="preserve">Декларирайте две променливи от тип </w:t>
            </w:r>
            <w:r w:rsidRPr="003755A0">
              <w:rPr>
                <w:rStyle w:val="Code"/>
                <w:rFonts w:ascii="Verdana" w:hAnsi="Verdana"/>
              </w:rPr>
              <w:t>string</w:t>
            </w:r>
            <w:r w:rsidRPr="003755A0">
              <w:t xml:space="preserve"> със стойности </w:t>
            </w:r>
            <w:r w:rsidRPr="003755A0">
              <w:rPr>
                <w:noProof/>
              </w:rPr>
              <w:t>"</w:t>
            </w:r>
            <w:r w:rsidRPr="003755A0">
              <w:rPr>
                <w:noProof/>
                <w:lang w:val="en-US"/>
              </w:rPr>
              <w:t>Hello</w:t>
            </w:r>
            <w:r w:rsidRPr="003755A0">
              <w:rPr>
                <w:noProof/>
              </w:rPr>
              <w:t>"</w:t>
            </w:r>
            <w:r w:rsidRPr="003755A0">
              <w:t xml:space="preserve"> и "World". Декларирайте променлива от тип </w:t>
            </w:r>
            <w:r w:rsidRPr="003755A0">
              <w:rPr>
                <w:rStyle w:val="Code"/>
                <w:rFonts w:ascii="Verdana" w:hAnsi="Verdana"/>
              </w:rPr>
              <w:t>object</w:t>
            </w:r>
            <w:r w:rsidRPr="003755A0">
              <w:t>. Присвоете на тази променлива стойността, която се получава от конкатенацията на двете стрингови променливи (добавете интервал, ако е необходимо). Отпе</w:t>
            </w:r>
            <w:r w:rsidRPr="003755A0">
              <w:softHyphen/>
              <w:t xml:space="preserve">чатайте променливата от тип </w:t>
            </w:r>
            <w:r w:rsidRPr="003755A0">
              <w:rPr>
                <w:rStyle w:val="Code"/>
                <w:rFonts w:ascii="Verdana" w:hAnsi="Verdana"/>
              </w:rPr>
              <w:t>object</w:t>
            </w:r>
            <w:r w:rsidRPr="003755A0">
              <w:t>.</w:t>
            </w:r>
          </w:p>
          <w:p w:rsidR="003755A0" w:rsidRPr="003755A0" w:rsidRDefault="003755A0" w:rsidP="00903BCB">
            <w:pPr>
              <w:rPr>
                <w:noProof/>
              </w:rPr>
            </w:pPr>
          </w:p>
        </w:tc>
      </w:tr>
      <w:tr w:rsidR="003755A0" w:rsidRPr="00AB4BC0" w:rsidTr="00903BCB">
        <w:tc>
          <w:tcPr>
            <w:tcW w:w="10773" w:type="dxa"/>
          </w:tcPr>
          <w:p w:rsidR="003755A0" w:rsidRPr="003755A0" w:rsidRDefault="003755A0" w:rsidP="00903BCB">
            <w:pPr>
              <w:spacing w:after="120"/>
              <w:jc w:val="left"/>
              <w:rPr>
                <w:b/>
              </w:rPr>
            </w:pPr>
            <w:r w:rsidRPr="003755A0">
              <w:rPr>
                <w:b/>
              </w:rPr>
              <w:t>Описание на входа</w:t>
            </w:r>
          </w:p>
          <w:p w:rsidR="003755A0" w:rsidRPr="003755A0" w:rsidRDefault="003755A0" w:rsidP="00903BCB">
            <w:pPr>
              <w:spacing w:after="120"/>
              <w:rPr>
                <w:lang w:val="en-US"/>
              </w:rPr>
            </w:pPr>
            <w:r w:rsidRPr="003755A0">
              <w:t>Няма</w:t>
            </w:r>
          </w:p>
        </w:tc>
      </w:tr>
      <w:tr w:rsidR="003755A0" w:rsidRPr="006B0528" w:rsidTr="00903BCB">
        <w:tc>
          <w:tcPr>
            <w:tcW w:w="10773" w:type="dxa"/>
          </w:tcPr>
          <w:p w:rsidR="003755A0" w:rsidRPr="003755A0" w:rsidRDefault="003755A0" w:rsidP="00903BCB">
            <w:pPr>
              <w:spacing w:after="120"/>
              <w:jc w:val="left"/>
              <w:rPr>
                <w:b/>
              </w:rPr>
            </w:pPr>
            <w:r w:rsidRPr="003755A0">
              <w:rPr>
                <w:b/>
              </w:rPr>
              <w:t>Описание на изхода</w:t>
            </w:r>
          </w:p>
          <w:p w:rsidR="003755A0" w:rsidRPr="003755A0" w:rsidRDefault="003755A0" w:rsidP="00903BCB">
            <w:pPr>
              <w:spacing w:after="120"/>
            </w:pPr>
            <w:r w:rsidRPr="003755A0">
              <w:lastRenderedPageBreak/>
              <w:t>Няма</w:t>
            </w:r>
          </w:p>
        </w:tc>
      </w:tr>
      <w:tr w:rsidR="003755A0" w:rsidRPr="004C5FD8" w:rsidTr="00903BCB">
        <w:tc>
          <w:tcPr>
            <w:tcW w:w="10773" w:type="dxa"/>
          </w:tcPr>
          <w:p w:rsidR="003755A0" w:rsidRPr="003755A0" w:rsidRDefault="003755A0" w:rsidP="00903BCB">
            <w:pPr>
              <w:spacing w:after="120"/>
              <w:jc w:val="left"/>
              <w:rPr>
                <w:b/>
              </w:rPr>
            </w:pPr>
            <w:r w:rsidRPr="003755A0">
              <w:rPr>
                <w:b/>
              </w:rPr>
              <w:lastRenderedPageBreak/>
              <w:t>Анализ на задачата</w:t>
            </w:r>
          </w:p>
          <w:p w:rsidR="003755A0" w:rsidRPr="003755A0" w:rsidRDefault="003755A0" w:rsidP="00903BCB">
            <w:pPr>
              <w:spacing w:after="120"/>
            </w:pPr>
            <w:r w:rsidRPr="003755A0">
              <w:t xml:space="preserve">Декларираме 2 стринга и присвояваме конкатенацията им заедно с приминателни знаци в един </w:t>
            </w:r>
            <w:r w:rsidRPr="003755A0">
              <w:rPr>
                <w:lang w:val="en-US"/>
              </w:rPr>
              <w:t xml:space="preserve">object. </w:t>
            </w:r>
            <w:r w:rsidRPr="003755A0">
              <w:t>Извеждаме резултата.</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Zad7</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one = </w:t>
            </w:r>
            <w:r>
              <w:rPr>
                <w:rFonts w:ascii="Consolas" w:hAnsi="Consolas" w:cs="Consolas"/>
                <w:color w:val="A31515"/>
                <w:sz w:val="19"/>
                <w:szCs w:val="19"/>
                <w:lang w:eastAsia="en-US"/>
              </w:rPr>
              <w:t>"Hellow"</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two = </w:t>
            </w:r>
            <w:r>
              <w:rPr>
                <w:rFonts w:ascii="Consolas" w:hAnsi="Consolas" w:cs="Consolas"/>
                <w:color w:val="A31515"/>
                <w:sz w:val="19"/>
                <w:szCs w:val="19"/>
                <w:lang w:eastAsia="en-US"/>
              </w:rPr>
              <w:t>"World"</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object</w:t>
            </w:r>
            <w:r>
              <w:rPr>
                <w:rFonts w:ascii="Consolas" w:hAnsi="Consolas" w:cs="Consolas"/>
                <w:sz w:val="19"/>
                <w:szCs w:val="19"/>
                <w:lang w:eastAsia="en-US"/>
              </w:rPr>
              <w:t xml:space="preserve"> obj = one + </w:t>
            </w:r>
            <w:r>
              <w:rPr>
                <w:rFonts w:ascii="Consolas" w:hAnsi="Consolas" w:cs="Consolas"/>
                <w:color w:val="A31515"/>
                <w:sz w:val="19"/>
                <w:szCs w:val="19"/>
                <w:lang w:eastAsia="en-US"/>
              </w:rPr>
              <w:t>", "</w:t>
            </w:r>
            <w:r>
              <w:rPr>
                <w:rFonts w:ascii="Consolas" w:hAnsi="Consolas" w:cs="Consolas"/>
                <w:sz w:val="19"/>
                <w:szCs w:val="19"/>
                <w:lang w:eastAsia="en-US"/>
              </w:rPr>
              <w:t xml:space="preserve"> + two + </w:t>
            </w:r>
            <w:r>
              <w:rPr>
                <w:rFonts w:ascii="Consolas" w:hAnsi="Consolas" w:cs="Consolas"/>
                <w:color w:val="A31515"/>
                <w:sz w:val="19"/>
                <w:szCs w:val="19"/>
                <w:lang w:eastAsia="en-US"/>
              </w:rPr>
              <w:t>"!"</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.WriteLine(obj);</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Pr="00473AA8" w:rsidRDefault="003755A0" w:rsidP="00903BCB">
            <w:pPr>
              <w:autoSpaceDE w:val="0"/>
              <w:autoSpaceDN w:val="0"/>
              <w:adjustRightInd w:val="0"/>
              <w:spacing w:before="0"/>
              <w:jc w:val="left"/>
              <w:rPr>
                <w:rFonts w:ascii="Consolas" w:hAnsi="Consolas" w:cs="Consolas"/>
                <w:noProof/>
                <w:szCs w:val="20"/>
              </w:rPr>
            </w:pPr>
          </w:p>
        </w:tc>
      </w:tr>
    </w:tbl>
    <w:tbl>
      <w:tblPr>
        <w:tblStyle w:val="TableGrid5"/>
        <w:tblW w:w="0" w:type="auto"/>
        <w:tblInd w:w="108" w:type="dxa"/>
        <w:tblLook w:val="04A0" w:firstRow="1" w:lastRow="0" w:firstColumn="1" w:lastColumn="0" w:noHBand="0" w:noVBand="1"/>
      </w:tblPr>
      <w:tblGrid>
        <w:gridCol w:w="10773"/>
      </w:tblGrid>
      <w:tr w:rsidR="003755A0" w:rsidRPr="0047236A" w:rsidTr="00903BCB">
        <w:trPr>
          <w:trHeight w:val="1531"/>
        </w:trPr>
        <w:tc>
          <w:tcPr>
            <w:tcW w:w="10773" w:type="dxa"/>
            <w:vAlign w:val="center"/>
          </w:tcPr>
          <w:p w:rsidR="003755A0" w:rsidRPr="00062D1D" w:rsidRDefault="003755A0" w:rsidP="003755A0">
            <w:pPr>
              <w:spacing w:after="120"/>
              <w:jc w:val="left"/>
              <w:rPr>
                <w:rFonts w:ascii="Consolas" w:hAnsi="Consolas" w:cs="Consolas"/>
              </w:rPr>
            </w:pPr>
            <w:r w:rsidRPr="003755A0">
              <w:rPr>
                <w:b/>
              </w:rPr>
              <w:t>Тестове</w:t>
            </w:r>
            <w:r>
              <w:rPr>
                <w:b/>
              </w:rPr>
              <w:t xml:space="preserve">: </w:t>
            </w:r>
            <w:r w:rsidRPr="003755A0">
              <w:rPr>
                <w:rFonts w:cs="Consolas"/>
              </w:rPr>
              <w:t>Няма</w:t>
            </w:r>
          </w:p>
        </w:tc>
      </w:tr>
    </w:tbl>
    <w:tbl>
      <w:tblPr>
        <w:tblStyle w:val="TableGrid"/>
        <w:tblW w:w="0" w:type="auto"/>
        <w:tblInd w:w="108" w:type="dxa"/>
        <w:tblLook w:val="04A0" w:firstRow="1" w:lastRow="0" w:firstColumn="1" w:lastColumn="0" w:noHBand="0" w:noVBand="1"/>
      </w:tblPr>
      <w:tblGrid>
        <w:gridCol w:w="10773"/>
      </w:tblGrid>
      <w:tr w:rsidR="006721CB" w:rsidRPr="006B0528" w:rsidTr="00903BCB">
        <w:tc>
          <w:tcPr>
            <w:tcW w:w="10773" w:type="dxa"/>
            <w:vAlign w:val="center"/>
          </w:tcPr>
          <w:p w:rsidR="006721CB" w:rsidRPr="003755A0" w:rsidRDefault="006721CB" w:rsidP="00C27252">
            <w:pPr>
              <w:pStyle w:val="ProblemTitle"/>
              <w:rPr>
                <w:szCs w:val="20"/>
                <w:lang w:val="en-US"/>
              </w:rPr>
            </w:pPr>
            <w:r w:rsidRPr="003755A0">
              <w:rPr>
                <w:szCs w:val="20"/>
              </w:rPr>
              <w:t>Задача 8.</w:t>
            </w:r>
            <w:r w:rsidRPr="003755A0">
              <w:rPr>
                <w:szCs w:val="20"/>
                <w:lang w:val="en-US"/>
              </w:rPr>
              <w:t xml:space="preserve"> </w:t>
            </w:r>
            <w:r w:rsidRPr="003755A0">
              <w:rPr>
                <w:szCs w:val="20"/>
              </w:rPr>
              <w:t>Инициализирайте променлив</w:t>
            </w:r>
            <w:r w:rsidR="00C27252" w:rsidRPr="003755A0">
              <w:rPr>
                <w:szCs w:val="20"/>
              </w:rPr>
              <w:t xml:space="preserve">и от тип </w:t>
            </w:r>
            <w:r w:rsidR="00C27252" w:rsidRPr="003755A0">
              <w:rPr>
                <w:szCs w:val="20"/>
                <w:lang w:val="en-US"/>
              </w:rPr>
              <w:t>string </w:t>
            </w:r>
            <w:r w:rsidR="00C27252" w:rsidRPr="003755A0">
              <w:rPr>
                <w:szCs w:val="20"/>
              </w:rPr>
              <w:t xml:space="preserve">и </w:t>
            </w:r>
            <w:r w:rsidR="00C27252" w:rsidRPr="003755A0">
              <w:rPr>
                <w:szCs w:val="20"/>
                <w:lang w:val="en-US"/>
              </w:rPr>
              <w:t>object</w:t>
            </w:r>
          </w:p>
        </w:tc>
      </w:tr>
      <w:tr w:rsidR="006721CB" w:rsidTr="00903BCB">
        <w:tc>
          <w:tcPr>
            <w:tcW w:w="10773" w:type="dxa"/>
            <w:vAlign w:val="center"/>
          </w:tcPr>
          <w:p w:rsidR="006721CB" w:rsidRPr="003755A0" w:rsidRDefault="006721CB" w:rsidP="00903BCB">
            <w:pPr>
              <w:spacing w:after="120"/>
              <w:jc w:val="left"/>
              <w:rPr>
                <w:b/>
                <w:szCs w:val="20"/>
              </w:rPr>
            </w:pPr>
            <w:r w:rsidRPr="003755A0">
              <w:rPr>
                <w:b/>
                <w:szCs w:val="20"/>
              </w:rPr>
              <w:t>Условие</w:t>
            </w:r>
          </w:p>
          <w:p w:rsidR="006721CB" w:rsidRPr="003755A0" w:rsidRDefault="006721CB" w:rsidP="006721CB">
            <w:pPr>
              <w:rPr>
                <w:szCs w:val="20"/>
              </w:rPr>
            </w:pPr>
            <w:r w:rsidRPr="003755A0">
              <w:rPr>
                <w:szCs w:val="20"/>
              </w:rPr>
              <w:t xml:space="preserve">Декларирайте две променливи от тип </w:t>
            </w:r>
            <w:r w:rsidRPr="003755A0">
              <w:rPr>
                <w:rStyle w:val="Code"/>
                <w:rFonts w:ascii="Verdana" w:hAnsi="Verdana"/>
                <w:szCs w:val="20"/>
              </w:rPr>
              <w:t>string</w:t>
            </w:r>
            <w:r w:rsidRPr="003755A0">
              <w:rPr>
                <w:szCs w:val="20"/>
              </w:rPr>
              <w:t xml:space="preserve"> и им присвоете стойности "</w:t>
            </w:r>
            <w:r w:rsidRPr="003755A0">
              <w:rPr>
                <w:szCs w:val="20"/>
                <w:lang w:val="en-US"/>
              </w:rPr>
              <w:t>Hello</w:t>
            </w:r>
            <w:r w:rsidRPr="003755A0">
              <w:rPr>
                <w:szCs w:val="20"/>
              </w:rPr>
              <w:t>" и "</w:t>
            </w:r>
            <w:r w:rsidRPr="003755A0">
              <w:rPr>
                <w:szCs w:val="20"/>
                <w:lang w:val="en-US"/>
              </w:rPr>
              <w:t>World</w:t>
            </w:r>
            <w:r w:rsidRPr="003755A0">
              <w:rPr>
                <w:szCs w:val="20"/>
              </w:rPr>
              <w:t xml:space="preserve">". Декларирайте променлива от тип </w:t>
            </w:r>
            <w:r w:rsidRPr="003755A0">
              <w:rPr>
                <w:rStyle w:val="Code"/>
                <w:rFonts w:ascii="Verdana" w:hAnsi="Verdana"/>
                <w:szCs w:val="20"/>
              </w:rPr>
              <w:t>object</w:t>
            </w:r>
            <w:r w:rsidRPr="003755A0">
              <w:rPr>
                <w:szCs w:val="20"/>
              </w:rPr>
              <w:t xml:space="preserve"> и и присвоете стойността на конкатенацията на двете променливи от тип </w:t>
            </w:r>
            <w:r w:rsidRPr="003755A0">
              <w:rPr>
                <w:rStyle w:val="Code"/>
                <w:rFonts w:ascii="Verdana" w:hAnsi="Verdana"/>
                <w:szCs w:val="20"/>
              </w:rPr>
              <w:t>string</w:t>
            </w:r>
            <w:r w:rsidRPr="003755A0">
              <w:rPr>
                <w:szCs w:val="20"/>
              </w:rPr>
              <w:t xml:space="preserve"> (не изпускайте интервала по средата). Декларирайте трета променлива от тип </w:t>
            </w:r>
            <w:r w:rsidRPr="003755A0">
              <w:rPr>
                <w:rStyle w:val="Code"/>
                <w:rFonts w:ascii="Verdana" w:hAnsi="Verdana"/>
                <w:szCs w:val="20"/>
              </w:rPr>
              <w:t>string</w:t>
            </w:r>
            <w:r w:rsidRPr="003755A0">
              <w:rPr>
                <w:szCs w:val="20"/>
              </w:rPr>
              <w:t xml:space="preserve"> и я инициализирайте със стойността на променливата от тип </w:t>
            </w:r>
            <w:r w:rsidRPr="003755A0">
              <w:rPr>
                <w:rStyle w:val="Code"/>
                <w:rFonts w:ascii="Verdana" w:hAnsi="Verdana"/>
                <w:szCs w:val="20"/>
              </w:rPr>
              <w:t>object</w:t>
            </w:r>
            <w:r w:rsidRPr="003755A0">
              <w:rPr>
                <w:szCs w:val="20"/>
              </w:rPr>
              <w:t xml:space="preserve"> ( трябва да използвате </w:t>
            </w:r>
            <w:r w:rsidRPr="003755A0">
              <w:rPr>
                <w:szCs w:val="20"/>
                <w:lang w:val="en-US"/>
              </w:rPr>
              <w:t>type</w:t>
            </w:r>
            <w:r w:rsidRPr="003755A0">
              <w:rPr>
                <w:szCs w:val="20"/>
              </w:rPr>
              <w:t xml:space="preserve"> </w:t>
            </w:r>
            <w:r w:rsidRPr="003755A0">
              <w:rPr>
                <w:szCs w:val="20"/>
                <w:lang w:val="en-US"/>
              </w:rPr>
              <w:t>casting</w:t>
            </w:r>
            <w:r w:rsidRPr="003755A0">
              <w:rPr>
                <w:szCs w:val="20"/>
              </w:rPr>
              <w:t>).</w:t>
            </w:r>
          </w:p>
          <w:p w:rsidR="006721CB" w:rsidRPr="003755A0" w:rsidRDefault="006721CB" w:rsidP="00903BCB">
            <w:pPr>
              <w:spacing w:after="120"/>
              <w:rPr>
                <w:szCs w:val="20"/>
              </w:rPr>
            </w:pPr>
          </w:p>
        </w:tc>
      </w:tr>
      <w:tr w:rsidR="006721CB" w:rsidTr="00903BCB">
        <w:tc>
          <w:tcPr>
            <w:tcW w:w="10773" w:type="dxa"/>
            <w:vAlign w:val="center"/>
          </w:tcPr>
          <w:p w:rsidR="006721CB" w:rsidRPr="003755A0" w:rsidRDefault="006721CB" w:rsidP="00903BCB">
            <w:pPr>
              <w:spacing w:after="120"/>
              <w:jc w:val="left"/>
              <w:rPr>
                <w:b/>
                <w:szCs w:val="20"/>
              </w:rPr>
            </w:pPr>
            <w:r w:rsidRPr="003755A0">
              <w:rPr>
                <w:b/>
                <w:szCs w:val="20"/>
              </w:rPr>
              <w:t>Описание на входа</w:t>
            </w:r>
          </w:p>
          <w:p w:rsidR="006721CB" w:rsidRPr="003755A0" w:rsidRDefault="006721CB" w:rsidP="00903BCB">
            <w:pPr>
              <w:spacing w:after="120"/>
              <w:rPr>
                <w:szCs w:val="20"/>
              </w:rPr>
            </w:pPr>
            <w:r w:rsidRPr="003755A0">
              <w:rPr>
                <w:szCs w:val="20"/>
              </w:rPr>
              <w:t>Няма</w:t>
            </w:r>
          </w:p>
        </w:tc>
      </w:tr>
      <w:tr w:rsidR="006721CB" w:rsidTr="00903BCB">
        <w:tc>
          <w:tcPr>
            <w:tcW w:w="10773" w:type="dxa"/>
            <w:vAlign w:val="center"/>
          </w:tcPr>
          <w:p w:rsidR="006721CB" w:rsidRPr="003755A0" w:rsidRDefault="006721CB" w:rsidP="00903BCB">
            <w:pPr>
              <w:spacing w:after="120"/>
              <w:jc w:val="left"/>
              <w:rPr>
                <w:b/>
                <w:szCs w:val="20"/>
              </w:rPr>
            </w:pPr>
            <w:r w:rsidRPr="003755A0">
              <w:rPr>
                <w:b/>
                <w:szCs w:val="20"/>
              </w:rPr>
              <w:t>Описание на изхода</w:t>
            </w:r>
          </w:p>
          <w:p w:rsidR="006721CB" w:rsidRPr="003755A0" w:rsidRDefault="006721CB" w:rsidP="007C33D7">
            <w:pPr>
              <w:spacing w:after="120"/>
              <w:rPr>
                <w:szCs w:val="20"/>
              </w:rPr>
            </w:pPr>
            <w:r w:rsidRPr="003755A0">
              <w:rPr>
                <w:szCs w:val="20"/>
              </w:rPr>
              <w:t xml:space="preserve">На единствения ред на изхода принтирайте стойността </w:t>
            </w:r>
            <w:r w:rsidR="00B274FF" w:rsidRPr="003755A0">
              <w:rPr>
                <w:szCs w:val="20"/>
              </w:rPr>
              <w:t xml:space="preserve">на последната променлива в която е използвано </w:t>
            </w:r>
            <w:r w:rsidR="00B274FF" w:rsidRPr="003755A0">
              <w:rPr>
                <w:szCs w:val="20"/>
                <w:lang w:val="en-US"/>
              </w:rPr>
              <w:t>type</w:t>
            </w:r>
            <w:r w:rsidR="00B274FF" w:rsidRPr="003755A0">
              <w:rPr>
                <w:szCs w:val="20"/>
              </w:rPr>
              <w:t xml:space="preserve"> </w:t>
            </w:r>
            <w:r w:rsidR="007C33D7">
              <w:rPr>
                <w:szCs w:val="20"/>
                <w:lang w:val="en-US"/>
              </w:rPr>
              <w:t>castin</w:t>
            </w:r>
            <w:r w:rsidR="00B274FF" w:rsidRPr="003755A0">
              <w:rPr>
                <w:szCs w:val="20"/>
                <w:lang w:val="en-US"/>
              </w:rPr>
              <w:t>g</w:t>
            </w:r>
            <w:r w:rsidR="00B274FF" w:rsidRPr="003755A0">
              <w:rPr>
                <w:szCs w:val="20"/>
              </w:rPr>
              <w:t xml:space="preserve"> от </w:t>
            </w:r>
            <w:r w:rsidR="00B274FF" w:rsidRPr="003755A0">
              <w:rPr>
                <w:szCs w:val="20"/>
                <w:lang w:val="en-US"/>
              </w:rPr>
              <w:t>object</w:t>
            </w:r>
          </w:p>
        </w:tc>
      </w:tr>
      <w:tr w:rsidR="006721CB" w:rsidTr="00903BCB">
        <w:tc>
          <w:tcPr>
            <w:tcW w:w="10773" w:type="dxa"/>
            <w:vAlign w:val="center"/>
          </w:tcPr>
          <w:p w:rsidR="006721CB" w:rsidRPr="003755A0" w:rsidRDefault="006721CB" w:rsidP="00903BCB">
            <w:pPr>
              <w:spacing w:after="120"/>
              <w:jc w:val="left"/>
              <w:rPr>
                <w:b/>
                <w:szCs w:val="20"/>
              </w:rPr>
            </w:pPr>
            <w:r w:rsidRPr="003755A0">
              <w:rPr>
                <w:b/>
                <w:szCs w:val="20"/>
              </w:rPr>
              <w:t>Анализ на задачата</w:t>
            </w:r>
          </w:p>
          <w:p w:rsidR="006721CB" w:rsidRPr="003755A0" w:rsidRDefault="00B274FF" w:rsidP="00903BCB">
            <w:pPr>
              <w:spacing w:after="120"/>
              <w:rPr>
                <w:rFonts w:cs="Consolas"/>
                <w:szCs w:val="20"/>
                <w:lang w:eastAsia="en-US"/>
              </w:rPr>
            </w:pPr>
            <w:r w:rsidRPr="003755A0">
              <w:rPr>
                <w:szCs w:val="20"/>
              </w:rPr>
              <w:t xml:space="preserve">Декларираме една променлива със стойност </w:t>
            </w:r>
            <w:r w:rsidRPr="003755A0">
              <w:rPr>
                <w:rFonts w:cs="Consolas"/>
                <w:szCs w:val="20"/>
                <w:lang w:val="en-US" w:eastAsia="en-US"/>
              </w:rPr>
              <w:t>"Hello"</w:t>
            </w:r>
            <w:r w:rsidRPr="003755A0">
              <w:rPr>
                <w:rFonts w:cs="Consolas"/>
                <w:szCs w:val="20"/>
                <w:lang w:eastAsia="en-US"/>
              </w:rPr>
              <w:t xml:space="preserve">, втора променлива със стойност </w:t>
            </w:r>
            <w:r w:rsidRPr="003755A0">
              <w:rPr>
                <w:rFonts w:cs="Consolas"/>
                <w:szCs w:val="20"/>
                <w:lang w:val="en-US" w:eastAsia="en-US"/>
              </w:rPr>
              <w:t>"World"</w:t>
            </w:r>
            <w:r w:rsidRPr="003755A0">
              <w:rPr>
                <w:rFonts w:cs="Consolas"/>
                <w:szCs w:val="20"/>
                <w:lang w:eastAsia="en-US"/>
              </w:rPr>
              <w:t>.</w:t>
            </w:r>
          </w:p>
          <w:p w:rsidR="00B274FF" w:rsidRPr="003755A0" w:rsidRDefault="00B274FF" w:rsidP="00903BCB">
            <w:pPr>
              <w:spacing w:after="120"/>
              <w:rPr>
                <w:szCs w:val="20"/>
              </w:rPr>
            </w:pPr>
            <w:r w:rsidRPr="003755A0">
              <w:rPr>
                <w:rFonts w:cs="Consolas"/>
                <w:szCs w:val="20"/>
                <w:lang w:eastAsia="en-US"/>
              </w:rPr>
              <w:t xml:space="preserve">По избор може да </w:t>
            </w:r>
            <w:r w:rsidR="00C27252" w:rsidRPr="003755A0">
              <w:rPr>
                <w:rFonts w:cs="Consolas"/>
                <w:szCs w:val="20"/>
                <w:lang w:eastAsia="en-US"/>
              </w:rPr>
              <w:t>се сложи празно место в края на първата или в началото на втората дума, а може и после когато променливите се присвояват на променливата от тип</w:t>
            </w:r>
            <w:r w:rsidR="00C27252" w:rsidRPr="003755A0">
              <w:rPr>
                <w:rFonts w:cs="Consolas"/>
                <w:szCs w:val="20"/>
                <w:lang w:val="en-US" w:eastAsia="en-US"/>
              </w:rPr>
              <w:t xml:space="preserve"> object</w:t>
            </w:r>
            <w:r w:rsidR="00C27252" w:rsidRPr="003755A0">
              <w:rPr>
                <w:rFonts w:cs="Consolas"/>
                <w:szCs w:val="20"/>
                <w:lang w:eastAsia="en-US"/>
              </w:rPr>
              <w:t xml:space="preserve"> да се добави там празно место.</w:t>
            </w:r>
          </w:p>
        </w:tc>
      </w:tr>
      <w:tr w:rsidR="006721CB" w:rsidTr="00903BCB">
        <w:tc>
          <w:tcPr>
            <w:tcW w:w="10773" w:type="dxa"/>
            <w:vAlign w:val="center"/>
          </w:tcPr>
          <w:p w:rsidR="006721CB" w:rsidRPr="003755A0" w:rsidRDefault="006721CB" w:rsidP="00903BCB">
            <w:pPr>
              <w:spacing w:after="120"/>
              <w:jc w:val="left"/>
              <w:rPr>
                <w:b/>
                <w:szCs w:val="20"/>
              </w:rPr>
            </w:pPr>
            <w:r w:rsidRPr="003755A0">
              <w:rPr>
                <w:b/>
                <w:szCs w:val="20"/>
              </w:rPr>
              <w:t>Решение (сорс код)</w:t>
            </w:r>
          </w:p>
        </w:tc>
      </w:tr>
      <w:tr w:rsidR="006721CB" w:rsidRPr="00F11B6C" w:rsidTr="00903BCB">
        <w:trPr>
          <w:trHeight w:val="2397"/>
        </w:trPr>
        <w:tc>
          <w:tcPr>
            <w:tcW w:w="10773" w:type="dxa"/>
            <w:tcMar>
              <w:top w:w="113" w:type="dxa"/>
              <w:bottom w:w="113" w:type="dxa"/>
            </w:tcMar>
            <w:vAlign w:val="center"/>
          </w:tcPr>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lastRenderedPageBreak/>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DeclaringStringsAndConcatenation</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hello = </w:t>
            </w:r>
            <w:r>
              <w:rPr>
                <w:rFonts w:ascii="Consolas" w:hAnsi="Consolas" w:cs="Consolas"/>
                <w:color w:val="A31515"/>
                <w:sz w:val="19"/>
                <w:szCs w:val="19"/>
                <w:lang w:val="en-US" w:eastAsia="en-US"/>
              </w:rPr>
              <w:t>"Hello"</w:t>
            </w:r>
            <w:r>
              <w:rPr>
                <w:rFonts w:ascii="Consolas" w:hAnsi="Consolas" w:cs="Consolas"/>
                <w:sz w:val="19"/>
                <w:szCs w:val="19"/>
                <w:lang w:val="en-US" w:eastAsia="en-US"/>
              </w:rPr>
              <w:t>;</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world = </w:t>
            </w:r>
            <w:r>
              <w:rPr>
                <w:rFonts w:ascii="Consolas" w:hAnsi="Consolas" w:cs="Consolas"/>
                <w:color w:val="A31515"/>
                <w:sz w:val="19"/>
                <w:szCs w:val="19"/>
                <w:lang w:val="en-US" w:eastAsia="en-US"/>
              </w:rPr>
              <w:t>"World"</w:t>
            </w:r>
            <w:r>
              <w:rPr>
                <w:rFonts w:ascii="Consolas" w:hAnsi="Consolas" w:cs="Consolas"/>
                <w:sz w:val="19"/>
                <w:szCs w:val="19"/>
                <w:lang w:val="en-US" w:eastAsia="en-US"/>
              </w:rPr>
              <w:t>;</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object</w:t>
            </w:r>
            <w:r>
              <w:rPr>
                <w:rFonts w:ascii="Consolas" w:hAnsi="Consolas" w:cs="Consolas"/>
                <w:sz w:val="19"/>
                <w:szCs w:val="19"/>
                <w:lang w:val="en-US" w:eastAsia="en-US"/>
              </w:rPr>
              <w:t xml:space="preserve"> helloWorld = hello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world;</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stringifiedHelloWorld = (</w:t>
            </w:r>
            <w:r>
              <w:rPr>
                <w:rFonts w:ascii="Consolas" w:hAnsi="Consolas" w:cs="Consolas"/>
                <w:color w:val="0000FF"/>
                <w:sz w:val="19"/>
                <w:szCs w:val="19"/>
                <w:lang w:val="en-US" w:eastAsia="en-US"/>
              </w:rPr>
              <w:t>string</w:t>
            </w:r>
            <w:r>
              <w:rPr>
                <w:rFonts w:ascii="Consolas" w:hAnsi="Consolas" w:cs="Consolas"/>
                <w:sz w:val="19"/>
                <w:szCs w:val="19"/>
                <w:lang w:val="en-US" w:eastAsia="en-US"/>
              </w:rPr>
              <w:t>)helloWorld;</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.WriteLine(stringifiedHelloWorld);        </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B274FF" w:rsidRDefault="00B274FF" w:rsidP="00B274FF">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6721CB" w:rsidRPr="00F11B6C" w:rsidRDefault="006721CB" w:rsidP="00903B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6721CB" w:rsidTr="00903BCB">
        <w:trPr>
          <w:trHeight w:val="674"/>
        </w:trPr>
        <w:tc>
          <w:tcPr>
            <w:tcW w:w="10773" w:type="dxa"/>
            <w:vAlign w:val="center"/>
          </w:tcPr>
          <w:p w:rsidR="006721CB" w:rsidRPr="00C27252" w:rsidRDefault="006721CB" w:rsidP="00C27252">
            <w:pPr>
              <w:spacing w:after="120"/>
              <w:jc w:val="left"/>
              <w:rPr>
                <w:rFonts w:ascii="Consolas" w:hAnsi="Consolas" w:cs="Consolas"/>
              </w:rPr>
            </w:pPr>
            <w:r>
              <w:rPr>
                <w:b/>
              </w:rPr>
              <w:t>Тестове</w:t>
            </w:r>
            <w:r>
              <w:rPr>
                <w:b/>
                <w:lang w:val="en-US"/>
              </w:rPr>
              <w:t xml:space="preserve">: </w:t>
            </w:r>
            <w:r>
              <w:t>Ако резултат</w:t>
            </w:r>
            <w:r w:rsidR="00C27252">
              <w:t xml:space="preserve">ът е </w:t>
            </w:r>
            <w:proofErr w:type="spellStart"/>
            <w:r w:rsidR="00C27252">
              <w:rPr>
                <w:lang w:val="en-US"/>
              </w:rPr>
              <w:t>Hellow</w:t>
            </w:r>
            <w:proofErr w:type="spellEnd"/>
            <w:r w:rsidR="00C27252">
              <w:rPr>
                <w:lang w:val="en-US"/>
              </w:rPr>
              <w:t xml:space="preserve"> World</w:t>
            </w:r>
            <w:r w:rsidR="00C27252">
              <w:t xml:space="preserve"> приемаме решението за вярно</w:t>
            </w:r>
          </w:p>
        </w:tc>
      </w:tr>
      <w:tr w:rsidR="003755A0" w:rsidRPr="00424752" w:rsidTr="00903BCB">
        <w:tc>
          <w:tcPr>
            <w:tcW w:w="10773" w:type="dxa"/>
          </w:tcPr>
          <w:p w:rsidR="003755A0" w:rsidRPr="00062D1D" w:rsidRDefault="003755A0" w:rsidP="00903BCB">
            <w:pPr>
              <w:pStyle w:val="ProblemTitle"/>
              <w:rPr>
                <w:lang w:val="en-US"/>
              </w:rPr>
            </w:pPr>
            <w:r w:rsidRPr="00424752">
              <w:t xml:space="preserve">Задача </w:t>
            </w:r>
            <w:r>
              <w:t>09</w:t>
            </w:r>
            <w:r w:rsidRPr="00424752">
              <w:t>.</w:t>
            </w:r>
            <w:r w:rsidRPr="00424752">
              <w:rPr>
                <w:lang w:val="en-US"/>
              </w:rPr>
              <w:t xml:space="preserve"> </w:t>
            </w:r>
            <w:proofErr w:type="spellStart"/>
            <w:r>
              <w:rPr>
                <w:lang w:val="en-US"/>
              </w:rPr>
              <w:t>Quated</w:t>
            </w:r>
            <w:proofErr w:type="spellEnd"/>
            <w:r>
              <w:rPr>
                <w:lang w:val="en-US"/>
              </w:rPr>
              <w:t xml:space="preserve"> String</w:t>
            </w:r>
          </w:p>
        </w:tc>
      </w:tr>
      <w:tr w:rsidR="003755A0" w:rsidRPr="006B0528" w:rsidTr="00903BCB">
        <w:tc>
          <w:tcPr>
            <w:tcW w:w="10773" w:type="dxa"/>
          </w:tcPr>
          <w:p w:rsidR="003755A0" w:rsidRDefault="003755A0" w:rsidP="00903BCB">
            <w:pPr>
              <w:spacing w:after="120"/>
              <w:jc w:val="left"/>
              <w:rPr>
                <w:b/>
              </w:rPr>
            </w:pPr>
            <w:r>
              <w:rPr>
                <w:b/>
              </w:rPr>
              <w:t>Условие</w:t>
            </w:r>
          </w:p>
          <w:p w:rsidR="003755A0" w:rsidRPr="00D772C9" w:rsidRDefault="003755A0" w:rsidP="00903BCB">
            <w:r>
              <w:t>Декларирайте две</w:t>
            </w:r>
            <w:r w:rsidRPr="00D772C9">
              <w:t xml:space="preserve"> променлив</w:t>
            </w:r>
            <w:r>
              <w:t>и</w:t>
            </w:r>
            <w:r w:rsidRPr="00D772C9">
              <w:t xml:space="preserve"> от тип </w:t>
            </w:r>
            <w:r w:rsidRPr="00D553BD">
              <w:rPr>
                <w:rStyle w:val="Code"/>
              </w:rPr>
              <w:t>string</w:t>
            </w:r>
            <w:r>
              <w:t xml:space="preserve"> и им присвоете стойност</w:t>
            </w:r>
            <w:r w:rsidRPr="00D772C9">
              <w:t xml:space="preserve"> </w:t>
            </w:r>
            <w:r w:rsidRPr="00450717">
              <w:rPr>
                <w:noProof/>
              </w:rPr>
              <w:t>"</w:t>
            </w:r>
            <w:r w:rsidRPr="00662904">
              <w:rPr>
                <w:noProof/>
                <w:lang w:val="en-US"/>
              </w:rPr>
              <w:t>The</w:t>
            </w:r>
            <w:r w:rsidRPr="00450717">
              <w:rPr>
                <w:noProof/>
              </w:rPr>
              <w:t xml:space="preserve"> "</w:t>
            </w:r>
            <w:r w:rsidRPr="00662904">
              <w:rPr>
                <w:noProof/>
                <w:lang w:val="en-US"/>
              </w:rPr>
              <w:t>use</w:t>
            </w:r>
            <w:r w:rsidRPr="00450717">
              <w:rPr>
                <w:noProof/>
              </w:rPr>
              <w:t xml:space="preserve">" </w:t>
            </w:r>
            <w:r w:rsidRPr="00662904">
              <w:rPr>
                <w:noProof/>
                <w:lang w:val="en-US"/>
              </w:rPr>
              <w:t>of</w:t>
            </w:r>
            <w:r w:rsidRPr="00450717">
              <w:rPr>
                <w:noProof/>
              </w:rPr>
              <w:t xml:space="preserve"> </w:t>
            </w:r>
            <w:r w:rsidRPr="00662904">
              <w:rPr>
                <w:noProof/>
                <w:lang w:val="en-US"/>
              </w:rPr>
              <w:t>quotations</w:t>
            </w:r>
            <w:r w:rsidRPr="00450717">
              <w:rPr>
                <w:noProof/>
              </w:rPr>
              <w:t xml:space="preserve"> </w:t>
            </w:r>
            <w:r w:rsidRPr="00662904">
              <w:rPr>
                <w:noProof/>
                <w:lang w:val="en-US"/>
              </w:rPr>
              <w:t>causes</w:t>
            </w:r>
            <w:r w:rsidRPr="00450717">
              <w:rPr>
                <w:noProof/>
              </w:rPr>
              <w:t xml:space="preserve"> </w:t>
            </w:r>
            <w:r w:rsidRPr="00662904">
              <w:rPr>
                <w:noProof/>
                <w:lang w:val="en-US"/>
              </w:rPr>
              <w:t>difficulties</w:t>
            </w:r>
            <w:r w:rsidRPr="00450717">
              <w:rPr>
                <w:noProof/>
              </w:rPr>
              <w:t>."</w:t>
            </w:r>
            <w:r w:rsidRPr="00D772C9">
              <w:t xml:space="preserve"> (без първите и последни кавички).</w:t>
            </w:r>
            <w:r>
              <w:t xml:space="preserve"> В едната променлива използвайте </w:t>
            </w:r>
            <w:r>
              <w:rPr>
                <w:lang w:val="en-US"/>
              </w:rPr>
              <w:t>quoted</w:t>
            </w:r>
            <w:r w:rsidRPr="00450717">
              <w:t xml:space="preserve"> </w:t>
            </w:r>
            <w:r>
              <w:rPr>
                <w:lang w:val="en-US"/>
              </w:rPr>
              <w:t>string</w:t>
            </w:r>
            <w:r>
              <w:t>, а в другата не го използвайте.</w:t>
            </w:r>
            <w:r w:rsidRPr="00052BFB">
              <w:t xml:space="preserve"> </w:t>
            </w:r>
          </w:p>
          <w:p w:rsidR="003755A0" w:rsidRPr="006B0528" w:rsidRDefault="003755A0" w:rsidP="00903BCB">
            <w:pPr>
              <w:rPr>
                <w:noProof/>
              </w:rPr>
            </w:pPr>
          </w:p>
        </w:tc>
      </w:tr>
      <w:tr w:rsidR="003755A0" w:rsidRPr="00AB4BC0" w:rsidTr="00903BCB">
        <w:tc>
          <w:tcPr>
            <w:tcW w:w="10773" w:type="dxa"/>
          </w:tcPr>
          <w:p w:rsidR="003755A0" w:rsidRDefault="003755A0" w:rsidP="00903BCB">
            <w:pPr>
              <w:spacing w:after="120"/>
              <w:jc w:val="left"/>
              <w:rPr>
                <w:b/>
              </w:rPr>
            </w:pPr>
            <w:r>
              <w:rPr>
                <w:b/>
              </w:rPr>
              <w:t>Описание на входа</w:t>
            </w:r>
          </w:p>
          <w:p w:rsidR="003755A0" w:rsidRPr="00AB4BC0" w:rsidRDefault="003755A0" w:rsidP="00903BCB">
            <w:pPr>
              <w:spacing w:after="120"/>
              <w:rPr>
                <w:lang w:val="en-US"/>
              </w:rPr>
            </w:pPr>
            <w:r>
              <w:t>Няма</w:t>
            </w:r>
          </w:p>
        </w:tc>
      </w:tr>
      <w:tr w:rsidR="003755A0" w:rsidRPr="006B0528" w:rsidTr="00903BCB">
        <w:tc>
          <w:tcPr>
            <w:tcW w:w="10773" w:type="dxa"/>
          </w:tcPr>
          <w:p w:rsidR="003755A0" w:rsidRDefault="003755A0" w:rsidP="00903BCB">
            <w:pPr>
              <w:spacing w:after="120"/>
              <w:jc w:val="left"/>
              <w:rPr>
                <w:b/>
              </w:rPr>
            </w:pPr>
            <w:r>
              <w:rPr>
                <w:b/>
              </w:rPr>
              <w:t>Описание на изхода</w:t>
            </w:r>
          </w:p>
          <w:p w:rsidR="003755A0" w:rsidRPr="006B0528" w:rsidRDefault="003755A0" w:rsidP="00903BCB">
            <w:pPr>
              <w:spacing w:after="120"/>
            </w:pPr>
            <w:r>
              <w:t>Няма</w:t>
            </w:r>
          </w:p>
        </w:tc>
      </w:tr>
      <w:tr w:rsidR="003755A0" w:rsidRPr="004C5FD8" w:rsidTr="00903BCB">
        <w:tc>
          <w:tcPr>
            <w:tcW w:w="10773" w:type="dxa"/>
          </w:tcPr>
          <w:p w:rsidR="003755A0" w:rsidRDefault="003755A0" w:rsidP="00903BCB">
            <w:pPr>
              <w:spacing w:after="120"/>
              <w:jc w:val="left"/>
              <w:rPr>
                <w:b/>
              </w:rPr>
            </w:pPr>
            <w:r>
              <w:rPr>
                <w:b/>
              </w:rPr>
              <w:t>Анализ на задачата</w:t>
            </w:r>
          </w:p>
          <w:p w:rsidR="003755A0" w:rsidRPr="004C5FD8" w:rsidRDefault="003755A0" w:rsidP="00903BCB">
            <w:pPr>
              <w:spacing w:after="120"/>
              <w:rPr>
                <w:lang w:val="en-US"/>
              </w:rPr>
            </w:pPr>
            <w:r>
              <w:t>Въвеждаме стринга по двата начини показани в лекцията.</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Zad9</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one = </w:t>
            </w:r>
            <w:r>
              <w:rPr>
                <w:rFonts w:ascii="Consolas" w:hAnsi="Consolas" w:cs="Consolas"/>
                <w:color w:val="A31515"/>
                <w:sz w:val="19"/>
                <w:szCs w:val="19"/>
                <w:lang w:eastAsia="en-US"/>
              </w:rPr>
              <w:t>"The \"use\" of quotations causes difficulties."</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string</w:t>
            </w:r>
            <w:r>
              <w:rPr>
                <w:rFonts w:ascii="Consolas" w:hAnsi="Consolas" w:cs="Consolas"/>
                <w:sz w:val="19"/>
                <w:szCs w:val="19"/>
                <w:lang w:eastAsia="en-US"/>
              </w:rPr>
              <w:t xml:space="preserve"> two = </w:t>
            </w:r>
            <w:r>
              <w:rPr>
                <w:rFonts w:ascii="Consolas" w:hAnsi="Consolas" w:cs="Consolas"/>
                <w:color w:val="A31515"/>
                <w:sz w:val="19"/>
                <w:szCs w:val="19"/>
                <w:lang w:eastAsia="en-US"/>
              </w:rPr>
              <w:t>@"The ""use"" of quotations causes difficulties."</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.WriteLine(one);</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.WriteLine(two);</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Pr="00473AA8" w:rsidRDefault="003755A0" w:rsidP="00903BCB">
            <w:pPr>
              <w:autoSpaceDE w:val="0"/>
              <w:autoSpaceDN w:val="0"/>
              <w:adjustRightInd w:val="0"/>
              <w:spacing w:before="0"/>
              <w:jc w:val="left"/>
              <w:rPr>
                <w:rFonts w:ascii="Consolas" w:hAnsi="Consolas" w:cs="Consolas"/>
                <w:noProof/>
                <w:szCs w:val="20"/>
              </w:rPr>
            </w:pPr>
          </w:p>
        </w:tc>
      </w:tr>
    </w:tbl>
    <w:tbl>
      <w:tblPr>
        <w:tblStyle w:val="TableGrid5"/>
        <w:tblW w:w="0" w:type="auto"/>
        <w:tblInd w:w="108" w:type="dxa"/>
        <w:tblLook w:val="04A0" w:firstRow="1" w:lastRow="0" w:firstColumn="1" w:lastColumn="0" w:noHBand="0" w:noVBand="1"/>
      </w:tblPr>
      <w:tblGrid>
        <w:gridCol w:w="10773"/>
      </w:tblGrid>
      <w:tr w:rsidR="003755A0" w:rsidRPr="0047236A" w:rsidTr="00903BCB">
        <w:trPr>
          <w:trHeight w:val="1104"/>
        </w:trPr>
        <w:tc>
          <w:tcPr>
            <w:tcW w:w="10773" w:type="dxa"/>
            <w:vAlign w:val="center"/>
          </w:tcPr>
          <w:p w:rsidR="003755A0" w:rsidRPr="004E6C36" w:rsidRDefault="003755A0" w:rsidP="00903BCB">
            <w:pPr>
              <w:spacing w:after="120"/>
              <w:jc w:val="left"/>
              <w:rPr>
                <w:b/>
              </w:rPr>
            </w:pPr>
            <w:r>
              <w:rPr>
                <w:b/>
              </w:rPr>
              <w:t>Тестове</w:t>
            </w:r>
          </w:p>
          <w:p w:rsidR="003755A0" w:rsidRPr="00062D1D" w:rsidRDefault="003755A0" w:rsidP="00903BCB">
            <w:pPr>
              <w:spacing w:after="120"/>
              <w:rPr>
                <w:rFonts w:ascii="Consolas" w:hAnsi="Consolas" w:cs="Consolas"/>
                <w:sz w:val="24"/>
              </w:rPr>
            </w:pPr>
            <w:r w:rsidRPr="00062D1D">
              <w:rPr>
                <w:rFonts w:ascii="Consolas" w:hAnsi="Consolas" w:cs="Consolas"/>
                <w:sz w:val="24"/>
              </w:rPr>
              <w:t>Няма</w:t>
            </w:r>
          </w:p>
        </w:tc>
      </w:tr>
    </w:tbl>
    <w:p w:rsidR="006721CB" w:rsidRPr="006721CB" w:rsidRDefault="006721CB" w:rsidP="006721CB"/>
    <w:p w:rsidR="00035255" w:rsidRDefault="00035255" w:rsidP="00035255">
      <w:pPr>
        <w:pStyle w:val="Heading1"/>
      </w:pPr>
    </w:p>
    <w:p w:rsidR="00035255" w:rsidRDefault="00035255" w:rsidP="00035255"/>
    <w:tbl>
      <w:tblPr>
        <w:tblStyle w:val="TableGrid"/>
        <w:tblW w:w="0" w:type="auto"/>
        <w:tblInd w:w="108" w:type="dxa"/>
        <w:tblLook w:val="04A0" w:firstRow="1" w:lastRow="0" w:firstColumn="1" w:lastColumn="0" w:noHBand="0" w:noVBand="1"/>
      </w:tblPr>
      <w:tblGrid>
        <w:gridCol w:w="10773"/>
      </w:tblGrid>
      <w:tr w:rsidR="00035255" w:rsidRPr="006B0528" w:rsidTr="00903BCB">
        <w:tc>
          <w:tcPr>
            <w:tcW w:w="10773" w:type="dxa"/>
            <w:vAlign w:val="center"/>
          </w:tcPr>
          <w:p w:rsidR="00035255" w:rsidRPr="002A7071" w:rsidRDefault="00035255" w:rsidP="00903BCB">
            <w:pPr>
              <w:pStyle w:val="ProblemTitle"/>
            </w:pPr>
            <w:r w:rsidRPr="00C21B10">
              <w:t xml:space="preserve">Задача </w:t>
            </w:r>
            <w:r>
              <w:rPr>
                <w:lang w:val="en-US"/>
              </w:rPr>
              <w:t>1</w:t>
            </w:r>
            <w:r>
              <w:t>0</w:t>
            </w:r>
            <w:r w:rsidRPr="00C21B10">
              <w:t>.</w:t>
            </w:r>
            <w:r w:rsidRPr="00C21B10">
              <w:rPr>
                <w:lang w:val="en-US"/>
              </w:rPr>
              <w:t xml:space="preserve"> </w:t>
            </w:r>
            <w:r>
              <w:t>Принтирай сърчице</w:t>
            </w:r>
          </w:p>
        </w:tc>
      </w:tr>
      <w:tr w:rsidR="00035255" w:rsidTr="00903BCB">
        <w:tc>
          <w:tcPr>
            <w:tcW w:w="10773" w:type="dxa"/>
            <w:vAlign w:val="center"/>
          </w:tcPr>
          <w:p w:rsidR="00035255" w:rsidRDefault="00035255" w:rsidP="00903BCB">
            <w:pPr>
              <w:spacing w:after="120"/>
              <w:jc w:val="left"/>
              <w:rPr>
                <w:b/>
              </w:rPr>
            </w:pPr>
            <w:r>
              <w:rPr>
                <w:b/>
              </w:rPr>
              <w:t>Условие</w:t>
            </w:r>
          </w:p>
          <w:p w:rsidR="00035255" w:rsidRPr="00D772C9" w:rsidRDefault="00035255" w:rsidP="00903BCB">
            <w:r w:rsidRPr="00D772C9">
              <w:t>Напишете програма, която принтира фигура във формата на сърце със знака "o".</w:t>
            </w:r>
          </w:p>
          <w:p w:rsidR="00035255" w:rsidRPr="006B0528" w:rsidRDefault="00035255" w:rsidP="00903BCB"/>
        </w:tc>
      </w:tr>
      <w:tr w:rsidR="00035255" w:rsidTr="00903BCB">
        <w:tc>
          <w:tcPr>
            <w:tcW w:w="10773" w:type="dxa"/>
            <w:vAlign w:val="center"/>
          </w:tcPr>
          <w:p w:rsidR="00035255" w:rsidRDefault="00035255" w:rsidP="00903BCB">
            <w:pPr>
              <w:spacing w:after="120"/>
              <w:jc w:val="left"/>
              <w:rPr>
                <w:b/>
              </w:rPr>
            </w:pPr>
            <w:r>
              <w:rPr>
                <w:b/>
              </w:rPr>
              <w:t>Описание на входа</w:t>
            </w:r>
          </w:p>
          <w:p w:rsidR="00035255" w:rsidRPr="00F11B6C" w:rsidRDefault="00035255" w:rsidP="00903BCB">
            <w:pPr>
              <w:spacing w:after="120"/>
            </w:pPr>
            <w:r>
              <w:t>Няма.</w:t>
            </w:r>
          </w:p>
        </w:tc>
      </w:tr>
      <w:tr w:rsidR="00035255" w:rsidTr="00903BCB">
        <w:tc>
          <w:tcPr>
            <w:tcW w:w="10773" w:type="dxa"/>
            <w:vAlign w:val="center"/>
          </w:tcPr>
          <w:p w:rsidR="00035255" w:rsidRDefault="00035255" w:rsidP="00903BCB">
            <w:pPr>
              <w:spacing w:after="120"/>
              <w:jc w:val="left"/>
              <w:rPr>
                <w:b/>
              </w:rPr>
            </w:pPr>
            <w:r>
              <w:rPr>
                <w:b/>
              </w:rPr>
              <w:t>Описание на изхода</w:t>
            </w:r>
          </w:p>
          <w:p w:rsidR="00035255" w:rsidRPr="00E06562" w:rsidRDefault="00035255" w:rsidP="00903BCB">
            <w:pPr>
              <w:spacing w:after="120"/>
            </w:pPr>
            <w:r>
              <w:t>Няма</w:t>
            </w:r>
            <w:r>
              <w:rPr>
                <w:noProof/>
              </w:rPr>
              <w:t>.</w:t>
            </w:r>
          </w:p>
        </w:tc>
      </w:tr>
      <w:tr w:rsidR="00035255" w:rsidTr="00903BCB">
        <w:tc>
          <w:tcPr>
            <w:tcW w:w="10773" w:type="dxa"/>
            <w:vAlign w:val="center"/>
          </w:tcPr>
          <w:p w:rsidR="00035255" w:rsidRDefault="00035255" w:rsidP="00903BCB">
            <w:pPr>
              <w:spacing w:after="120"/>
              <w:jc w:val="left"/>
              <w:rPr>
                <w:b/>
              </w:rPr>
            </w:pPr>
            <w:r>
              <w:rPr>
                <w:b/>
              </w:rPr>
              <w:t>Анализ на задачата</w:t>
            </w:r>
          </w:p>
          <w:p w:rsidR="00035255" w:rsidRPr="00035255" w:rsidRDefault="00035255" w:rsidP="00903BCB">
            <w:pPr>
              <w:spacing w:after="120"/>
            </w:pPr>
            <w:r>
              <w:t xml:space="preserve">Присвояваме стойността на „о“ на </w:t>
            </w:r>
            <w:r>
              <w:rPr>
                <w:lang w:val="en-US"/>
              </w:rPr>
              <w:t>char</w:t>
            </w:r>
            <w:r>
              <w:t xml:space="preserve"> и след това с принтираме сърце, ако бяха учени цикли задачата би била тестабле.</w:t>
            </w:r>
          </w:p>
        </w:tc>
      </w:tr>
      <w:tr w:rsidR="00035255" w:rsidTr="00903BCB">
        <w:tc>
          <w:tcPr>
            <w:tcW w:w="10773" w:type="dxa"/>
            <w:vAlign w:val="center"/>
          </w:tcPr>
          <w:p w:rsidR="00035255" w:rsidRPr="004E6C36" w:rsidRDefault="00035255" w:rsidP="00903BCB">
            <w:pPr>
              <w:spacing w:after="120"/>
              <w:jc w:val="left"/>
              <w:rPr>
                <w:b/>
              </w:rPr>
            </w:pPr>
            <w:r w:rsidRPr="004E6C36">
              <w:rPr>
                <w:b/>
              </w:rPr>
              <w:t>Решение (сорс код)</w:t>
            </w:r>
          </w:p>
        </w:tc>
      </w:tr>
      <w:tr w:rsidR="00035255" w:rsidRPr="00F11B6C" w:rsidTr="00903BCB">
        <w:trPr>
          <w:trHeight w:val="2397"/>
        </w:trPr>
        <w:tc>
          <w:tcPr>
            <w:tcW w:w="10773" w:type="dxa"/>
            <w:tcMar>
              <w:top w:w="113" w:type="dxa"/>
              <w:bottom w:w="113" w:type="dxa"/>
            </w:tcMar>
            <w:vAlign w:val="center"/>
          </w:tcPr>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HeartFromSymbolO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char</w:t>
            </w:r>
            <w:r>
              <w:rPr>
                <w:rFonts w:ascii="Consolas" w:hAnsi="Consolas" w:cs="Consolas"/>
                <w:sz w:val="19"/>
                <w:szCs w:val="19"/>
                <w:lang w:val="en-US" w:eastAsia="en-US"/>
              </w:rPr>
              <w:t xml:space="preserve"> o = </w:t>
            </w:r>
            <w:r>
              <w:rPr>
                <w:rFonts w:ascii="Consolas" w:hAnsi="Consolas" w:cs="Consolas"/>
                <w:color w:val="A31515"/>
                <w:sz w:val="19"/>
                <w:szCs w:val="19"/>
                <w:lang w:val="en-US" w:eastAsia="en-US"/>
              </w:rPr>
              <w:t>'o'</w:t>
            </w:r>
            <w:r>
              <w:rPr>
                <w:rFonts w:ascii="Consolas" w:hAnsi="Consolas" w:cs="Consolas"/>
                <w:sz w:val="19"/>
                <w:szCs w:val="19"/>
                <w:lang w:val="en-US" w:eastAsia="en-US"/>
              </w:rPr>
              <w:t>;</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o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o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.WriteLine(o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.WriteLine(o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 xml:space="preserve">.WriteLine(o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 + </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      "</w:t>
            </w:r>
            <w:r>
              <w:rPr>
                <w:rFonts w:ascii="Consolas" w:hAnsi="Consolas" w:cs="Consolas"/>
                <w:sz w:val="19"/>
                <w:szCs w:val="19"/>
                <w:lang w:val="en-US" w:eastAsia="en-US"/>
              </w:rPr>
              <w:t xml:space="preserve"> + o);</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035255" w:rsidRDefault="00035255" w:rsidP="00903BCB">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035255" w:rsidRPr="00F11B6C" w:rsidRDefault="00035255" w:rsidP="00903B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3755A0" w:rsidRPr="00424752" w:rsidTr="00903BCB">
        <w:tc>
          <w:tcPr>
            <w:tcW w:w="10773" w:type="dxa"/>
          </w:tcPr>
          <w:p w:rsidR="003755A0" w:rsidRPr="00424752" w:rsidRDefault="003755A0" w:rsidP="00903BCB">
            <w:pPr>
              <w:pStyle w:val="ProblemTitle"/>
            </w:pPr>
            <w:r w:rsidRPr="00424752">
              <w:t xml:space="preserve">Задача </w:t>
            </w:r>
            <w:r>
              <w:t>11</w:t>
            </w:r>
            <w:r w:rsidRPr="00424752">
              <w:t>.</w:t>
            </w:r>
            <w:r w:rsidRPr="00424752">
              <w:rPr>
                <w:lang w:val="en-US"/>
              </w:rPr>
              <w:t xml:space="preserve"> </w:t>
            </w:r>
            <w:r>
              <w:t>Запазеният триъгълнки</w:t>
            </w:r>
          </w:p>
        </w:tc>
      </w:tr>
      <w:tr w:rsidR="003755A0" w:rsidRPr="006B0528" w:rsidTr="00903BCB">
        <w:tc>
          <w:tcPr>
            <w:tcW w:w="10773" w:type="dxa"/>
          </w:tcPr>
          <w:p w:rsidR="003755A0" w:rsidRDefault="003755A0" w:rsidP="00903BCB">
            <w:pPr>
              <w:spacing w:after="120"/>
              <w:jc w:val="left"/>
              <w:rPr>
                <w:b/>
              </w:rPr>
            </w:pPr>
            <w:r>
              <w:rPr>
                <w:b/>
              </w:rPr>
              <w:t>Условие</w:t>
            </w:r>
          </w:p>
          <w:p w:rsidR="003755A0" w:rsidRPr="006B0528" w:rsidRDefault="003755A0" w:rsidP="00903BCB">
            <w:r w:rsidRPr="00D772C9">
              <w:t>Напишете програма, която принтира на конзолата равнобедрен триъгълник, като страните му са очертани от символа звездичка "</w:t>
            </w:r>
            <w:r w:rsidRPr="000C57B1">
              <w:rPr>
                <w:bCs/>
              </w:rPr>
              <w:t>©</w:t>
            </w:r>
            <w:r w:rsidRPr="00D772C9">
              <w:t>".</w:t>
            </w:r>
          </w:p>
        </w:tc>
      </w:tr>
      <w:tr w:rsidR="003755A0" w:rsidRPr="00AB4BC0" w:rsidTr="00903BCB">
        <w:tc>
          <w:tcPr>
            <w:tcW w:w="10773" w:type="dxa"/>
          </w:tcPr>
          <w:p w:rsidR="003755A0" w:rsidRDefault="003755A0" w:rsidP="00903BCB">
            <w:pPr>
              <w:spacing w:after="120"/>
              <w:jc w:val="left"/>
              <w:rPr>
                <w:b/>
              </w:rPr>
            </w:pPr>
            <w:r>
              <w:rPr>
                <w:b/>
              </w:rPr>
              <w:t>Описание на входа</w:t>
            </w:r>
          </w:p>
          <w:p w:rsidR="003755A0" w:rsidRPr="00AB4BC0" w:rsidRDefault="003755A0" w:rsidP="00903BCB">
            <w:pPr>
              <w:spacing w:after="120"/>
              <w:rPr>
                <w:lang w:val="en-US"/>
              </w:rPr>
            </w:pPr>
            <w:r>
              <w:t>Няма</w:t>
            </w:r>
          </w:p>
        </w:tc>
      </w:tr>
      <w:tr w:rsidR="003755A0" w:rsidRPr="006B0528" w:rsidTr="00903BCB">
        <w:tc>
          <w:tcPr>
            <w:tcW w:w="10773" w:type="dxa"/>
          </w:tcPr>
          <w:p w:rsidR="003755A0" w:rsidRDefault="003755A0" w:rsidP="00903BCB">
            <w:pPr>
              <w:spacing w:after="120"/>
              <w:jc w:val="left"/>
              <w:rPr>
                <w:b/>
              </w:rPr>
            </w:pPr>
            <w:r>
              <w:rPr>
                <w:b/>
              </w:rPr>
              <w:t>Описание на изхода</w:t>
            </w:r>
          </w:p>
          <w:p w:rsidR="003755A0" w:rsidRPr="006B0528" w:rsidRDefault="003755A0" w:rsidP="00903BCB">
            <w:pPr>
              <w:spacing w:after="120"/>
            </w:pPr>
            <w:r>
              <w:t>Няма</w:t>
            </w:r>
          </w:p>
        </w:tc>
      </w:tr>
      <w:tr w:rsidR="003755A0" w:rsidRPr="004C5FD8" w:rsidTr="00903BCB">
        <w:tc>
          <w:tcPr>
            <w:tcW w:w="10773" w:type="dxa"/>
          </w:tcPr>
          <w:p w:rsidR="003755A0" w:rsidRDefault="003755A0" w:rsidP="00903BCB">
            <w:pPr>
              <w:spacing w:after="120"/>
              <w:jc w:val="left"/>
              <w:rPr>
                <w:b/>
              </w:rPr>
            </w:pPr>
            <w:r>
              <w:rPr>
                <w:b/>
              </w:rPr>
              <w:t>Анализ на задачата</w:t>
            </w:r>
          </w:p>
          <w:p w:rsidR="003755A0" w:rsidRPr="00917C2D" w:rsidRDefault="003755A0" w:rsidP="00903BCB">
            <w:pPr>
              <w:spacing w:after="120"/>
              <w:jc w:val="left"/>
            </w:pPr>
            <w:r>
              <w:t>Откриваме символа за копирайт в интернет и чрез него построяваме триъгълника.</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lastRenderedPageBreak/>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Zad11</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char</w:t>
            </w:r>
            <w:r>
              <w:rPr>
                <w:rFonts w:ascii="Consolas" w:hAnsi="Consolas" w:cs="Consolas"/>
                <w:sz w:val="19"/>
                <w:szCs w:val="19"/>
                <w:lang w:eastAsia="en-US"/>
              </w:rPr>
              <w:t xml:space="preserve"> COPYRIGHT = </w:t>
            </w:r>
            <w:r>
              <w:rPr>
                <w:rFonts w:ascii="Consolas" w:hAnsi="Consolas" w:cs="Consolas"/>
                <w:color w:val="A31515"/>
                <w:sz w:val="19"/>
                <w:szCs w:val="19"/>
                <w:lang w:eastAsia="en-US"/>
              </w:rPr>
              <w:t>'\u00a9'</w:t>
            </w: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,5)+ COPYRIGHT);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xml:space="preserve">,4) + COPYRIGHT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,1)+ COPYRIGHT);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xml:space="preserve">, 3) + COPYRIGHT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3) + COPYRIGHT);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xml:space="preserve">, 2) + COPYRIGHT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5) + COPYRIGHT);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xml:space="preserve">, 1) + COPYRIGHT + </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w:t>
            </w:r>
            <w:r>
              <w:rPr>
                <w:rFonts w:ascii="Consolas" w:hAnsi="Consolas" w:cs="Consolas"/>
                <w:color w:val="A31515"/>
                <w:sz w:val="19"/>
                <w:szCs w:val="19"/>
                <w:lang w:eastAsia="en-US"/>
              </w:rPr>
              <w:t>' '</w:t>
            </w:r>
            <w:r>
              <w:rPr>
                <w:rFonts w:ascii="Consolas" w:hAnsi="Consolas" w:cs="Consolas"/>
                <w:sz w:val="19"/>
                <w:szCs w:val="19"/>
                <w:lang w:eastAsia="en-US"/>
              </w:rPr>
              <w:t>, 7) + COPYRIGHT);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 "</w:t>
            </w:r>
            <w:r>
              <w:rPr>
                <w:rFonts w:ascii="Consolas" w:hAnsi="Consolas" w:cs="Consolas"/>
                <w:sz w:val="19"/>
                <w:szCs w:val="19"/>
                <w:lang w:eastAsia="en-US"/>
              </w:rPr>
              <w:t>+</w:t>
            </w:r>
            <w:r>
              <w:rPr>
                <w:rFonts w:ascii="Consolas" w:hAnsi="Consolas" w:cs="Consolas"/>
                <w:color w:val="0000FF"/>
                <w:sz w:val="19"/>
                <w:szCs w:val="19"/>
                <w:lang w:eastAsia="en-US"/>
              </w:rPr>
              <w:t>new</w:t>
            </w:r>
            <w:r>
              <w:rPr>
                <w:rFonts w:ascii="Consolas" w:hAnsi="Consolas" w:cs="Consolas"/>
                <w:sz w:val="19"/>
                <w:szCs w:val="19"/>
                <w:lang w:eastAsia="en-US"/>
              </w:rPr>
              <w:t xml:space="preserve"> </w:t>
            </w:r>
            <w:r>
              <w:rPr>
                <w:rFonts w:ascii="Consolas" w:hAnsi="Consolas" w:cs="Consolas"/>
                <w:color w:val="2B91AF"/>
                <w:sz w:val="19"/>
                <w:szCs w:val="19"/>
                <w:lang w:eastAsia="en-US"/>
              </w:rPr>
              <w:t>String</w:t>
            </w:r>
            <w:r>
              <w:rPr>
                <w:rFonts w:ascii="Consolas" w:hAnsi="Consolas" w:cs="Consolas"/>
                <w:sz w:val="19"/>
                <w:szCs w:val="19"/>
                <w:lang w:eastAsia="en-US"/>
              </w:rPr>
              <w:t>(COPYRIGHT, 9));</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Pr="00473AA8" w:rsidRDefault="003755A0" w:rsidP="00903BCB">
            <w:pPr>
              <w:autoSpaceDE w:val="0"/>
              <w:autoSpaceDN w:val="0"/>
              <w:adjustRightInd w:val="0"/>
              <w:spacing w:before="0"/>
              <w:jc w:val="left"/>
              <w:rPr>
                <w:rFonts w:ascii="Consolas" w:hAnsi="Consolas" w:cs="Consolas"/>
                <w:noProof/>
                <w:szCs w:val="20"/>
              </w:rPr>
            </w:pPr>
          </w:p>
        </w:tc>
      </w:tr>
    </w:tbl>
    <w:tbl>
      <w:tblPr>
        <w:tblStyle w:val="TableGrid5"/>
        <w:tblW w:w="0" w:type="auto"/>
        <w:tblInd w:w="108" w:type="dxa"/>
        <w:tblLook w:val="04A0" w:firstRow="1" w:lastRow="0" w:firstColumn="1" w:lastColumn="0" w:noHBand="0" w:noVBand="1"/>
      </w:tblPr>
      <w:tblGrid>
        <w:gridCol w:w="10773"/>
      </w:tblGrid>
      <w:tr w:rsidR="003755A0" w:rsidRPr="0047236A" w:rsidTr="00903BCB">
        <w:trPr>
          <w:trHeight w:val="1138"/>
        </w:trPr>
        <w:tc>
          <w:tcPr>
            <w:tcW w:w="10773" w:type="dxa"/>
            <w:vAlign w:val="center"/>
          </w:tcPr>
          <w:p w:rsidR="003755A0" w:rsidRPr="004E6C36" w:rsidRDefault="003755A0" w:rsidP="00903BCB">
            <w:pPr>
              <w:spacing w:after="120"/>
              <w:jc w:val="left"/>
              <w:rPr>
                <w:b/>
              </w:rPr>
            </w:pPr>
            <w:r>
              <w:rPr>
                <w:b/>
              </w:rPr>
              <w:lastRenderedPageBreak/>
              <w:t>Тестове</w:t>
            </w:r>
          </w:p>
          <w:p w:rsidR="003755A0" w:rsidRPr="00917C2D" w:rsidRDefault="003755A0" w:rsidP="00903BCB">
            <w:pPr>
              <w:spacing w:after="120"/>
              <w:rPr>
                <w:rFonts w:ascii="Consolas" w:hAnsi="Consolas" w:cs="Consolas"/>
                <w:sz w:val="24"/>
              </w:rPr>
            </w:pPr>
            <w:r w:rsidRPr="00917C2D">
              <w:rPr>
                <w:rFonts w:ascii="Consolas" w:hAnsi="Consolas" w:cs="Consolas"/>
                <w:sz w:val="24"/>
              </w:rPr>
              <w:t>Няма</w:t>
            </w:r>
          </w:p>
        </w:tc>
      </w:tr>
    </w:tbl>
    <w:tbl>
      <w:tblPr>
        <w:tblStyle w:val="TableGrid"/>
        <w:tblW w:w="0" w:type="auto"/>
        <w:tblInd w:w="108" w:type="dxa"/>
        <w:tblLook w:val="04A0" w:firstRow="1" w:lastRow="0" w:firstColumn="1" w:lastColumn="0" w:noHBand="0" w:noVBand="1"/>
      </w:tblPr>
      <w:tblGrid>
        <w:gridCol w:w="10773"/>
      </w:tblGrid>
      <w:tr w:rsidR="00C27252" w:rsidRPr="006B0528" w:rsidTr="00903BCB">
        <w:tc>
          <w:tcPr>
            <w:tcW w:w="10773" w:type="dxa"/>
            <w:vAlign w:val="center"/>
          </w:tcPr>
          <w:p w:rsidR="00C27252" w:rsidRPr="003755A0" w:rsidRDefault="00C27252" w:rsidP="00584F85">
            <w:pPr>
              <w:pStyle w:val="ProblemTitle"/>
              <w:rPr>
                <w:szCs w:val="20"/>
              </w:rPr>
            </w:pPr>
            <w:r w:rsidRPr="003755A0">
              <w:rPr>
                <w:szCs w:val="20"/>
              </w:rPr>
              <w:t xml:space="preserve">Задача </w:t>
            </w:r>
            <w:r w:rsidRPr="003755A0">
              <w:rPr>
                <w:szCs w:val="20"/>
                <w:lang w:val="en-US"/>
              </w:rPr>
              <w:t>12</w:t>
            </w:r>
            <w:r w:rsidRPr="003755A0">
              <w:rPr>
                <w:szCs w:val="20"/>
              </w:rPr>
              <w:t>.</w:t>
            </w:r>
            <w:r w:rsidRPr="003755A0">
              <w:rPr>
                <w:szCs w:val="20"/>
                <w:lang w:val="en-US"/>
              </w:rPr>
              <w:t xml:space="preserve"> </w:t>
            </w:r>
            <w:r w:rsidR="00584F85" w:rsidRPr="003755A0">
              <w:rPr>
                <w:szCs w:val="20"/>
              </w:rPr>
              <w:t>Служители на фирма</w:t>
            </w:r>
          </w:p>
        </w:tc>
      </w:tr>
      <w:tr w:rsidR="00C27252" w:rsidTr="00903BCB">
        <w:tc>
          <w:tcPr>
            <w:tcW w:w="10773" w:type="dxa"/>
            <w:vAlign w:val="center"/>
          </w:tcPr>
          <w:p w:rsidR="00C27252" w:rsidRPr="003755A0" w:rsidRDefault="00C27252" w:rsidP="00903BCB">
            <w:pPr>
              <w:spacing w:after="120"/>
              <w:jc w:val="left"/>
              <w:rPr>
                <w:b/>
                <w:szCs w:val="20"/>
              </w:rPr>
            </w:pPr>
            <w:r w:rsidRPr="003755A0">
              <w:rPr>
                <w:b/>
                <w:szCs w:val="20"/>
              </w:rPr>
              <w:t>Условие</w:t>
            </w:r>
          </w:p>
          <w:p w:rsidR="00C27252" w:rsidRPr="003755A0" w:rsidRDefault="00C27252" w:rsidP="00C27252">
            <w:pPr>
              <w:rPr>
                <w:szCs w:val="20"/>
              </w:rPr>
            </w:pPr>
            <w:r w:rsidRPr="003755A0">
              <w:rPr>
                <w:szCs w:val="20"/>
              </w:rPr>
              <w:t>Фирма, занимаваща се с маркетинг, иска да пази запис с данни на нейните служители. Всеки запис трябва да има следната характе</w:t>
            </w:r>
            <w:r w:rsidRPr="003755A0">
              <w:rPr>
                <w:szCs w:val="20"/>
              </w:rPr>
              <w:softHyphen/>
              <w:t xml:space="preserve">ристика – първо име, фамилия, възраст, пол </w:t>
            </w:r>
            <w:r w:rsidRPr="003755A0">
              <w:rPr>
                <w:noProof/>
                <w:szCs w:val="20"/>
              </w:rPr>
              <w:t>(‘м’</w:t>
            </w:r>
            <w:r w:rsidRPr="003755A0">
              <w:rPr>
                <w:szCs w:val="20"/>
              </w:rPr>
              <w:t xml:space="preserve"> или</w:t>
            </w:r>
            <w:r w:rsidRPr="003755A0">
              <w:rPr>
                <w:noProof/>
                <w:szCs w:val="20"/>
              </w:rPr>
              <w:t xml:space="preserve"> ‘ж’)</w:t>
            </w:r>
            <w:r w:rsidRPr="003755A0">
              <w:rPr>
                <w:szCs w:val="20"/>
              </w:rPr>
              <w:t xml:space="preserve"> и уникален номер на служителя (27560000 до 27569999). Декларирайте необходи</w:t>
            </w:r>
            <w:r w:rsidRPr="003755A0">
              <w:rPr>
                <w:szCs w:val="20"/>
              </w:rPr>
              <w:softHyphen/>
              <w:t>мите променливи, нужни за да се запази информацията за един служи</w:t>
            </w:r>
            <w:r w:rsidRPr="003755A0">
              <w:rPr>
                <w:szCs w:val="20"/>
              </w:rPr>
              <w:softHyphen/>
              <w:t>тел, като използвате подходящи типове данни и описателни имена.</w:t>
            </w:r>
          </w:p>
        </w:tc>
      </w:tr>
      <w:tr w:rsidR="00C27252" w:rsidTr="00903BCB">
        <w:tc>
          <w:tcPr>
            <w:tcW w:w="10773" w:type="dxa"/>
            <w:vAlign w:val="center"/>
          </w:tcPr>
          <w:p w:rsidR="00C27252" w:rsidRPr="003755A0" w:rsidRDefault="00C27252" w:rsidP="00903BCB">
            <w:pPr>
              <w:spacing w:after="120"/>
              <w:jc w:val="left"/>
              <w:rPr>
                <w:b/>
                <w:szCs w:val="20"/>
              </w:rPr>
            </w:pPr>
            <w:r w:rsidRPr="003755A0">
              <w:rPr>
                <w:b/>
                <w:szCs w:val="20"/>
              </w:rPr>
              <w:t>Описание на входа</w:t>
            </w:r>
          </w:p>
          <w:p w:rsidR="00C27252" w:rsidRPr="003755A0" w:rsidRDefault="00C27252" w:rsidP="00903BCB">
            <w:pPr>
              <w:spacing w:after="120"/>
              <w:rPr>
                <w:szCs w:val="20"/>
              </w:rPr>
            </w:pPr>
            <w:r w:rsidRPr="003755A0">
              <w:rPr>
                <w:szCs w:val="20"/>
              </w:rPr>
              <w:t>Няма.</w:t>
            </w:r>
          </w:p>
        </w:tc>
      </w:tr>
      <w:tr w:rsidR="00C27252" w:rsidTr="00903BCB">
        <w:tc>
          <w:tcPr>
            <w:tcW w:w="10773" w:type="dxa"/>
            <w:vAlign w:val="center"/>
          </w:tcPr>
          <w:p w:rsidR="00C27252" w:rsidRPr="003755A0" w:rsidRDefault="00C27252" w:rsidP="00903BCB">
            <w:pPr>
              <w:spacing w:after="120"/>
              <w:jc w:val="left"/>
              <w:rPr>
                <w:b/>
                <w:szCs w:val="20"/>
              </w:rPr>
            </w:pPr>
            <w:r w:rsidRPr="003755A0">
              <w:rPr>
                <w:b/>
                <w:szCs w:val="20"/>
              </w:rPr>
              <w:t>Описание на изхода</w:t>
            </w:r>
          </w:p>
          <w:p w:rsidR="00C27252" w:rsidRPr="003755A0" w:rsidRDefault="00C27252" w:rsidP="00C27252">
            <w:pPr>
              <w:spacing w:after="120"/>
              <w:rPr>
                <w:szCs w:val="20"/>
              </w:rPr>
            </w:pPr>
            <w:r w:rsidRPr="003755A0">
              <w:rPr>
                <w:szCs w:val="20"/>
              </w:rPr>
              <w:t xml:space="preserve">Принтирайте на нов ред типът на всяка променливите в дадения ред: първо име, фамилия, възраст, пол </w:t>
            </w:r>
            <w:r w:rsidRPr="003755A0">
              <w:rPr>
                <w:noProof/>
                <w:szCs w:val="20"/>
              </w:rPr>
              <w:t>(‘м’</w:t>
            </w:r>
            <w:r w:rsidRPr="003755A0">
              <w:rPr>
                <w:szCs w:val="20"/>
              </w:rPr>
              <w:t xml:space="preserve"> или</w:t>
            </w:r>
            <w:r w:rsidRPr="003755A0">
              <w:rPr>
                <w:noProof/>
                <w:szCs w:val="20"/>
              </w:rPr>
              <w:t xml:space="preserve"> ‘ж’)</w:t>
            </w:r>
            <w:r w:rsidRPr="003755A0">
              <w:rPr>
                <w:szCs w:val="20"/>
              </w:rPr>
              <w:t xml:space="preserve"> и уникален номер на служителя (27560000 до 27569999). Така че да се спести максимално памет.</w:t>
            </w:r>
          </w:p>
          <w:p w:rsidR="007C1743" w:rsidRPr="003755A0" w:rsidRDefault="007C1743" w:rsidP="00C27252">
            <w:pPr>
              <w:spacing w:after="120"/>
              <w:rPr>
                <w:b/>
                <w:szCs w:val="20"/>
              </w:rPr>
            </w:pPr>
            <w:r w:rsidRPr="003755A0">
              <w:rPr>
                <w:b/>
                <w:szCs w:val="20"/>
              </w:rPr>
              <w:t xml:space="preserve">Пример: </w:t>
            </w:r>
          </w:p>
          <w:p w:rsidR="007C1743" w:rsidRPr="003755A0" w:rsidRDefault="007C1743" w:rsidP="007C1743">
            <w:pPr>
              <w:autoSpaceDE w:val="0"/>
              <w:autoSpaceDN w:val="0"/>
              <w:adjustRightInd w:val="0"/>
              <w:spacing w:before="0"/>
              <w:jc w:val="left"/>
              <w:rPr>
                <w:rFonts w:cs="Consolas"/>
                <w:szCs w:val="20"/>
                <w:lang w:eastAsia="en-US"/>
              </w:rPr>
            </w:pPr>
            <w:r w:rsidRPr="003755A0">
              <w:rPr>
                <w:szCs w:val="20"/>
              </w:rPr>
              <w:t xml:space="preserve">първо име - </w:t>
            </w:r>
            <w:r w:rsidRPr="003755A0">
              <w:rPr>
                <w:rFonts w:cs="Consolas"/>
                <w:color w:val="2B91AF"/>
                <w:szCs w:val="20"/>
                <w:lang w:val="en-US" w:eastAsia="en-US"/>
              </w:rPr>
              <w:t>Console</w:t>
            </w:r>
            <w:r w:rsidRPr="003755A0">
              <w:rPr>
                <w:rFonts w:cs="Consolas"/>
                <w:szCs w:val="20"/>
                <w:lang w:val="en-US" w:eastAsia="en-US"/>
              </w:rPr>
              <w:t>.WriteLine(</w:t>
            </w:r>
            <w:r w:rsidRPr="003755A0">
              <w:rPr>
                <w:rFonts w:cs="Consolas"/>
                <w:color w:val="A31515"/>
                <w:szCs w:val="20"/>
                <w:lang w:val="en-US" w:eastAsia="en-US"/>
              </w:rPr>
              <w:t>"string"</w:t>
            </w:r>
            <w:r w:rsidRPr="003755A0">
              <w:rPr>
                <w:rFonts w:cs="Consolas"/>
                <w:szCs w:val="20"/>
                <w:lang w:val="en-US" w:eastAsia="en-US"/>
              </w:rPr>
              <w:t>);</w:t>
            </w:r>
          </w:p>
          <w:p w:rsidR="007C1743" w:rsidRPr="003755A0" w:rsidRDefault="007C1743" w:rsidP="007C1743">
            <w:pPr>
              <w:autoSpaceDE w:val="0"/>
              <w:autoSpaceDN w:val="0"/>
              <w:adjustRightInd w:val="0"/>
              <w:spacing w:before="0"/>
              <w:jc w:val="left"/>
              <w:rPr>
                <w:b/>
                <w:szCs w:val="20"/>
              </w:rPr>
            </w:pPr>
          </w:p>
        </w:tc>
      </w:tr>
      <w:tr w:rsidR="00C27252" w:rsidTr="00903BCB">
        <w:tc>
          <w:tcPr>
            <w:tcW w:w="10773" w:type="dxa"/>
            <w:vAlign w:val="center"/>
          </w:tcPr>
          <w:p w:rsidR="00C27252" w:rsidRPr="003755A0" w:rsidRDefault="00C27252" w:rsidP="00903BCB">
            <w:pPr>
              <w:spacing w:after="120"/>
              <w:jc w:val="left"/>
              <w:rPr>
                <w:b/>
                <w:szCs w:val="20"/>
              </w:rPr>
            </w:pPr>
            <w:r w:rsidRPr="003755A0">
              <w:rPr>
                <w:b/>
                <w:szCs w:val="20"/>
              </w:rPr>
              <w:t>Анализ на задачата</w:t>
            </w:r>
          </w:p>
          <w:p w:rsidR="007C1743" w:rsidRPr="003755A0" w:rsidRDefault="007C1743" w:rsidP="007C1743">
            <w:pPr>
              <w:spacing w:after="120"/>
              <w:rPr>
                <w:szCs w:val="20"/>
              </w:rPr>
            </w:pPr>
            <w:r w:rsidRPr="003755A0">
              <w:rPr>
                <w:szCs w:val="20"/>
              </w:rPr>
              <w:t>Последователно потребителят извежда на екрана правилните стойности според него.</w:t>
            </w:r>
            <w:r w:rsidRPr="003755A0">
              <w:rPr>
                <w:szCs w:val="20"/>
              </w:rPr>
              <w:br/>
            </w:r>
            <w:proofErr w:type="gramStart"/>
            <w:r w:rsidRPr="003755A0">
              <w:rPr>
                <w:szCs w:val="20"/>
                <w:lang w:val="en-US"/>
              </w:rPr>
              <w:t>string</w:t>
            </w:r>
            <w:proofErr w:type="gramEnd"/>
            <w:r w:rsidRPr="003755A0">
              <w:rPr>
                <w:szCs w:val="20"/>
                <w:lang w:val="en-US"/>
              </w:rPr>
              <w:t>, string, byte(</w:t>
            </w:r>
            <w:r w:rsidRPr="003755A0">
              <w:rPr>
                <w:szCs w:val="20"/>
              </w:rPr>
              <w:t xml:space="preserve">няма човек с отрицателна възраст), </w:t>
            </w:r>
            <w:r w:rsidRPr="003755A0">
              <w:rPr>
                <w:szCs w:val="20"/>
                <w:lang w:val="en-US"/>
              </w:rPr>
              <w:t>bool</w:t>
            </w:r>
            <w:r w:rsidRPr="003755A0">
              <w:rPr>
                <w:szCs w:val="20"/>
              </w:rPr>
              <w:t>(</w:t>
            </w:r>
            <w:r w:rsidRPr="003755A0">
              <w:rPr>
                <w:szCs w:val="20"/>
                <w:lang w:val="en-US"/>
              </w:rPr>
              <w:t xml:space="preserve">isMale </w:t>
            </w:r>
            <w:r w:rsidRPr="003755A0">
              <w:rPr>
                <w:szCs w:val="20"/>
              </w:rPr>
              <w:t>уловка)</w:t>
            </w:r>
            <w:r w:rsidRPr="003755A0">
              <w:rPr>
                <w:szCs w:val="20"/>
                <w:lang w:val="en-US"/>
              </w:rPr>
              <w:t xml:space="preserve"> </w:t>
            </w:r>
            <w:r w:rsidRPr="003755A0">
              <w:rPr>
                <w:szCs w:val="20"/>
              </w:rPr>
              <w:t xml:space="preserve">или </w:t>
            </w:r>
            <w:r w:rsidRPr="003755A0">
              <w:rPr>
                <w:szCs w:val="20"/>
                <w:lang w:val="en-US"/>
              </w:rPr>
              <w:t>char(m, f)</w:t>
            </w:r>
            <w:r w:rsidRPr="003755A0">
              <w:rPr>
                <w:szCs w:val="20"/>
              </w:rPr>
              <w:t xml:space="preserve">, </w:t>
            </w:r>
            <w:proofErr w:type="spellStart"/>
            <w:r w:rsidRPr="003755A0">
              <w:rPr>
                <w:szCs w:val="20"/>
                <w:lang w:val="en-US"/>
              </w:rPr>
              <w:t>int</w:t>
            </w:r>
            <w:proofErr w:type="spellEnd"/>
            <w:r w:rsidRPr="003755A0">
              <w:rPr>
                <w:szCs w:val="20"/>
                <w:lang w:val="en-US"/>
              </w:rPr>
              <w:t xml:space="preserve"> </w:t>
            </w:r>
            <w:r w:rsidRPr="003755A0">
              <w:rPr>
                <w:szCs w:val="20"/>
              </w:rPr>
              <w:t xml:space="preserve">или </w:t>
            </w:r>
            <w:r w:rsidRPr="003755A0">
              <w:rPr>
                <w:szCs w:val="20"/>
                <w:lang w:val="en-US"/>
              </w:rPr>
              <w:t xml:space="preserve">uint </w:t>
            </w:r>
            <w:r w:rsidRPr="003755A0">
              <w:rPr>
                <w:szCs w:val="20"/>
              </w:rPr>
              <w:t>и двете са коректен отговор.</w:t>
            </w:r>
          </w:p>
        </w:tc>
      </w:tr>
      <w:tr w:rsidR="00C27252" w:rsidTr="00903BCB">
        <w:tc>
          <w:tcPr>
            <w:tcW w:w="10773" w:type="dxa"/>
            <w:vAlign w:val="center"/>
          </w:tcPr>
          <w:p w:rsidR="00C27252" w:rsidRPr="003755A0" w:rsidRDefault="00C27252" w:rsidP="00903BCB">
            <w:pPr>
              <w:spacing w:after="120"/>
              <w:jc w:val="left"/>
              <w:rPr>
                <w:b/>
                <w:szCs w:val="20"/>
              </w:rPr>
            </w:pPr>
            <w:r w:rsidRPr="003755A0">
              <w:rPr>
                <w:b/>
                <w:szCs w:val="20"/>
              </w:rPr>
              <w:t>Решение (сорс код)</w:t>
            </w:r>
          </w:p>
        </w:tc>
      </w:tr>
      <w:tr w:rsidR="00C27252" w:rsidRPr="00F11B6C" w:rsidTr="00903BCB">
        <w:trPr>
          <w:trHeight w:val="2397"/>
        </w:trPr>
        <w:tc>
          <w:tcPr>
            <w:tcW w:w="10773" w:type="dxa"/>
            <w:tcMar>
              <w:top w:w="113" w:type="dxa"/>
              <w:bottom w:w="113" w:type="dxa"/>
            </w:tcMar>
            <w:vAlign w:val="center"/>
          </w:tcPr>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color w:val="0000FF"/>
                <w:sz w:val="19"/>
                <w:szCs w:val="19"/>
                <w:lang w:val="en-US" w:eastAsia="en-US"/>
              </w:rPr>
              <w:lastRenderedPageBreak/>
              <w:t>class</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FirmEmployees</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Main()</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firstName = </w:t>
            </w:r>
            <w:r>
              <w:rPr>
                <w:rFonts w:ascii="Consolas" w:hAnsi="Consolas" w:cs="Consolas"/>
                <w:color w:val="A31515"/>
                <w:sz w:val="19"/>
                <w:szCs w:val="19"/>
                <w:lang w:val="en-US" w:eastAsia="en-US"/>
              </w:rPr>
              <w:t>"Kiril"</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sz w:val="19"/>
                <w:szCs w:val="19"/>
                <w:lang w:val="en-US" w:eastAsia="en-US"/>
              </w:rPr>
              <w:t xml:space="preserve"> familyName = </w:t>
            </w:r>
            <w:r>
              <w:rPr>
                <w:rFonts w:ascii="Consolas" w:hAnsi="Consolas" w:cs="Consolas"/>
                <w:color w:val="A31515"/>
                <w:sz w:val="19"/>
                <w:szCs w:val="19"/>
                <w:lang w:val="en-US" w:eastAsia="en-US"/>
              </w:rPr>
              <w:t>"Vandov"</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byte</w:t>
            </w:r>
            <w:r>
              <w:rPr>
                <w:rFonts w:ascii="Consolas" w:hAnsi="Consolas" w:cs="Consolas"/>
                <w:sz w:val="19"/>
                <w:szCs w:val="19"/>
                <w:lang w:val="en-US" w:eastAsia="en-US"/>
              </w:rPr>
              <w:t xml:space="preserve"> age = 22;</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sz w:val="19"/>
                <w:szCs w:val="19"/>
                <w:lang w:val="en-US" w:eastAsia="en-US"/>
              </w:rPr>
              <w:t xml:space="preserve"> isMale = </w:t>
            </w:r>
            <w:r>
              <w:rPr>
                <w:rFonts w:ascii="Consolas" w:hAnsi="Consolas" w:cs="Consolas"/>
                <w:color w:val="0000FF"/>
                <w:sz w:val="19"/>
                <w:szCs w:val="19"/>
                <w:lang w:val="en-US" w:eastAsia="en-US"/>
              </w:rPr>
              <w:t>true</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uint</w:t>
            </w:r>
            <w:r>
              <w:rPr>
                <w:rFonts w:ascii="Consolas" w:hAnsi="Consolas" w:cs="Consolas"/>
                <w:sz w:val="19"/>
                <w:szCs w:val="19"/>
                <w:lang w:val="en-US" w:eastAsia="en-US"/>
              </w:rPr>
              <w:t xml:space="preserve"> uniqueEmployeeNumber = 27560000;</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"string"</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"string"</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"byte"</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"bool"</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Console</w:t>
            </w:r>
            <w:r>
              <w:rPr>
                <w:rFonts w:ascii="Consolas" w:hAnsi="Consolas" w:cs="Consolas"/>
                <w:sz w:val="19"/>
                <w:szCs w:val="19"/>
                <w:lang w:val="en-US" w:eastAsia="en-US"/>
              </w:rPr>
              <w:t>.WriteLine(</w:t>
            </w:r>
            <w:r>
              <w:rPr>
                <w:rFonts w:ascii="Consolas" w:hAnsi="Consolas" w:cs="Consolas"/>
                <w:color w:val="A31515"/>
                <w:sz w:val="19"/>
                <w:szCs w:val="19"/>
                <w:lang w:val="en-US" w:eastAsia="en-US"/>
              </w:rPr>
              <w:t>"ushort</w:t>
            </w:r>
            <w:bookmarkStart w:id="10" w:name="_GoBack"/>
            <w:bookmarkEnd w:id="10"/>
            <w:r>
              <w:rPr>
                <w:rFonts w:ascii="Consolas" w:hAnsi="Consolas" w:cs="Consolas"/>
                <w:color w:val="A31515"/>
                <w:sz w:val="19"/>
                <w:szCs w:val="19"/>
                <w:lang w:val="en-US" w:eastAsia="en-US"/>
              </w:rPr>
              <w:t>"</w:t>
            </w:r>
            <w:r>
              <w:rPr>
                <w:rFonts w:ascii="Consolas" w:hAnsi="Consolas" w:cs="Consolas"/>
                <w:sz w:val="19"/>
                <w:szCs w:val="19"/>
                <w:lang w:val="en-US" w:eastAsia="en-US"/>
              </w:rPr>
              <w:t>);</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 xml:space="preserve">    }</w:t>
            </w:r>
          </w:p>
          <w:p w:rsidR="00584F85" w:rsidRDefault="00584F85" w:rsidP="00584F85">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val="en-US" w:eastAsia="en-US"/>
              </w:rPr>
              <w:t>}</w:t>
            </w:r>
          </w:p>
          <w:p w:rsidR="00C27252" w:rsidRPr="00F11B6C" w:rsidRDefault="00C27252" w:rsidP="00903BCB">
            <w:pPr>
              <w:autoSpaceDE w:val="0"/>
              <w:autoSpaceDN w:val="0"/>
              <w:adjustRightInd w:val="0"/>
              <w:spacing w:before="0"/>
              <w:jc w:val="left"/>
              <w:rPr>
                <w:rFonts w:ascii="Consolas" w:hAnsi="Consolas" w:cs="Consolas"/>
                <w:noProof/>
                <w:szCs w:val="20"/>
                <w:lang w:val="en-US"/>
              </w:rPr>
            </w:pPr>
            <w:r w:rsidRPr="00F11B6C">
              <w:rPr>
                <w:rFonts w:ascii="Consolas" w:hAnsi="Consolas" w:cs="Consolas"/>
                <w:noProof/>
                <w:szCs w:val="20"/>
                <w:lang w:val="en-US"/>
              </w:rPr>
              <w:t xml:space="preserve"> </w:t>
            </w:r>
          </w:p>
        </w:tc>
      </w:tr>
      <w:tr w:rsidR="00C27252" w:rsidTr="00903BCB">
        <w:trPr>
          <w:trHeight w:val="674"/>
        </w:trPr>
        <w:tc>
          <w:tcPr>
            <w:tcW w:w="10773" w:type="dxa"/>
            <w:vAlign w:val="center"/>
          </w:tcPr>
          <w:p w:rsidR="00C27252" w:rsidRPr="00584F85" w:rsidRDefault="00C27252" w:rsidP="00584F85">
            <w:pPr>
              <w:spacing w:after="120"/>
              <w:jc w:val="left"/>
              <w:rPr>
                <w:rFonts w:ascii="Consolas" w:hAnsi="Consolas" w:cs="Consolas"/>
              </w:rPr>
            </w:pPr>
            <w:r>
              <w:rPr>
                <w:b/>
              </w:rPr>
              <w:t>Тестове</w:t>
            </w:r>
            <w:r>
              <w:rPr>
                <w:b/>
                <w:lang w:val="en-US"/>
              </w:rPr>
              <w:t xml:space="preserve">: </w:t>
            </w:r>
            <w:r>
              <w:t xml:space="preserve">Ако резултатът </w:t>
            </w:r>
            <w:r w:rsidR="00584F85">
              <w:t>е различен от посочения в анализа решението се счита за грешно</w:t>
            </w:r>
          </w:p>
        </w:tc>
      </w:tr>
      <w:tr w:rsidR="003755A0" w:rsidRPr="00424752" w:rsidTr="00903BCB">
        <w:tc>
          <w:tcPr>
            <w:tcW w:w="10773" w:type="dxa"/>
          </w:tcPr>
          <w:p w:rsidR="003755A0" w:rsidRPr="00424752" w:rsidRDefault="003755A0" w:rsidP="00903BCB">
            <w:pPr>
              <w:pStyle w:val="ProblemTitle"/>
            </w:pPr>
            <w:r w:rsidRPr="00424752">
              <w:t xml:space="preserve">Задача </w:t>
            </w:r>
            <w:r>
              <w:t>13</w:t>
            </w:r>
            <w:r w:rsidRPr="00424752">
              <w:t>.</w:t>
            </w:r>
            <w:r w:rsidRPr="00424752">
              <w:rPr>
                <w:lang w:val="en-US"/>
              </w:rPr>
              <w:t xml:space="preserve"> </w:t>
            </w:r>
            <w:r>
              <w:t>Плаващата Запетая</w:t>
            </w:r>
          </w:p>
        </w:tc>
      </w:tr>
      <w:tr w:rsidR="003755A0" w:rsidRPr="006B0528" w:rsidTr="00903BCB">
        <w:tc>
          <w:tcPr>
            <w:tcW w:w="10773" w:type="dxa"/>
          </w:tcPr>
          <w:p w:rsidR="003755A0" w:rsidRDefault="003755A0" w:rsidP="00903BCB">
            <w:pPr>
              <w:spacing w:after="120"/>
              <w:jc w:val="left"/>
              <w:rPr>
                <w:b/>
              </w:rPr>
            </w:pPr>
            <w:r>
              <w:rPr>
                <w:b/>
              </w:rPr>
              <w:t>Условие</w:t>
            </w:r>
          </w:p>
          <w:p w:rsidR="003755A0" w:rsidRDefault="003755A0" w:rsidP="00903BCB">
            <w:r w:rsidRPr="00D772C9">
              <w:t xml:space="preserve">Декларирайте две променливи от тип </w:t>
            </w:r>
            <w:r w:rsidRPr="00D553BD">
              <w:rPr>
                <w:rStyle w:val="Code"/>
              </w:rPr>
              <w:t>int</w:t>
            </w:r>
            <w:r w:rsidRPr="00D772C9">
              <w:t>. Задайте им стойности съответно 5 и 10. Разменете стойностите им и ги отпечатайте.</w:t>
            </w:r>
          </w:p>
          <w:p w:rsidR="003755A0" w:rsidRPr="006B0528" w:rsidRDefault="003755A0" w:rsidP="00903BCB">
            <w:pPr>
              <w:rPr>
                <w:noProof/>
              </w:rPr>
            </w:pPr>
          </w:p>
        </w:tc>
      </w:tr>
      <w:tr w:rsidR="003755A0" w:rsidRPr="00AB4BC0" w:rsidTr="00903BCB">
        <w:tc>
          <w:tcPr>
            <w:tcW w:w="10773" w:type="dxa"/>
          </w:tcPr>
          <w:p w:rsidR="003755A0" w:rsidRDefault="003755A0" w:rsidP="00903BCB">
            <w:pPr>
              <w:spacing w:after="120"/>
              <w:jc w:val="left"/>
              <w:rPr>
                <w:b/>
              </w:rPr>
            </w:pPr>
            <w:r>
              <w:rPr>
                <w:b/>
              </w:rPr>
              <w:t>Описание на входа</w:t>
            </w:r>
          </w:p>
          <w:p w:rsidR="003755A0" w:rsidRPr="00917C2D" w:rsidRDefault="003755A0" w:rsidP="00903BCB">
            <w:pPr>
              <w:spacing w:after="120"/>
            </w:pPr>
            <w:r>
              <w:t>Няма</w:t>
            </w:r>
          </w:p>
        </w:tc>
      </w:tr>
      <w:tr w:rsidR="003755A0" w:rsidRPr="006B0528" w:rsidTr="00903BCB">
        <w:tc>
          <w:tcPr>
            <w:tcW w:w="10773" w:type="dxa"/>
          </w:tcPr>
          <w:p w:rsidR="003755A0" w:rsidRDefault="003755A0" w:rsidP="00903BCB">
            <w:pPr>
              <w:spacing w:after="120"/>
              <w:jc w:val="left"/>
              <w:rPr>
                <w:b/>
              </w:rPr>
            </w:pPr>
            <w:r>
              <w:rPr>
                <w:b/>
              </w:rPr>
              <w:t>Описание на изхода</w:t>
            </w:r>
          </w:p>
          <w:p w:rsidR="003755A0" w:rsidRPr="006B0528" w:rsidRDefault="003755A0" w:rsidP="00903BCB">
            <w:pPr>
              <w:spacing w:after="120"/>
            </w:pPr>
            <w:r>
              <w:t>Няма</w:t>
            </w:r>
          </w:p>
        </w:tc>
      </w:tr>
      <w:tr w:rsidR="003755A0" w:rsidRPr="004C5FD8" w:rsidTr="00903BCB">
        <w:tc>
          <w:tcPr>
            <w:tcW w:w="10773" w:type="dxa"/>
          </w:tcPr>
          <w:p w:rsidR="003755A0" w:rsidRDefault="003755A0" w:rsidP="00903BCB">
            <w:pPr>
              <w:spacing w:after="120"/>
              <w:jc w:val="left"/>
              <w:rPr>
                <w:b/>
              </w:rPr>
            </w:pPr>
            <w:r>
              <w:rPr>
                <w:b/>
              </w:rPr>
              <w:t>Анализ на задачата</w:t>
            </w:r>
          </w:p>
          <w:p w:rsidR="003755A0" w:rsidRPr="004C5FD8" w:rsidRDefault="003755A0" w:rsidP="00903BCB">
            <w:pPr>
              <w:spacing w:after="120"/>
              <w:rPr>
                <w:lang w:val="en-US"/>
              </w:rPr>
            </w:pPr>
            <w:r>
              <w:t>Въвеждаме в две променливи стойностите 5 и 10 и ги разменяме.</w:t>
            </w:r>
          </w:p>
        </w:tc>
      </w:tr>
      <w:tr w:rsidR="003755A0" w:rsidRPr="004E6C36" w:rsidTr="00903BCB">
        <w:tc>
          <w:tcPr>
            <w:tcW w:w="10773" w:type="dxa"/>
          </w:tcPr>
          <w:p w:rsidR="003755A0" w:rsidRPr="004E6C36" w:rsidRDefault="003755A0" w:rsidP="00903BCB">
            <w:pPr>
              <w:spacing w:after="120"/>
              <w:jc w:val="left"/>
              <w:rPr>
                <w:b/>
              </w:rPr>
            </w:pPr>
            <w:r w:rsidRPr="004E6C36">
              <w:rPr>
                <w:b/>
              </w:rPr>
              <w:t>Решение (сорс код)</w:t>
            </w:r>
          </w:p>
        </w:tc>
      </w:tr>
      <w:tr w:rsidR="003755A0" w:rsidRPr="00473AA8" w:rsidTr="00903BCB">
        <w:tc>
          <w:tcPr>
            <w:tcW w:w="10773" w:type="dxa"/>
          </w:tcPr>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System.Collections.Generic;</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System.Linq;</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System.Text;</w:t>
            </w:r>
          </w:p>
          <w:p w:rsidR="003755A0" w:rsidRDefault="003755A0" w:rsidP="00903BCB">
            <w:pPr>
              <w:autoSpaceDE w:val="0"/>
              <w:autoSpaceDN w:val="0"/>
              <w:adjustRightInd w:val="0"/>
              <w:spacing w:before="0"/>
              <w:jc w:val="left"/>
              <w:rPr>
                <w:rFonts w:ascii="Consolas" w:hAnsi="Consolas" w:cs="Consolas"/>
                <w:sz w:val="19"/>
                <w:szCs w:val="19"/>
                <w:lang w:eastAsia="en-US"/>
              </w:rPr>
            </w:pP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Glava2</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Zad13</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a = 5;</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b = 10;</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a + b;</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 = a - b;</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a - b;</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"a={0}"</w:t>
            </w:r>
            <w:r>
              <w:rPr>
                <w:rFonts w:ascii="Consolas" w:hAnsi="Consolas" w:cs="Consolas"/>
                <w:sz w:val="19"/>
                <w:szCs w:val="19"/>
                <w:lang w:eastAsia="en-US"/>
              </w:rPr>
              <w:t>,a);</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"b={0}"</w:t>
            </w:r>
            <w:r>
              <w:rPr>
                <w:rFonts w:ascii="Consolas" w:hAnsi="Consolas" w:cs="Consolas"/>
                <w:sz w:val="19"/>
                <w:szCs w:val="19"/>
                <w:lang w:eastAsia="en-US"/>
              </w:rPr>
              <w:t>,b);</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3755A0" w:rsidRPr="00917C2D" w:rsidRDefault="003755A0" w:rsidP="00903BCB">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bl>
    <w:tbl>
      <w:tblPr>
        <w:tblStyle w:val="TableGrid5"/>
        <w:tblW w:w="0" w:type="auto"/>
        <w:tblInd w:w="108" w:type="dxa"/>
        <w:tblLook w:val="04A0" w:firstRow="1" w:lastRow="0" w:firstColumn="1" w:lastColumn="0" w:noHBand="0" w:noVBand="1"/>
      </w:tblPr>
      <w:tblGrid>
        <w:gridCol w:w="10773"/>
      </w:tblGrid>
      <w:tr w:rsidR="003755A0" w:rsidRPr="0047236A" w:rsidTr="00903BCB">
        <w:trPr>
          <w:trHeight w:val="1418"/>
        </w:trPr>
        <w:tc>
          <w:tcPr>
            <w:tcW w:w="10773" w:type="dxa"/>
            <w:vAlign w:val="center"/>
          </w:tcPr>
          <w:p w:rsidR="003755A0" w:rsidRPr="004E6C36" w:rsidRDefault="003755A0" w:rsidP="00903BCB">
            <w:pPr>
              <w:spacing w:after="120"/>
              <w:jc w:val="left"/>
              <w:rPr>
                <w:b/>
              </w:rPr>
            </w:pPr>
            <w:r>
              <w:rPr>
                <w:b/>
              </w:rPr>
              <w:lastRenderedPageBreak/>
              <w:t>Тестове</w:t>
            </w:r>
          </w:p>
          <w:p w:rsidR="003755A0" w:rsidRPr="00917C2D" w:rsidRDefault="003755A0" w:rsidP="00903BCB">
            <w:pPr>
              <w:spacing w:after="120"/>
              <w:rPr>
                <w:rFonts w:ascii="Consolas" w:hAnsi="Consolas" w:cs="Consolas"/>
              </w:rPr>
            </w:pPr>
            <w:r w:rsidRPr="00917C2D">
              <w:rPr>
                <w:rFonts w:ascii="Consolas" w:hAnsi="Consolas" w:cs="Consolas"/>
                <w:sz w:val="24"/>
              </w:rPr>
              <w:t>Няма</w:t>
            </w:r>
          </w:p>
        </w:tc>
      </w:tr>
    </w:tbl>
    <w:p w:rsidR="00C27252" w:rsidRPr="00C27252" w:rsidRDefault="00C27252" w:rsidP="00C27252">
      <w:pPr>
        <w:rPr>
          <w:lang w:val="en-US"/>
        </w:rPr>
      </w:pPr>
    </w:p>
    <w:p w:rsidR="00F24D73" w:rsidRDefault="00F24D73" w:rsidP="00EE2DC7">
      <w:pPr>
        <w:pStyle w:val="Heading1"/>
      </w:pPr>
    </w:p>
    <w:bookmarkEnd w:id="5"/>
    <w:bookmarkEnd w:id="6"/>
    <w:bookmarkEnd w:id="7"/>
    <w:bookmarkEnd w:id="8"/>
    <w:bookmarkEnd w:id="9"/>
    <w:p w:rsidR="000B76BA" w:rsidRPr="000B76BA" w:rsidRDefault="000B76BA" w:rsidP="000B76BA"/>
    <w:sectPr w:rsidR="000B76BA" w:rsidRPr="000B76BA" w:rsidSect="00E834C2">
      <w:headerReference w:type="default" r:id="rId11"/>
      <w:headerReference w:type="first" r:id="rId12"/>
      <w:footerReference w:type="first" r:id="rId13"/>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CAF" w:rsidRDefault="00DA7CAF">
      <w:r>
        <w:separator/>
      </w:r>
    </w:p>
    <w:p w:rsidR="00DA7CAF" w:rsidRDefault="00DA7CAF"/>
  </w:endnote>
  <w:endnote w:type="continuationSeparator" w:id="0">
    <w:p w:rsidR="00DA7CAF" w:rsidRDefault="00DA7CAF">
      <w:r>
        <w:continuationSeparator/>
      </w:r>
    </w:p>
    <w:p w:rsidR="00DA7CAF" w:rsidRDefault="00DA7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CAF" w:rsidRDefault="00DA7CAF">
      <w:r>
        <w:separator/>
      </w:r>
    </w:p>
    <w:p w:rsidR="00DA7CAF" w:rsidRDefault="00DA7CAF"/>
  </w:footnote>
  <w:footnote w:type="continuationSeparator" w:id="0">
    <w:p w:rsidR="00DA7CAF" w:rsidRDefault="00DA7CAF">
      <w:r>
        <w:continuationSeparator/>
      </w:r>
    </w:p>
    <w:p w:rsidR="00DA7CAF" w:rsidRDefault="00DA7C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 w:numId="39">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255"/>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B0AA0"/>
    <w:rsid w:val="000B4BFB"/>
    <w:rsid w:val="000B54C0"/>
    <w:rsid w:val="000B76BA"/>
    <w:rsid w:val="000C18CB"/>
    <w:rsid w:val="000C22C6"/>
    <w:rsid w:val="000C2692"/>
    <w:rsid w:val="000C2F8A"/>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2E7E"/>
    <w:rsid w:val="002A3134"/>
    <w:rsid w:val="002A3A6F"/>
    <w:rsid w:val="002A6372"/>
    <w:rsid w:val="002A7071"/>
    <w:rsid w:val="002A715E"/>
    <w:rsid w:val="002B047C"/>
    <w:rsid w:val="002B0864"/>
    <w:rsid w:val="002B15FD"/>
    <w:rsid w:val="002B29BC"/>
    <w:rsid w:val="002B30EE"/>
    <w:rsid w:val="002B5A87"/>
    <w:rsid w:val="002B5D4C"/>
    <w:rsid w:val="002B6188"/>
    <w:rsid w:val="002B6863"/>
    <w:rsid w:val="002B6C36"/>
    <w:rsid w:val="002B6C4A"/>
    <w:rsid w:val="002B7D52"/>
    <w:rsid w:val="002B7F98"/>
    <w:rsid w:val="002C0584"/>
    <w:rsid w:val="002C3031"/>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7159"/>
    <w:rsid w:val="00350A5F"/>
    <w:rsid w:val="00350EED"/>
    <w:rsid w:val="00351D62"/>
    <w:rsid w:val="0035532D"/>
    <w:rsid w:val="0035658B"/>
    <w:rsid w:val="00356DB6"/>
    <w:rsid w:val="00356E8D"/>
    <w:rsid w:val="003603F4"/>
    <w:rsid w:val="00371A35"/>
    <w:rsid w:val="00373907"/>
    <w:rsid w:val="00374351"/>
    <w:rsid w:val="003755A0"/>
    <w:rsid w:val="0037715F"/>
    <w:rsid w:val="00377274"/>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4752"/>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4F85"/>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7E2"/>
    <w:rsid w:val="0062556B"/>
    <w:rsid w:val="00625D4C"/>
    <w:rsid w:val="00632B3C"/>
    <w:rsid w:val="006338F8"/>
    <w:rsid w:val="00634F49"/>
    <w:rsid w:val="00636E8D"/>
    <w:rsid w:val="0063768C"/>
    <w:rsid w:val="00641420"/>
    <w:rsid w:val="00650177"/>
    <w:rsid w:val="00652C00"/>
    <w:rsid w:val="00653007"/>
    <w:rsid w:val="0065573E"/>
    <w:rsid w:val="00655D4D"/>
    <w:rsid w:val="00666197"/>
    <w:rsid w:val="006672C0"/>
    <w:rsid w:val="00667865"/>
    <w:rsid w:val="00670A38"/>
    <w:rsid w:val="00670FA4"/>
    <w:rsid w:val="00671073"/>
    <w:rsid w:val="00672078"/>
    <w:rsid w:val="006721CB"/>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51CF"/>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5DB"/>
    <w:rsid w:val="00736C13"/>
    <w:rsid w:val="0073709D"/>
    <w:rsid w:val="0073750F"/>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723B3"/>
    <w:rsid w:val="00773863"/>
    <w:rsid w:val="00775BDB"/>
    <w:rsid w:val="007761BB"/>
    <w:rsid w:val="00776F7B"/>
    <w:rsid w:val="007776CF"/>
    <w:rsid w:val="00780F92"/>
    <w:rsid w:val="007826DF"/>
    <w:rsid w:val="00787362"/>
    <w:rsid w:val="00794FF5"/>
    <w:rsid w:val="00795612"/>
    <w:rsid w:val="00795FBD"/>
    <w:rsid w:val="0079772E"/>
    <w:rsid w:val="007A11B4"/>
    <w:rsid w:val="007A1A95"/>
    <w:rsid w:val="007A5119"/>
    <w:rsid w:val="007A588F"/>
    <w:rsid w:val="007A65DF"/>
    <w:rsid w:val="007A7DAB"/>
    <w:rsid w:val="007B3095"/>
    <w:rsid w:val="007B3AE0"/>
    <w:rsid w:val="007B40E6"/>
    <w:rsid w:val="007B46E6"/>
    <w:rsid w:val="007B4E2A"/>
    <w:rsid w:val="007B5256"/>
    <w:rsid w:val="007B52F2"/>
    <w:rsid w:val="007B5BBA"/>
    <w:rsid w:val="007C15A1"/>
    <w:rsid w:val="007C1743"/>
    <w:rsid w:val="007C2EAB"/>
    <w:rsid w:val="007C33D7"/>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5DBE"/>
    <w:rsid w:val="007F0198"/>
    <w:rsid w:val="007F20D9"/>
    <w:rsid w:val="007F2E70"/>
    <w:rsid w:val="007F64EC"/>
    <w:rsid w:val="007F6F07"/>
    <w:rsid w:val="0080092D"/>
    <w:rsid w:val="00802059"/>
    <w:rsid w:val="008028A7"/>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310"/>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C0EF2"/>
    <w:rsid w:val="008C20E5"/>
    <w:rsid w:val="008C2BF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31C55"/>
    <w:rsid w:val="0093225F"/>
    <w:rsid w:val="009357A8"/>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4021"/>
    <w:rsid w:val="00A443B9"/>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274FF"/>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CA9"/>
    <w:rsid w:val="00C10430"/>
    <w:rsid w:val="00C10509"/>
    <w:rsid w:val="00C10520"/>
    <w:rsid w:val="00C120CF"/>
    <w:rsid w:val="00C149A1"/>
    <w:rsid w:val="00C16CDA"/>
    <w:rsid w:val="00C1787C"/>
    <w:rsid w:val="00C17AAA"/>
    <w:rsid w:val="00C17C34"/>
    <w:rsid w:val="00C20C30"/>
    <w:rsid w:val="00C21B10"/>
    <w:rsid w:val="00C23774"/>
    <w:rsid w:val="00C27252"/>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5153"/>
    <w:rsid w:val="00C76814"/>
    <w:rsid w:val="00C83DA5"/>
    <w:rsid w:val="00C846F9"/>
    <w:rsid w:val="00C856FF"/>
    <w:rsid w:val="00C86FEB"/>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41A7"/>
    <w:rsid w:val="00D95494"/>
    <w:rsid w:val="00D958A6"/>
    <w:rsid w:val="00D95EEE"/>
    <w:rsid w:val="00D96A30"/>
    <w:rsid w:val="00D975A0"/>
    <w:rsid w:val="00DA22FE"/>
    <w:rsid w:val="00DA415B"/>
    <w:rsid w:val="00DA4481"/>
    <w:rsid w:val="00DA4D02"/>
    <w:rsid w:val="00DA767F"/>
    <w:rsid w:val="00DA7CA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651B"/>
    <w:rsid w:val="00E01F1F"/>
    <w:rsid w:val="00E024AF"/>
    <w:rsid w:val="00E03D43"/>
    <w:rsid w:val="00E04EFB"/>
    <w:rsid w:val="00E0534D"/>
    <w:rsid w:val="00E06562"/>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3888"/>
    <w:rsid w:val="00F142D5"/>
    <w:rsid w:val="00F15211"/>
    <w:rsid w:val="00F159CF"/>
    <w:rsid w:val="00F15A7A"/>
    <w:rsid w:val="00F214F2"/>
    <w:rsid w:val="00F235AD"/>
    <w:rsid w:val="00F23852"/>
    <w:rsid w:val="00F24D73"/>
    <w:rsid w:val="00F25DF0"/>
    <w:rsid w:val="00F2796E"/>
    <w:rsid w:val="00F318FF"/>
    <w:rsid w:val="00F32189"/>
    <w:rsid w:val="00F3233A"/>
    <w:rsid w:val="00F32946"/>
    <w:rsid w:val="00F349A6"/>
    <w:rsid w:val="00F368B6"/>
    <w:rsid w:val="00F369C2"/>
    <w:rsid w:val="00F37B9A"/>
    <w:rsid w:val="00F408BB"/>
    <w:rsid w:val="00F42469"/>
    <w:rsid w:val="00F44C97"/>
    <w:rsid w:val="00F46B04"/>
    <w:rsid w:val="00F46F7A"/>
    <w:rsid w:val="00F50F52"/>
    <w:rsid w:val="00F5380C"/>
    <w:rsid w:val="00F55045"/>
    <w:rsid w:val="00F56789"/>
    <w:rsid w:val="00F56AB8"/>
    <w:rsid w:val="00F57C42"/>
    <w:rsid w:val="00F60701"/>
    <w:rsid w:val="00F61278"/>
    <w:rsid w:val="00F62348"/>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table" w:customStyle="1" w:styleId="TableGrid5">
    <w:name w:val="Table Grid5"/>
    <w:basedOn w:val="TableNormal"/>
    <w:next w:val="TableGrid"/>
    <w:rsid w:val="003755A0"/>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table" w:customStyle="1" w:styleId="TableGrid5">
    <w:name w:val="Table Grid5"/>
    <w:basedOn w:val="TableNormal"/>
    <w:next w:val="TableGrid"/>
    <w:rsid w:val="003755A0"/>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oommoon@abv.bg" TargetMode="External"/><Relationship Id="rId4" Type="http://schemas.microsoft.com/office/2007/relationships/stylesWithEffects" Target="stylesWithEffects.xml"/><Relationship Id="rId9" Type="http://schemas.openxmlformats.org/officeDocument/2006/relationships/hyperlink" Target="mailto:PuhPa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A1C4-4951-4C14-9263-1C023D02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13341</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DooMMooNy</cp:lastModifiedBy>
  <cp:revision>55</cp:revision>
  <cp:lastPrinted>2011-07-28T13:02:00Z</cp:lastPrinted>
  <dcterms:created xsi:type="dcterms:W3CDTF">2011-11-11T10:36:00Z</dcterms:created>
  <dcterms:modified xsi:type="dcterms:W3CDTF">2012-03-29T21:57:00Z</dcterms:modified>
</cp:coreProperties>
</file>