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DC7" w:rsidRPr="00630B27" w:rsidRDefault="00EE2DC7" w:rsidP="00EE2DC7">
      <w:pPr>
        <w:pStyle w:val="Heading1"/>
      </w:pPr>
      <w:bookmarkStart w:id="0" w:name="_Toc243587012"/>
      <w:bookmarkStart w:id="1" w:name="_Toc299460801"/>
      <w:bookmarkStart w:id="2" w:name="_Toc299628522"/>
      <w:bookmarkStart w:id="3" w:name="_Toc299628798"/>
      <w:r w:rsidRPr="00630B27">
        <w:t xml:space="preserve">Решения на задачите от </w:t>
      </w:r>
      <w:r w:rsidR="007D53CD" w:rsidRPr="00630B27">
        <w:rPr>
          <w:rFonts w:eastAsia="Malgun Gothic"/>
          <w:lang w:eastAsia="ko-KR"/>
        </w:rPr>
        <w:t xml:space="preserve">глава </w:t>
      </w:r>
      <w:r w:rsidR="00E12E8E" w:rsidRPr="00630B27">
        <w:rPr>
          <w:lang w:eastAsia="ja-JP"/>
        </w:rPr>
        <w:t>1</w:t>
      </w:r>
      <w:r w:rsidR="007D53CD" w:rsidRPr="00630B27">
        <w:rPr>
          <w:rFonts w:hint="eastAsia"/>
          <w:lang w:eastAsia="ja-JP"/>
        </w:rPr>
        <w:t xml:space="preserve"> </w:t>
      </w:r>
      <w:r w:rsidR="007D53CD" w:rsidRPr="00630B27">
        <w:rPr>
          <w:rFonts w:eastAsiaTheme="minorEastAsia"/>
          <w:lang w:eastAsia="zh-CN"/>
        </w:rPr>
        <w:t>на</w:t>
      </w:r>
      <w:r w:rsidR="007D53CD" w:rsidRPr="00630B27">
        <w:rPr>
          <w:rFonts w:eastAsiaTheme="minorEastAsia" w:hint="eastAsia"/>
          <w:lang w:eastAsia="zh-CN"/>
        </w:rPr>
        <w:t xml:space="preserve"> </w:t>
      </w:r>
      <w:r w:rsidRPr="00630B27">
        <w:t>книгата "Въведение в програмирането със C#"</w:t>
      </w:r>
    </w:p>
    <w:p w:rsidR="00EE2DC7" w:rsidRPr="00630B27" w:rsidRDefault="00EE2DC7" w:rsidP="00EE2DC7">
      <w:r w:rsidRPr="00630B27">
        <w:t xml:space="preserve">Предлагаме ви решения на задачите от </w:t>
      </w:r>
      <w:hyperlink r:id="rId8" w:history="1">
        <w:r w:rsidRPr="00630B27">
          <w:rPr>
            <w:rStyle w:val="Hyperlink"/>
          </w:rPr>
          <w:t>книгата "Въведение в програ</w:t>
        </w:r>
        <w:r w:rsidRPr="00630B27">
          <w:rPr>
            <w:rStyle w:val="Hyperlink"/>
          </w:rPr>
          <w:softHyphen/>
          <w:t xml:space="preserve">мирането със </w:t>
        </w:r>
        <w:r w:rsidRPr="00630B27">
          <w:rPr>
            <w:rStyle w:val="Hyperlink"/>
            <w:lang w:val="en-US"/>
          </w:rPr>
          <w:t>C#</w:t>
        </w:r>
        <w:r w:rsidRPr="00630B27">
          <w:rPr>
            <w:rStyle w:val="Hyperlink"/>
          </w:rPr>
          <w:t>"</w:t>
        </w:r>
      </w:hyperlink>
      <w:r w:rsidRPr="00630B27">
        <w:rPr>
          <w:lang w:val="en-US"/>
        </w:rPr>
        <w:t xml:space="preserve">, </w:t>
      </w:r>
      <w:r w:rsidRPr="00630B27">
        <w:t>заедно с анализ на задачата, описание на използва</w:t>
      </w:r>
      <w:r w:rsidRPr="00630B27">
        <w:softHyphen/>
        <w:t>ните идеи, алгоритми,</w:t>
      </w:r>
      <w:r w:rsidR="00132B3E" w:rsidRPr="00630B27">
        <w:rPr>
          <w:lang w:val="en-US"/>
        </w:rPr>
        <w:t xml:space="preserve"> </w:t>
      </w:r>
      <w:r w:rsidRPr="00630B27">
        <w:t>подходи за решаване и тестове.</w:t>
      </w:r>
    </w:p>
    <w:p w:rsidR="00EE2DC7" w:rsidRPr="00630B27" w:rsidRDefault="00EE2DC7" w:rsidP="006B0528">
      <w:pPr>
        <w:pStyle w:val="Heading2"/>
      </w:pPr>
      <w:r w:rsidRPr="00630B27">
        <w:t>Автор</w:t>
      </w:r>
      <w:r w:rsidR="004F1F1C" w:rsidRPr="00630B27">
        <w:t>ски колектив</w:t>
      </w:r>
    </w:p>
    <w:p w:rsidR="004F1F1C" w:rsidRPr="00630B27" w:rsidRDefault="00E12E8E" w:rsidP="004F1F1C">
      <w:pPr>
        <w:pStyle w:val="ListParagraph"/>
        <w:spacing w:before="240"/>
        <w:ind w:left="284"/>
        <w:rPr>
          <w:b/>
        </w:rPr>
      </w:pPr>
      <w:r w:rsidRPr="00630B27">
        <w:rPr>
          <w:b/>
        </w:rPr>
        <w:t>Георги</w:t>
      </w:r>
      <w:r w:rsidR="00B94352">
        <w:rPr>
          <w:b/>
          <w:lang w:val="en-US"/>
        </w:rPr>
        <w:t xml:space="preserve"> </w:t>
      </w:r>
      <w:r w:rsidRPr="00630B27">
        <w:rPr>
          <w:b/>
        </w:rPr>
        <w:t>Ваклинов</w:t>
      </w:r>
    </w:p>
    <w:p w:rsidR="004F1F1C" w:rsidRPr="00630B27" w:rsidRDefault="004F1F1C" w:rsidP="004F1F1C">
      <w:pPr>
        <w:pStyle w:val="ListParagraph"/>
        <w:spacing w:before="60"/>
        <w:ind w:left="284"/>
      </w:pPr>
      <w:r w:rsidRPr="00630B27">
        <w:t>Контакти: (</w:t>
      </w:r>
      <w:hyperlink r:id="rId9" w:history="1">
        <w:r w:rsidR="00B94352" w:rsidRPr="00936290">
          <w:rPr>
            <w:rStyle w:val="Hyperlink"/>
          </w:rPr>
          <w:t>georgi.vaklinov@gmail.com</w:t>
        </w:r>
      </w:hyperlink>
      <w:r w:rsidR="00B94352">
        <w:rPr>
          <w:lang w:val="en-US"/>
        </w:rPr>
        <w:t>)</w:t>
      </w:r>
    </w:p>
    <w:p w:rsidR="001F3E5B" w:rsidRPr="00630B27" w:rsidRDefault="00E12E8E" w:rsidP="001F3E5B">
      <w:pPr>
        <w:pStyle w:val="ListParagraph"/>
        <w:spacing w:before="240"/>
        <w:ind w:left="284"/>
        <w:rPr>
          <w:b/>
        </w:rPr>
      </w:pPr>
      <w:r w:rsidRPr="00630B27">
        <w:rPr>
          <w:b/>
        </w:rPr>
        <w:t>Георги</w:t>
      </w:r>
      <w:r w:rsidR="001F3E5B" w:rsidRPr="00630B27">
        <w:rPr>
          <w:b/>
        </w:rPr>
        <w:t xml:space="preserve"> </w:t>
      </w:r>
      <w:r w:rsidR="003D5D8C">
        <w:rPr>
          <w:b/>
        </w:rPr>
        <w:t>Матейчев</w:t>
      </w:r>
      <w:r w:rsidR="001F3E5B" w:rsidRPr="00630B27">
        <w:rPr>
          <w:b/>
        </w:rPr>
        <w:t xml:space="preserve"> </w:t>
      </w:r>
      <w:r w:rsidRPr="00630B27">
        <w:rPr>
          <w:b/>
        </w:rPr>
        <w:t>Матеев</w:t>
      </w:r>
    </w:p>
    <w:p w:rsidR="001F3E5B" w:rsidRPr="00630B27" w:rsidRDefault="00B94352" w:rsidP="001F3E5B">
      <w:pPr>
        <w:pStyle w:val="ListParagraph"/>
        <w:spacing w:before="60"/>
        <w:ind w:left="284"/>
      </w:pPr>
      <w:r>
        <w:t>Контакти: (</w:t>
      </w:r>
      <w:hyperlink r:id="rId10" w:history="1">
        <w:r w:rsidRPr="00936290">
          <w:rPr>
            <w:rStyle w:val="Hyperlink"/>
          </w:rPr>
          <w:t>gmmateev92@abv.bg</w:t>
        </w:r>
      </w:hyperlink>
      <w:r>
        <w:rPr>
          <w:lang w:val="en-US"/>
        </w:rPr>
        <w:t>)</w:t>
      </w:r>
    </w:p>
    <w:p w:rsidR="001F3E5B" w:rsidRPr="00630B27" w:rsidRDefault="00E12E8E" w:rsidP="001F3E5B">
      <w:pPr>
        <w:pStyle w:val="ListParagraph"/>
        <w:spacing w:before="240"/>
        <w:ind w:left="284"/>
        <w:rPr>
          <w:b/>
        </w:rPr>
      </w:pPr>
      <w:r w:rsidRPr="00630B27">
        <w:rPr>
          <w:b/>
        </w:rPr>
        <w:t>Доротея Валентинова Агайна</w:t>
      </w:r>
    </w:p>
    <w:p w:rsidR="001F3E5B" w:rsidRPr="00630B27" w:rsidRDefault="001F3E5B" w:rsidP="001F3E5B">
      <w:pPr>
        <w:pStyle w:val="ListParagraph"/>
        <w:spacing w:before="60"/>
        <w:ind w:left="284"/>
      </w:pPr>
      <w:r w:rsidRPr="00630B27">
        <w:t>Контакти: (</w:t>
      </w:r>
      <w:hyperlink r:id="rId11" w:history="1">
        <w:r w:rsidR="003D5D8C" w:rsidRPr="00936290">
          <w:rPr>
            <w:rStyle w:val="Hyperlink"/>
            <w:lang w:val="en-US"/>
          </w:rPr>
          <w:t>doroteya_agayna@yahoo.com</w:t>
        </w:r>
      </w:hyperlink>
      <w:r w:rsidR="003D5D8C">
        <w:rPr>
          <w:lang w:val="en-US"/>
        </w:rPr>
        <w:t>)</w:t>
      </w:r>
    </w:p>
    <w:p w:rsidR="004F1F1C" w:rsidRPr="00630B27" w:rsidRDefault="00E12E8E" w:rsidP="004F1F1C">
      <w:pPr>
        <w:pStyle w:val="ListParagraph"/>
        <w:spacing w:before="240"/>
        <w:ind w:left="284"/>
        <w:rPr>
          <w:b/>
        </w:rPr>
      </w:pPr>
      <w:r w:rsidRPr="00630B27">
        <w:rPr>
          <w:b/>
        </w:rPr>
        <w:t>Стелян</w:t>
      </w:r>
      <w:r w:rsidR="004F1F1C" w:rsidRPr="00630B27">
        <w:rPr>
          <w:b/>
        </w:rPr>
        <w:t xml:space="preserve"> </w:t>
      </w:r>
      <w:r w:rsidR="003D5D8C">
        <w:rPr>
          <w:b/>
        </w:rPr>
        <w:t>Добринов</w:t>
      </w:r>
      <w:r w:rsidR="004F1F1C" w:rsidRPr="00630B27">
        <w:rPr>
          <w:b/>
        </w:rPr>
        <w:t xml:space="preserve"> </w:t>
      </w:r>
      <w:r w:rsidRPr="00630B27">
        <w:rPr>
          <w:b/>
        </w:rPr>
        <w:t>Стоянов</w:t>
      </w:r>
    </w:p>
    <w:p w:rsidR="004F1F1C" w:rsidRPr="00630B27" w:rsidRDefault="003D5D8C" w:rsidP="004F1F1C">
      <w:pPr>
        <w:pStyle w:val="ListParagraph"/>
        <w:spacing w:before="60"/>
        <w:ind w:left="284"/>
        <w:rPr>
          <w:lang w:val="en-US"/>
        </w:rPr>
      </w:pPr>
      <w:r>
        <w:t>Контакти: (</w:t>
      </w:r>
      <w:hyperlink r:id="rId12" w:history="1">
        <w:r w:rsidRPr="00936290">
          <w:rPr>
            <w:rStyle w:val="Hyperlink"/>
            <w:lang w:val="en-US"/>
          </w:rPr>
          <w:t>steliyan@gmail.com</w:t>
        </w:r>
      </w:hyperlink>
      <w:r>
        <w:rPr>
          <w:lang w:val="en-US"/>
        </w:rPr>
        <w:t>)</w:t>
      </w:r>
    </w:p>
    <w:p w:rsidR="00630B27" w:rsidRPr="00630B27" w:rsidRDefault="00630B27" w:rsidP="004F1F1C">
      <w:pPr>
        <w:pStyle w:val="ListParagraph"/>
        <w:spacing w:before="60"/>
        <w:ind w:left="284"/>
        <w:rPr>
          <w:lang w:val="en-US"/>
        </w:rPr>
      </w:pPr>
    </w:p>
    <w:p w:rsidR="00630B27" w:rsidRPr="00630B27" w:rsidRDefault="00630B27" w:rsidP="004F1F1C">
      <w:pPr>
        <w:pStyle w:val="ListParagraph"/>
        <w:spacing w:before="60"/>
        <w:ind w:left="284"/>
        <w:rPr>
          <w:lang w:val="en-US"/>
        </w:rPr>
      </w:pPr>
    </w:p>
    <w:p w:rsidR="00630B27" w:rsidRPr="00630B27" w:rsidRDefault="00630B27" w:rsidP="00630B27">
      <w:pPr>
        <w:spacing w:before="0"/>
        <w:jc w:val="left"/>
        <w:rPr>
          <w:lang w:val="en-US"/>
        </w:rPr>
      </w:pPr>
      <w:r w:rsidRPr="00630B27">
        <w:rPr>
          <w:lang w:val="en-US"/>
        </w:rPr>
        <w:br w:type="page"/>
      </w:r>
    </w:p>
    <w:tbl>
      <w:tblPr>
        <w:tblStyle w:val="TableGrid"/>
        <w:tblW w:w="0" w:type="auto"/>
        <w:tblInd w:w="108" w:type="dxa"/>
        <w:tblLook w:val="04A0"/>
      </w:tblPr>
      <w:tblGrid>
        <w:gridCol w:w="5387"/>
        <w:gridCol w:w="5386"/>
      </w:tblGrid>
      <w:tr w:rsidR="00473AA8" w:rsidRPr="00630B27" w:rsidTr="003C55ED">
        <w:tc>
          <w:tcPr>
            <w:tcW w:w="10773" w:type="dxa"/>
            <w:gridSpan w:val="2"/>
            <w:vAlign w:val="center"/>
          </w:tcPr>
          <w:p w:rsidR="00473AA8" w:rsidRPr="00630B27" w:rsidRDefault="00473AA8" w:rsidP="00630B27">
            <w:pPr>
              <w:pStyle w:val="ProblemTitle"/>
            </w:pPr>
            <w:r w:rsidRPr="00630B27">
              <w:lastRenderedPageBreak/>
              <w:t xml:space="preserve">Задача </w:t>
            </w:r>
            <w:r w:rsidR="00630B27">
              <w:rPr>
                <w:lang w:val="en-US"/>
              </w:rPr>
              <w:t>1</w:t>
            </w:r>
            <w:r w:rsidRPr="00630B27">
              <w:t>.</w:t>
            </w:r>
            <w:r w:rsidRPr="00630B27">
              <w:rPr>
                <w:lang w:val="en-US"/>
              </w:rPr>
              <w:t xml:space="preserve"> </w:t>
            </w:r>
            <w:r w:rsidR="00630B27">
              <w:t xml:space="preserve">Запознаване със средата за разработка и </w:t>
            </w:r>
            <w:r w:rsidR="004969B5">
              <w:t>помощната документация</w:t>
            </w:r>
          </w:p>
        </w:tc>
      </w:tr>
      <w:tr w:rsidR="00473AA8" w:rsidRPr="00630B27" w:rsidTr="003C55ED">
        <w:tc>
          <w:tcPr>
            <w:tcW w:w="10773" w:type="dxa"/>
            <w:gridSpan w:val="2"/>
            <w:vAlign w:val="center"/>
          </w:tcPr>
          <w:p w:rsidR="00473AA8" w:rsidRPr="00630B27" w:rsidRDefault="002B5D4C" w:rsidP="003C55ED">
            <w:pPr>
              <w:spacing w:after="120"/>
              <w:jc w:val="left"/>
              <w:rPr>
                <w:b/>
              </w:rPr>
            </w:pPr>
            <w:r w:rsidRPr="00630B27">
              <w:rPr>
                <w:b/>
              </w:rPr>
              <w:t>Условие</w:t>
            </w:r>
          </w:p>
          <w:p w:rsidR="00473AA8" w:rsidRPr="00630B27" w:rsidRDefault="00630B27" w:rsidP="00C856FF">
            <w:pPr>
              <w:spacing w:after="120"/>
            </w:pPr>
            <w:r>
              <w:t xml:space="preserve">Запознайте се с </w:t>
            </w:r>
            <w:r>
              <w:rPr>
                <w:lang w:val="en-US"/>
              </w:rPr>
              <w:t xml:space="preserve">Microsoft Visual Studio, Microsoft Developer Network (MSDN) Library Documentation. </w:t>
            </w:r>
            <w:r>
              <w:t xml:space="preserve">Инсталирайте си </w:t>
            </w:r>
            <w:r>
              <w:rPr>
                <w:lang w:val="en-US"/>
              </w:rPr>
              <w:t xml:space="preserve">Visual Studio </w:t>
            </w:r>
            <w:r>
              <w:t>в къщи</w:t>
            </w:r>
          </w:p>
        </w:tc>
      </w:tr>
      <w:tr w:rsidR="0049078A" w:rsidRPr="00630B27" w:rsidTr="003C55ED">
        <w:tc>
          <w:tcPr>
            <w:tcW w:w="10773" w:type="dxa"/>
            <w:gridSpan w:val="2"/>
            <w:vAlign w:val="center"/>
          </w:tcPr>
          <w:p w:rsidR="0049078A" w:rsidRPr="00630B27" w:rsidRDefault="0049078A" w:rsidP="003C55ED">
            <w:pPr>
              <w:spacing w:after="120"/>
              <w:jc w:val="left"/>
              <w:rPr>
                <w:b/>
              </w:rPr>
            </w:pPr>
            <w:r w:rsidRPr="00630B27">
              <w:rPr>
                <w:b/>
              </w:rPr>
              <w:t>Описание на входа</w:t>
            </w:r>
          </w:p>
          <w:p w:rsidR="0049078A" w:rsidRPr="00630B27" w:rsidRDefault="0049078A" w:rsidP="00154D0F">
            <w:pPr>
              <w:spacing w:after="120"/>
            </w:pPr>
          </w:p>
        </w:tc>
      </w:tr>
      <w:tr w:rsidR="0049078A" w:rsidRPr="00630B27" w:rsidTr="003C55ED">
        <w:tc>
          <w:tcPr>
            <w:tcW w:w="10773" w:type="dxa"/>
            <w:gridSpan w:val="2"/>
            <w:vAlign w:val="center"/>
          </w:tcPr>
          <w:p w:rsidR="0049078A" w:rsidRPr="00630B27" w:rsidRDefault="0049078A" w:rsidP="003C55ED">
            <w:pPr>
              <w:spacing w:after="120"/>
              <w:jc w:val="left"/>
              <w:rPr>
                <w:b/>
              </w:rPr>
            </w:pPr>
            <w:r w:rsidRPr="00630B27">
              <w:rPr>
                <w:b/>
              </w:rPr>
              <w:t>Описание на изхода</w:t>
            </w:r>
          </w:p>
          <w:p w:rsidR="0049078A" w:rsidRPr="00630B27" w:rsidRDefault="0049078A" w:rsidP="00D1561F">
            <w:pPr>
              <w:spacing w:after="120"/>
            </w:pPr>
          </w:p>
        </w:tc>
      </w:tr>
      <w:tr w:rsidR="00473AA8" w:rsidRPr="00630B27" w:rsidTr="003C55ED">
        <w:tc>
          <w:tcPr>
            <w:tcW w:w="10773" w:type="dxa"/>
            <w:gridSpan w:val="2"/>
            <w:vAlign w:val="center"/>
          </w:tcPr>
          <w:p w:rsidR="00473AA8" w:rsidRPr="00630B27" w:rsidRDefault="002B5D4C" w:rsidP="003C55ED">
            <w:pPr>
              <w:spacing w:after="120"/>
              <w:jc w:val="left"/>
              <w:rPr>
                <w:b/>
              </w:rPr>
            </w:pPr>
            <w:r w:rsidRPr="00630B27">
              <w:rPr>
                <w:b/>
              </w:rPr>
              <w:t>Анализ на задачата</w:t>
            </w:r>
          </w:p>
          <w:p w:rsidR="00054DF0" w:rsidRDefault="00CF25F0" w:rsidP="008E39B1">
            <w:pPr>
              <w:spacing w:after="120"/>
            </w:pPr>
            <w:r>
              <w:t>Към днешна дата а</w:t>
            </w:r>
            <w:r w:rsidR="00CA7FB1">
              <w:t>ктуална</w:t>
            </w:r>
            <w:r>
              <w:t>та</w:t>
            </w:r>
            <w:r w:rsidR="00CA7FB1">
              <w:t xml:space="preserve"> </w:t>
            </w:r>
            <w:r>
              <w:t>версия на</w:t>
            </w:r>
            <w:r w:rsidR="00CA7FB1">
              <w:t xml:space="preserve"> </w:t>
            </w:r>
            <w:r w:rsidR="00CA7FB1">
              <w:rPr>
                <w:lang w:val="en-US"/>
              </w:rPr>
              <w:t>Microsoft Visual Studio</w:t>
            </w:r>
            <w:r w:rsidR="00CA7FB1">
              <w:t xml:space="preserve"> </w:t>
            </w:r>
            <w:r>
              <w:t xml:space="preserve">е </w:t>
            </w:r>
            <w:r>
              <w:rPr>
                <w:lang w:val="en-US"/>
              </w:rPr>
              <w:t>Visual Studio 2010</w:t>
            </w:r>
            <w:r>
              <w:t xml:space="preserve">. Информация за нея и </w:t>
            </w:r>
            <w:r w:rsidR="00CA7FB1">
              <w:t>характеристики</w:t>
            </w:r>
            <w:r>
              <w:t>те</w:t>
            </w:r>
            <w:r w:rsidR="00CA7FB1">
              <w:t xml:space="preserve"> на инструментите</w:t>
            </w:r>
            <w:r>
              <w:t>, които</w:t>
            </w:r>
            <w:r w:rsidR="00CA7FB1">
              <w:t xml:space="preserve"> включ</w:t>
            </w:r>
            <w:r>
              <w:t>ва</w:t>
            </w:r>
            <w:r w:rsidR="00CA7FB1">
              <w:t xml:space="preserve"> можете да намерите на:</w:t>
            </w:r>
          </w:p>
          <w:p w:rsidR="00CA7FB1" w:rsidRDefault="00CA7FB1" w:rsidP="008E39B1">
            <w:pPr>
              <w:spacing w:after="120"/>
            </w:pPr>
            <w:hyperlink r:id="rId13" w:history="1">
              <w:r w:rsidRPr="00936290">
                <w:rPr>
                  <w:rStyle w:val="Hyperlink"/>
                </w:rPr>
                <w:t>http://www.microsoft.com/visualstudio/en-us</w:t>
              </w:r>
            </w:hyperlink>
          </w:p>
          <w:p w:rsidR="00CF25F0" w:rsidRDefault="000F5A20" w:rsidP="008E39B1">
            <w:pPr>
              <w:spacing w:after="120"/>
            </w:pPr>
            <w:r>
              <w:rPr>
                <w:lang w:val="en-US"/>
              </w:rPr>
              <w:t xml:space="preserve">Visual Studio Express </w:t>
            </w:r>
            <w:r w:rsidR="00CF25F0">
              <w:t>е безплатн</w:t>
            </w:r>
            <w:r>
              <w:t>ият</w:t>
            </w:r>
            <w:r w:rsidR="00CF25F0">
              <w:t xml:space="preserve"> </w:t>
            </w:r>
            <w:r>
              <w:t xml:space="preserve">пакет, който предлага </w:t>
            </w:r>
            <w:r>
              <w:rPr>
                <w:lang w:val="en-US"/>
              </w:rPr>
              <w:t xml:space="preserve">Microsoft </w:t>
            </w:r>
            <w:r w:rsidR="00CF25F0">
              <w:t xml:space="preserve">и подробности за компонентите </w:t>
            </w:r>
            <w:r>
              <w:t>му</w:t>
            </w:r>
            <w:r w:rsidR="00CF25F0">
              <w:t xml:space="preserve"> можете да прочетете на:</w:t>
            </w:r>
          </w:p>
          <w:p w:rsidR="00CF25F0" w:rsidRDefault="00CF25F0" w:rsidP="008E39B1">
            <w:pPr>
              <w:spacing w:after="120"/>
            </w:pPr>
            <w:hyperlink r:id="rId14" w:history="1">
              <w:r w:rsidRPr="00936290">
                <w:rPr>
                  <w:rStyle w:val="Hyperlink"/>
                </w:rPr>
                <w:t>http://www.microsoft.com/visualstudio/en-us/products/2010-editions/express</w:t>
              </w:r>
            </w:hyperlink>
          </w:p>
          <w:p w:rsidR="00CA7FB1" w:rsidRDefault="00CF25F0" w:rsidP="008E39B1">
            <w:pPr>
              <w:spacing w:after="120"/>
            </w:pPr>
            <w:r>
              <w:t xml:space="preserve"> </w:t>
            </w:r>
            <w:r w:rsidR="000F5A20">
              <w:t xml:space="preserve">За целите на този курс е достатъчно да инсталирате и използвате </w:t>
            </w:r>
            <w:r w:rsidR="000F5A20">
              <w:rPr>
                <w:lang w:val="en-US"/>
              </w:rPr>
              <w:t xml:space="preserve">Visual C# Express. </w:t>
            </w:r>
            <w:r w:rsidR="000F5A20">
              <w:t>Ще го намерите на:</w:t>
            </w:r>
          </w:p>
          <w:p w:rsidR="000F5A20" w:rsidRDefault="000F5A20" w:rsidP="008E39B1">
            <w:pPr>
              <w:spacing w:after="120"/>
            </w:pPr>
            <w:hyperlink r:id="rId15" w:history="1">
              <w:r w:rsidRPr="00936290">
                <w:rPr>
                  <w:rStyle w:val="Hyperlink"/>
                </w:rPr>
                <w:t>http://www.microsoft.com/visualstudio/en-us/products/2010-editions/visual-csharp-express</w:t>
              </w:r>
            </w:hyperlink>
          </w:p>
          <w:p w:rsidR="000F5A20" w:rsidRDefault="000F5A20" w:rsidP="008E39B1">
            <w:pPr>
              <w:spacing w:after="120"/>
            </w:pPr>
            <w:r>
              <w:rPr>
                <w:lang w:val="en-US"/>
              </w:rPr>
              <w:t xml:space="preserve">MSDN Library </w:t>
            </w:r>
            <w:r>
              <w:t xml:space="preserve">е основният и крайно необходим </w:t>
            </w:r>
            <w:r w:rsidR="00F12D23">
              <w:rPr>
                <w:lang w:val="en-US"/>
              </w:rPr>
              <w:t xml:space="preserve">on-line </w:t>
            </w:r>
            <w:r>
              <w:t xml:space="preserve">източник на информация за </w:t>
            </w:r>
            <w:r w:rsidR="00F12D23">
              <w:t xml:space="preserve">продуктите, </w:t>
            </w:r>
            <w:r>
              <w:t xml:space="preserve">инструментите, </w:t>
            </w:r>
            <w:r w:rsidR="00F12D23">
              <w:t xml:space="preserve">технологиите и услугите предлагани от </w:t>
            </w:r>
            <w:r w:rsidR="00F12D23">
              <w:rPr>
                <w:lang w:val="en-US"/>
              </w:rPr>
              <w:t xml:space="preserve">Microsoft. </w:t>
            </w:r>
            <w:r w:rsidR="00F12D23">
              <w:t>Библиотеката предлага подробна документация, примерен код, технически статии и т.н. Намира се на:</w:t>
            </w:r>
          </w:p>
          <w:p w:rsidR="00473AA8" w:rsidRPr="00F12D23" w:rsidRDefault="00F12D23" w:rsidP="008E39B1">
            <w:pPr>
              <w:spacing w:after="120"/>
            </w:pPr>
            <w:hyperlink r:id="rId16" w:history="1">
              <w:r w:rsidRPr="00936290">
                <w:rPr>
                  <w:rStyle w:val="Hyperlink"/>
                </w:rPr>
                <w:t>http://msdn.microsoft.com/library/default.aspx</w:t>
              </w:r>
            </w:hyperlink>
          </w:p>
        </w:tc>
      </w:tr>
      <w:tr w:rsidR="00473AA8" w:rsidRPr="00630B27" w:rsidTr="003C55ED">
        <w:tc>
          <w:tcPr>
            <w:tcW w:w="10773" w:type="dxa"/>
            <w:gridSpan w:val="2"/>
            <w:vAlign w:val="center"/>
          </w:tcPr>
          <w:p w:rsidR="00473AA8" w:rsidRPr="00630B27" w:rsidRDefault="00473AA8" w:rsidP="003C55ED">
            <w:pPr>
              <w:spacing w:after="120"/>
              <w:jc w:val="left"/>
              <w:rPr>
                <w:b/>
              </w:rPr>
            </w:pPr>
            <w:r w:rsidRPr="00630B27">
              <w:rPr>
                <w:b/>
              </w:rPr>
              <w:t>Решение (сорс код)</w:t>
            </w:r>
          </w:p>
        </w:tc>
      </w:tr>
      <w:tr w:rsidR="00473AA8" w:rsidRPr="00630B27" w:rsidTr="003C55ED">
        <w:tc>
          <w:tcPr>
            <w:tcW w:w="10773" w:type="dxa"/>
            <w:gridSpan w:val="2"/>
            <w:tcMar>
              <w:top w:w="113" w:type="dxa"/>
              <w:bottom w:w="113" w:type="dxa"/>
            </w:tcMar>
            <w:vAlign w:val="center"/>
          </w:tcPr>
          <w:p w:rsidR="00473AA8" w:rsidRPr="00630B27" w:rsidRDefault="00473AA8" w:rsidP="003C55ED">
            <w:pPr>
              <w:autoSpaceDE w:val="0"/>
              <w:autoSpaceDN w:val="0"/>
              <w:adjustRightInd w:val="0"/>
              <w:spacing w:before="0"/>
              <w:jc w:val="left"/>
              <w:rPr>
                <w:rFonts w:ascii="Consolas" w:hAnsi="Consolas" w:cs="Consolas"/>
                <w:noProof/>
                <w:szCs w:val="20"/>
              </w:rPr>
            </w:pPr>
          </w:p>
        </w:tc>
      </w:tr>
      <w:tr w:rsidR="00473AA8" w:rsidRPr="00630B27" w:rsidTr="003C55ED">
        <w:tc>
          <w:tcPr>
            <w:tcW w:w="10773" w:type="dxa"/>
            <w:gridSpan w:val="2"/>
            <w:vAlign w:val="center"/>
          </w:tcPr>
          <w:p w:rsidR="00473AA8" w:rsidRDefault="002B5D4C" w:rsidP="004969B5">
            <w:pPr>
              <w:spacing w:after="120"/>
              <w:jc w:val="left"/>
              <w:rPr>
                <w:b/>
              </w:rPr>
            </w:pPr>
            <w:r w:rsidRPr="00630B27">
              <w:rPr>
                <w:b/>
              </w:rPr>
              <w:t>Тестове</w:t>
            </w:r>
          </w:p>
          <w:p w:rsidR="004969B5" w:rsidRPr="00630B27" w:rsidRDefault="004969B5" w:rsidP="004969B5">
            <w:pPr>
              <w:spacing w:after="120"/>
              <w:jc w:val="left"/>
              <w:rPr>
                <w:b/>
              </w:rPr>
            </w:pPr>
          </w:p>
        </w:tc>
      </w:tr>
      <w:tr w:rsidR="00E833FC" w:rsidRPr="00630B27" w:rsidTr="003C55ED">
        <w:tc>
          <w:tcPr>
            <w:tcW w:w="5387" w:type="dxa"/>
            <w:vAlign w:val="center"/>
          </w:tcPr>
          <w:p w:rsidR="00473AA8" w:rsidRPr="00630B27" w:rsidRDefault="00473AA8" w:rsidP="003C55ED">
            <w:pPr>
              <w:spacing w:after="120"/>
              <w:jc w:val="left"/>
              <w:rPr>
                <w:b/>
              </w:rPr>
            </w:pPr>
            <w:r w:rsidRPr="00630B27">
              <w:rPr>
                <w:b/>
              </w:rPr>
              <w:t>Вход</w:t>
            </w:r>
          </w:p>
        </w:tc>
        <w:tc>
          <w:tcPr>
            <w:tcW w:w="5386" w:type="dxa"/>
            <w:vAlign w:val="center"/>
          </w:tcPr>
          <w:p w:rsidR="00473AA8" w:rsidRPr="00630B27" w:rsidRDefault="00473AA8" w:rsidP="003C55ED">
            <w:pPr>
              <w:spacing w:after="120"/>
              <w:jc w:val="left"/>
              <w:rPr>
                <w:b/>
              </w:rPr>
            </w:pPr>
            <w:r w:rsidRPr="00630B27">
              <w:rPr>
                <w:b/>
              </w:rPr>
              <w:t>Изход</w:t>
            </w:r>
          </w:p>
        </w:tc>
      </w:tr>
      <w:tr w:rsidR="00E833FC" w:rsidRPr="00630B27" w:rsidTr="00EB7BD8">
        <w:tc>
          <w:tcPr>
            <w:tcW w:w="5387" w:type="dxa"/>
          </w:tcPr>
          <w:p w:rsidR="00473AA8" w:rsidRPr="00630B27" w:rsidRDefault="00473AA8" w:rsidP="00EB7BD8">
            <w:pPr>
              <w:spacing w:after="120"/>
              <w:jc w:val="left"/>
              <w:rPr>
                <w:rFonts w:ascii="Consolas" w:hAnsi="Consolas" w:cs="Consolas"/>
                <w:noProof/>
              </w:rPr>
            </w:pPr>
          </w:p>
        </w:tc>
        <w:tc>
          <w:tcPr>
            <w:tcW w:w="5386" w:type="dxa"/>
          </w:tcPr>
          <w:p w:rsidR="00473AA8" w:rsidRDefault="00473AA8" w:rsidP="00EB7BD8">
            <w:pPr>
              <w:spacing w:after="120"/>
              <w:jc w:val="left"/>
              <w:rPr>
                <w:rFonts w:ascii="Consolas" w:hAnsi="Consolas" w:cs="Consolas"/>
                <w:noProof/>
              </w:rPr>
            </w:pPr>
          </w:p>
          <w:p w:rsidR="004969B5" w:rsidRPr="00630B27" w:rsidRDefault="004969B5" w:rsidP="00EB7BD8">
            <w:pPr>
              <w:spacing w:after="120"/>
              <w:jc w:val="left"/>
              <w:rPr>
                <w:rFonts w:ascii="Consolas" w:hAnsi="Consolas" w:cs="Consolas"/>
                <w:noProof/>
              </w:rPr>
            </w:pPr>
          </w:p>
        </w:tc>
      </w:tr>
      <w:tr w:rsidR="00E833FC" w:rsidRPr="00630B27" w:rsidTr="003C55ED">
        <w:tc>
          <w:tcPr>
            <w:tcW w:w="5387" w:type="dxa"/>
            <w:vAlign w:val="center"/>
          </w:tcPr>
          <w:p w:rsidR="00EB7BD8" w:rsidRPr="00630B27" w:rsidRDefault="00EB7BD8" w:rsidP="003C55ED">
            <w:pPr>
              <w:spacing w:after="120"/>
              <w:jc w:val="left"/>
              <w:rPr>
                <w:b/>
              </w:rPr>
            </w:pPr>
            <w:r w:rsidRPr="00630B27">
              <w:rPr>
                <w:b/>
              </w:rPr>
              <w:t>Вход</w:t>
            </w:r>
          </w:p>
        </w:tc>
        <w:tc>
          <w:tcPr>
            <w:tcW w:w="5386" w:type="dxa"/>
            <w:vAlign w:val="center"/>
          </w:tcPr>
          <w:p w:rsidR="00EB7BD8" w:rsidRPr="00630B27" w:rsidRDefault="00EB7BD8" w:rsidP="003C55ED">
            <w:pPr>
              <w:spacing w:after="120"/>
              <w:jc w:val="left"/>
              <w:rPr>
                <w:b/>
              </w:rPr>
            </w:pPr>
            <w:r w:rsidRPr="00630B27">
              <w:rPr>
                <w:b/>
              </w:rPr>
              <w:t>Изход</w:t>
            </w:r>
          </w:p>
        </w:tc>
      </w:tr>
      <w:tr w:rsidR="00E833FC" w:rsidRPr="00F73CEF" w:rsidTr="003C55ED">
        <w:tc>
          <w:tcPr>
            <w:tcW w:w="5387" w:type="dxa"/>
          </w:tcPr>
          <w:p w:rsidR="00EB7BD8" w:rsidRPr="00630B27" w:rsidRDefault="00EB7BD8" w:rsidP="003C55ED">
            <w:pPr>
              <w:spacing w:after="120"/>
              <w:jc w:val="left"/>
              <w:rPr>
                <w:rFonts w:ascii="Consolas" w:hAnsi="Consolas" w:cs="Consolas"/>
                <w:noProof/>
              </w:rPr>
            </w:pPr>
          </w:p>
        </w:tc>
        <w:tc>
          <w:tcPr>
            <w:tcW w:w="5386" w:type="dxa"/>
          </w:tcPr>
          <w:p w:rsidR="00EB7BD8" w:rsidRDefault="00EB7BD8" w:rsidP="003C55ED">
            <w:pPr>
              <w:spacing w:after="120"/>
              <w:jc w:val="left"/>
              <w:rPr>
                <w:rFonts w:ascii="Consolas" w:hAnsi="Consolas" w:cs="Consolas"/>
                <w:noProof/>
              </w:rPr>
            </w:pPr>
          </w:p>
          <w:p w:rsidR="004969B5" w:rsidRPr="00F73CEF" w:rsidRDefault="004969B5" w:rsidP="003C55ED">
            <w:pPr>
              <w:spacing w:after="120"/>
              <w:jc w:val="left"/>
              <w:rPr>
                <w:rFonts w:ascii="Consolas" w:hAnsi="Consolas" w:cs="Consolas"/>
                <w:noProof/>
              </w:rPr>
            </w:pPr>
          </w:p>
        </w:tc>
      </w:tr>
      <w:bookmarkEnd w:id="0"/>
      <w:bookmarkEnd w:id="1"/>
      <w:bookmarkEnd w:id="2"/>
      <w:bookmarkEnd w:id="3"/>
    </w:tbl>
    <w:p w:rsidR="004969B5" w:rsidRDefault="004969B5" w:rsidP="00E12E8E">
      <w:pPr>
        <w:pStyle w:val="Heading1"/>
        <w:rPr>
          <w:noProof/>
          <w:lang w:val="en-US"/>
        </w:rPr>
      </w:pPr>
    </w:p>
    <w:p w:rsidR="004969B5" w:rsidRDefault="004969B5" w:rsidP="004969B5">
      <w:pPr>
        <w:rPr>
          <w:rFonts w:cs="Arial"/>
          <w:noProof/>
          <w:kern w:val="32"/>
          <w:sz w:val="32"/>
          <w:szCs w:val="48"/>
          <w:lang w:val="en-US"/>
        </w:rPr>
      </w:pPr>
      <w:r>
        <w:rPr>
          <w:noProof/>
          <w:lang w:val="en-US"/>
        </w:rP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4969B5" w:rsidRDefault="004969B5" w:rsidP="004969B5">
            <w:pPr>
              <w:pStyle w:val="ProblemTitle"/>
            </w:pPr>
            <w:r w:rsidRPr="0064353B">
              <w:lastRenderedPageBreak/>
              <w:t xml:space="preserve">Задача </w:t>
            </w:r>
            <w:r>
              <w:t>2</w:t>
            </w:r>
            <w:r w:rsidRPr="0064353B">
              <w:t>.</w:t>
            </w:r>
            <w:r w:rsidRPr="0064353B">
              <w:rPr>
                <w:lang w:val="en-US"/>
              </w:rPr>
              <w:t xml:space="preserve"> </w:t>
            </w:r>
            <w:r>
              <w:t>Запознаване с конзолата</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4969B5" w:rsidRPr="0064353B" w:rsidRDefault="004969B5" w:rsidP="004969B5">
            <w:pPr>
              <w:spacing w:after="120"/>
            </w:pPr>
            <w:r w:rsidRPr="000B71F1">
              <w:t xml:space="preserve">Да се намери описанието на класа </w:t>
            </w:r>
            <w:r w:rsidRPr="00791C57">
              <w:rPr>
                <w:rStyle w:val="Code"/>
              </w:rPr>
              <w:t>System</w:t>
            </w:r>
            <w:r w:rsidRPr="004D2E45">
              <w:rPr>
                <w:rStyle w:val="Code"/>
              </w:rPr>
              <w:t>.</w:t>
            </w:r>
            <w:r w:rsidRPr="00791C57">
              <w:rPr>
                <w:rStyle w:val="Code"/>
              </w:rPr>
              <w:t>Console</w:t>
            </w:r>
            <w:r w:rsidRPr="000B71F1">
              <w:t xml:space="preserve"> в стандартната .NET API документация</w:t>
            </w:r>
            <w:r w:rsidRPr="004D2E45">
              <w:t xml:space="preserve"> (</w:t>
            </w:r>
            <w:r>
              <w:rPr>
                <w:lang w:val="en-US"/>
              </w:rPr>
              <w:t>MSDN</w:t>
            </w:r>
            <w:r w:rsidRPr="004D2E45">
              <w:t xml:space="preserve"> </w:t>
            </w:r>
            <w:r>
              <w:rPr>
                <w:lang w:val="en-US"/>
              </w:rPr>
              <w:t>Library</w:t>
            </w:r>
            <w:r w:rsidRPr="004D2E45">
              <w:t>)</w:t>
            </w:r>
            <w:r w:rsidRPr="000B71F1">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входа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изхода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Анализ на задачата</w:t>
            </w:r>
          </w:p>
          <w:p w:rsidR="004969B5" w:rsidRDefault="00F12D23" w:rsidP="004969B5">
            <w:pPr>
              <w:spacing w:after="120"/>
            </w:pPr>
            <w:r>
              <w:t xml:space="preserve">Конзолата е част от стандартния вход и изход </w:t>
            </w:r>
            <w:r w:rsidR="00AF2384">
              <w:t xml:space="preserve">на конзолните приложения. Класът </w:t>
            </w:r>
            <w:r w:rsidR="00AF2384">
              <w:rPr>
                <w:lang w:val="en-US"/>
              </w:rPr>
              <w:t>System.Console</w:t>
            </w:r>
            <w:r w:rsidR="00AF2384">
              <w:t xml:space="preserve"> не може да се наследява. Информацията за свойствата и методите му можете да намерите на:</w:t>
            </w:r>
          </w:p>
          <w:p w:rsidR="00AF2384" w:rsidRPr="00AF2384" w:rsidRDefault="00AF2384" w:rsidP="004969B5">
            <w:pPr>
              <w:spacing w:after="120"/>
            </w:pPr>
            <w:hyperlink r:id="rId17" w:history="1">
              <w:r w:rsidRPr="00936290">
                <w:rPr>
                  <w:rStyle w:val="Hyperlink"/>
                </w:rPr>
                <w:t>http://msdn.microsoft.com/en-us/library/system.console.aspx</w:t>
              </w:r>
            </w:hyperlink>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4969B5" w:rsidRPr="0064353B" w:rsidRDefault="004969B5" w:rsidP="004969B5">
            <w:pPr>
              <w:autoSpaceDE w:val="0"/>
              <w:autoSpaceDN w:val="0"/>
              <w:adjustRightInd w:val="0"/>
              <w:spacing w:before="0"/>
              <w:jc w:val="left"/>
              <w:rPr>
                <w:rFonts w:ascii="Consolas" w:hAnsi="Consolas" w:cs="Consolas"/>
                <w:noProof/>
                <w:szCs w:val="20"/>
              </w:rPr>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Тестове</w:t>
            </w:r>
          </w:p>
          <w:p w:rsidR="004969B5" w:rsidRPr="0064353B" w:rsidRDefault="004969B5" w:rsidP="004969B5">
            <w:pPr>
              <w:spacing w:after="120"/>
              <w:jc w:val="left"/>
              <w:rPr>
                <w:b/>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Default="004969B5" w:rsidP="004969B5">
            <w:pPr>
              <w:spacing w:after="120"/>
              <w:jc w:val="left"/>
              <w:rPr>
                <w:rFonts w:ascii="Consolas" w:hAnsi="Consolas" w:cs="Consolas"/>
                <w:noProof/>
              </w:rPr>
            </w:pPr>
          </w:p>
          <w:p w:rsidR="00005892" w:rsidRPr="0064353B" w:rsidRDefault="00005892" w:rsidP="004969B5">
            <w:pPr>
              <w:spacing w:after="120"/>
              <w:jc w:val="left"/>
              <w:rPr>
                <w:rFonts w:ascii="Consolas" w:hAnsi="Consolas" w:cs="Consolas"/>
                <w:noProof/>
              </w:rPr>
            </w:pPr>
          </w:p>
        </w:tc>
        <w:tc>
          <w:tcPr>
            <w:tcW w:w="5386" w:type="dxa"/>
          </w:tcPr>
          <w:p w:rsidR="004969B5" w:rsidRPr="0064353B" w:rsidRDefault="004969B5"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Default="004969B5" w:rsidP="004969B5">
            <w:pPr>
              <w:spacing w:after="120"/>
              <w:jc w:val="left"/>
              <w:rPr>
                <w:rFonts w:ascii="Consolas" w:hAnsi="Consolas" w:cs="Consolas"/>
                <w:noProof/>
              </w:rPr>
            </w:pPr>
          </w:p>
          <w:p w:rsidR="00005892" w:rsidRPr="00F73CEF" w:rsidRDefault="00005892" w:rsidP="004969B5">
            <w:pPr>
              <w:spacing w:after="120"/>
              <w:jc w:val="left"/>
              <w:rPr>
                <w:rFonts w:ascii="Consolas" w:hAnsi="Consolas" w:cs="Consolas"/>
                <w:noProof/>
              </w:rPr>
            </w:pPr>
          </w:p>
        </w:tc>
      </w:tr>
    </w:tbl>
    <w:p w:rsidR="004969B5" w:rsidRDefault="004969B5" w:rsidP="00E12E8E">
      <w:pPr>
        <w:pStyle w:val="Heading1"/>
        <w:rPr>
          <w:noProof/>
          <w:lang w:val="en-US"/>
        </w:rPr>
      </w:pPr>
    </w:p>
    <w:p w:rsidR="004969B5" w:rsidRDefault="004969B5" w:rsidP="004969B5">
      <w:pPr>
        <w:rPr>
          <w:rFonts w:cs="Arial"/>
          <w:noProof/>
          <w:kern w:val="32"/>
          <w:sz w:val="32"/>
          <w:szCs w:val="48"/>
          <w:lang w:val="en-US"/>
        </w:rPr>
      </w:pPr>
      <w:r>
        <w:rPr>
          <w:noProof/>
          <w:lang w:val="en-US"/>
        </w:rP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005892" w:rsidRDefault="004969B5" w:rsidP="00005892">
            <w:pPr>
              <w:pStyle w:val="ProblemTitle"/>
            </w:pPr>
            <w:r w:rsidRPr="0064353B">
              <w:lastRenderedPageBreak/>
              <w:t xml:space="preserve">Задача </w:t>
            </w:r>
            <w:r>
              <w:t>3</w:t>
            </w:r>
            <w:r w:rsidRPr="0064353B">
              <w:t>.</w:t>
            </w:r>
            <w:r w:rsidRPr="0064353B">
              <w:rPr>
                <w:lang w:val="en-US"/>
              </w:rPr>
              <w:t xml:space="preserve"> </w:t>
            </w:r>
            <w:r w:rsidR="00005892">
              <w:t>Извеждане на текст в конзолата</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4969B5" w:rsidRPr="0064353B" w:rsidRDefault="00005892" w:rsidP="004969B5">
            <w:pPr>
              <w:spacing w:after="120"/>
            </w:pPr>
            <w:r w:rsidRPr="000B71F1">
              <w:t xml:space="preserve">Да се намери описанието на метода </w:t>
            </w:r>
            <w:r w:rsidRPr="000B71F1">
              <w:rPr>
                <w:rStyle w:val="Code"/>
              </w:rPr>
              <w:t>System</w:t>
            </w:r>
            <w:r w:rsidRPr="004D2E45">
              <w:rPr>
                <w:rStyle w:val="Code"/>
              </w:rPr>
              <w:t>.</w:t>
            </w:r>
            <w:r w:rsidRPr="000B71F1">
              <w:rPr>
                <w:rStyle w:val="Code"/>
              </w:rPr>
              <w:t>Console</w:t>
            </w:r>
            <w:r w:rsidRPr="004D2E45">
              <w:rPr>
                <w:rStyle w:val="Code"/>
              </w:rPr>
              <w:t>.</w:t>
            </w:r>
            <w:r w:rsidRPr="000B71F1">
              <w:rPr>
                <w:rStyle w:val="Code"/>
              </w:rPr>
              <w:t>WriteLine</w:t>
            </w:r>
            <w:r w:rsidRPr="004D2E45">
              <w:rPr>
                <w:rStyle w:val="Code"/>
              </w:rPr>
              <w:t>()</w:t>
            </w:r>
            <w:r w:rsidRPr="000B71F1">
              <w:t xml:space="preserve"> с различ</w:t>
            </w:r>
            <w:r w:rsidRPr="000B71F1">
              <w:softHyphen/>
              <w:t xml:space="preserve">ните негови </w:t>
            </w:r>
            <w:r>
              <w:t xml:space="preserve">възможни </w:t>
            </w:r>
            <w:r w:rsidRPr="000B71F1">
              <w:t>параметри в</w:t>
            </w:r>
            <w:r w:rsidRPr="004D2E45">
              <w:t xml:space="preserve"> </w:t>
            </w:r>
            <w:r w:rsidRPr="00BE3646">
              <w:rPr>
                <w:noProof/>
                <w:lang w:val="en-US"/>
              </w:rPr>
              <w:t>MSDN Library</w:t>
            </w:r>
            <w:r w:rsidRPr="000B71F1">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входа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изхода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Анализ на задачата</w:t>
            </w:r>
          </w:p>
          <w:p w:rsidR="00AF2384" w:rsidRDefault="00AF2384" w:rsidP="004969B5">
            <w:pPr>
              <w:spacing w:after="120"/>
            </w:pPr>
            <w:r>
              <w:t xml:space="preserve">Методът </w:t>
            </w:r>
            <w:r>
              <w:rPr>
                <w:lang w:val="en-US"/>
              </w:rPr>
              <w:t xml:space="preserve">System.Console.WriteLine() </w:t>
            </w:r>
            <w:r>
              <w:t>извежда текст на стандартния изход и като добавя и стандартния стринг за прекъсване на ред. Подробности може да намерите на:</w:t>
            </w:r>
          </w:p>
          <w:p w:rsidR="00AF2384" w:rsidRDefault="00AF2384" w:rsidP="004969B5">
            <w:pPr>
              <w:spacing w:after="120"/>
            </w:pPr>
            <w:hyperlink r:id="rId18" w:history="1">
              <w:r w:rsidRPr="00936290">
                <w:rPr>
                  <w:rStyle w:val="Hyperlink"/>
                </w:rPr>
                <w:t>http://msdn.microsoft.com/en-us/library/zdf6yhx5.aspx</w:t>
              </w:r>
            </w:hyperlink>
          </w:p>
          <w:p w:rsidR="00AF2384" w:rsidRDefault="00AF2384" w:rsidP="004969B5">
            <w:pPr>
              <w:spacing w:after="120"/>
            </w:pPr>
            <w:r>
              <w:t xml:space="preserve">Методът има </w:t>
            </w:r>
            <w:r w:rsidR="00FA0A8A">
              <w:t>19 разновидности, които са описани на:</w:t>
            </w:r>
          </w:p>
          <w:p w:rsidR="00FA0A8A" w:rsidRDefault="00FA0A8A" w:rsidP="004969B5">
            <w:pPr>
              <w:spacing w:after="120"/>
            </w:pPr>
            <w:hyperlink r:id="rId19" w:history="1">
              <w:r w:rsidRPr="00936290">
                <w:rPr>
                  <w:rStyle w:val="Hyperlink"/>
                </w:rPr>
                <w:t>http://msdn.microsoft.com/en-us/library/system.console.writeline.aspx</w:t>
              </w:r>
            </w:hyperlink>
          </w:p>
          <w:p w:rsidR="004969B5" w:rsidRDefault="00FA0A8A" w:rsidP="00FA0A8A">
            <w:pPr>
              <w:spacing w:after="120"/>
            </w:pPr>
            <w:r>
              <w:t>На този етап е добре да се запознаете и с метода</w:t>
            </w:r>
            <w:r>
              <w:rPr>
                <w:lang w:val="en-US"/>
              </w:rPr>
              <w:t xml:space="preserve"> System.Console.ReadLine()</w:t>
            </w:r>
            <w:r>
              <w:t>:</w:t>
            </w:r>
          </w:p>
          <w:p w:rsidR="00FA0A8A" w:rsidRPr="00FA0A8A" w:rsidRDefault="00FA0A8A" w:rsidP="00FA0A8A">
            <w:pPr>
              <w:spacing w:after="120"/>
            </w:pPr>
            <w:hyperlink r:id="rId20" w:history="1">
              <w:r w:rsidRPr="00936290">
                <w:rPr>
                  <w:rStyle w:val="Hyperlink"/>
                </w:rPr>
                <w:t>http://msdn.microsoft.com/en-us/library/system.console.readline.aspx</w:t>
              </w:r>
            </w:hyperlink>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005892" w:rsidRPr="0064353B" w:rsidRDefault="00005892" w:rsidP="004969B5">
            <w:pPr>
              <w:autoSpaceDE w:val="0"/>
              <w:autoSpaceDN w:val="0"/>
              <w:adjustRightInd w:val="0"/>
              <w:spacing w:before="0"/>
              <w:jc w:val="left"/>
              <w:rPr>
                <w:rFonts w:ascii="Consolas" w:hAnsi="Consolas" w:cs="Consolas"/>
                <w:noProof/>
                <w:szCs w:val="20"/>
              </w:rPr>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Тестове</w:t>
            </w:r>
          </w:p>
          <w:p w:rsidR="004969B5" w:rsidRPr="0064353B" w:rsidRDefault="004969B5" w:rsidP="004969B5">
            <w:pPr>
              <w:spacing w:after="120"/>
              <w:jc w:val="left"/>
              <w:rPr>
                <w:b/>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Default="004969B5" w:rsidP="004969B5">
            <w:pPr>
              <w:spacing w:after="120"/>
              <w:jc w:val="left"/>
              <w:rPr>
                <w:rFonts w:ascii="Consolas" w:hAnsi="Consolas" w:cs="Consolas"/>
                <w:noProof/>
              </w:rPr>
            </w:pPr>
          </w:p>
          <w:p w:rsidR="00005892" w:rsidRPr="0064353B" w:rsidRDefault="00005892"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Default="004969B5" w:rsidP="004969B5">
            <w:pPr>
              <w:spacing w:after="120"/>
              <w:jc w:val="left"/>
              <w:rPr>
                <w:rFonts w:ascii="Consolas" w:hAnsi="Consolas" w:cs="Consolas"/>
                <w:noProof/>
              </w:rPr>
            </w:pPr>
          </w:p>
          <w:p w:rsidR="00005892" w:rsidRPr="0064353B" w:rsidRDefault="00005892" w:rsidP="004969B5">
            <w:pPr>
              <w:spacing w:after="120"/>
              <w:jc w:val="left"/>
              <w:rPr>
                <w:rFonts w:ascii="Consolas" w:hAnsi="Consolas" w:cs="Consolas"/>
                <w:noProof/>
              </w:rPr>
            </w:pPr>
          </w:p>
        </w:tc>
        <w:tc>
          <w:tcPr>
            <w:tcW w:w="5386" w:type="dxa"/>
          </w:tcPr>
          <w:p w:rsidR="004969B5" w:rsidRPr="00F73CEF" w:rsidRDefault="004969B5" w:rsidP="004969B5">
            <w:pPr>
              <w:spacing w:after="120"/>
              <w:jc w:val="left"/>
              <w:rPr>
                <w:rFonts w:ascii="Consolas" w:hAnsi="Consolas" w:cs="Consolas"/>
                <w:noProof/>
              </w:rPr>
            </w:pPr>
          </w:p>
        </w:tc>
      </w:tr>
    </w:tbl>
    <w:p w:rsidR="004969B5" w:rsidRDefault="004969B5" w:rsidP="00E12E8E">
      <w:pPr>
        <w:pStyle w:val="Heading1"/>
        <w:rPr>
          <w:noProof/>
          <w:lang w:val="en-US"/>
        </w:rPr>
      </w:pPr>
    </w:p>
    <w:p w:rsidR="004969B5" w:rsidRDefault="004969B5" w:rsidP="004969B5">
      <w:pPr>
        <w:rPr>
          <w:rFonts w:cs="Arial"/>
          <w:noProof/>
          <w:kern w:val="32"/>
          <w:sz w:val="32"/>
          <w:szCs w:val="48"/>
          <w:lang w:val="en-US"/>
        </w:rPr>
      </w:pPr>
      <w:r>
        <w:rPr>
          <w:noProof/>
          <w:lang w:val="en-US"/>
        </w:rP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005892" w:rsidRDefault="004969B5" w:rsidP="00005892">
            <w:pPr>
              <w:pStyle w:val="ProblemTitle"/>
            </w:pPr>
            <w:r w:rsidRPr="0064353B">
              <w:lastRenderedPageBreak/>
              <w:t xml:space="preserve">Задача </w:t>
            </w:r>
            <w:r>
              <w:t>4</w:t>
            </w:r>
            <w:r w:rsidRPr="0064353B">
              <w:t>.</w:t>
            </w:r>
            <w:r w:rsidRPr="0064353B">
              <w:rPr>
                <w:lang w:val="en-US"/>
              </w:rPr>
              <w:t xml:space="preserve"> </w:t>
            </w:r>
            <w:r w:rsidR="00005892">
              <w:t>Изпробване на различните начини за компилация</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4969B5" w:rsidRPr="0064353B" w:rsidRDefault="00005892" w:rsidP="004969B5">
            <w:pPr>
              <w:spacing w:after="120"/>
            </w:pPr>
            <w:r w:rsidRPr="000B71F1">
              <w:t xml:space="preserve">Да се компилира и изпълни примерната програма от </w:t>
            </w:r>
            <w:r>
              <w:t xml:space="preserve">примерите в </w:t>
            </w:r>
            <w:r w:rsidRPr="000B71F1">
              <w:t xml:space="preserve">тази глава през командния ред (конзолата) и с помощта на </w:t>
            </w:r>
            <w:r w:rsidRPr="00BE3646">
              <w:rPr>
                <w:noProof/>
                <w:lang w:val="en-US"/>
              </w:rPr>
              <w:t>Visual Studio</w:t>
            </w:r>
            <w:r w:rsidRPr="000B71F1">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входа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изхода</w:t>
            </w:r>
          </w:p>
          <w:p w:rsidR="004969B5" w:rsidRDefault="00FA0A8A" w:rsidP="004969B5">
            <w:pPr>
              <w:spacing w:after="120"/>
            </w:pPr>
            <w:r>
              <w:t>Изходните данни трябва да се отпечатат на конзолата.</w:t>
            </w:r>
          </w:p>
          <w:p w:rsidR="00FA0A8A" w:rsidRPr="00FA0A8A" w:rsidRDefault="00FA0A8A" w:rsidP="00FA0A8A">
            <w:pPr>
              <w:spacing w:after="120"/>
              <w:rPr>
                <w:lang w:val="en-US"/>
              </w:rPr>
            </w:pPr>
            <w:r>
              <w:t>Единственият изходен ред трябва да се състои от поздравителното съобщение „</w:t>
            </w:r>
            <w:r w:rsidR="0006449D">
              <w:rPr>
                <w:lang w:val="en-US"/>
              </w:rPr>
              <w:t>He</w:t>
            </w:r>
            <w:r>
              <w:rPr>
                <w:lang w:val="en-US"/>
              </w:rPr>
              <w:t xml:space="preserve">llo C#!”. </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Анализ на задачата</w:t>
            </w:r>
          </w:p>
          <w:p w:rsidR="004969B5" w:rsidRPr="00C84C11" w:rsidRDefault="00FA0A8A" w:rsidP="00C84C11">
            <w:pPr>
              <w:spacing w:after="120"/>
            </w:pPr>
            <w:r>
              <w:t xml:space="preserve">За да решите задачата е необходимо предварително да сте избрали среда </w:t>
            </w:r>
            <w:r w:rsidR="00C84C11">
              <w:t xml:space="preserve">за разработка, да сте я инсталирали и да я стартирате. Ще разгледаме случая, в който избраната среда е </w:t>
            </w:r>
            <w:r w:rsidR="00C84C11">
              <w:rPr>
                <w:lang w:val="en-US"/>
              </w:rPr>
              <w:t>Visual Studio:</w:t>
            </w:r>
          </w:p>
          <w:p w:rsidR="00C84C11" w:rsidRPr="00C84C11" w:rsidRDefault="00C84C11" w:rsidP="00FA0A8A">
            <w:pPr>
              <w:pStyle w:val="ListParagraph"/>
              <w:numPr>
                <w:ilvl w:val="0"/>
                <w:numId w:val="39"/>
              </w:numPr>
              <w:spacing w:after="120"/>
              <w:rPr>
                <w:lang w:val="en-US"/>
              </w:rPr>
            </w:pPr>
            <w:r>
              <w:t>Ако го стартирате за първи път ще трябва да направите някои допълнителни настройки, които в последствие могат да бъдат променяни;</w:t>
            </w:r>
          </w:p>
          <w:p w:rsidR="00C84C11" w:rsidRPr="00C84C11" w:rsidRDefault="00C84C11" w:rsidP="00C84C11">
            <w:pPr>
              <w:pStyle w:val="ListParagraph"/>
              <w:numPr>
                <w:ilvl w:val="0"/>
                <w:numId w:val="39"/>
              </w:numPr>
              <w:spacing w:after="120"/>
              <w:rPr>
                <w:lang w:val="en-US"/>
              </w:rPr>
            </w:pPr>
            <w:r>
              <w:t xml:space="preserve">Създайте нов проект от тип </w:t>
            </w:r>
            <w:r>
              <w:rPr>
                <w:lang w:val="en-US"/>
              </w:rPr>
              <w:t>Console Application</w:t>
            </w:r>
            <w:r>
              <w:t xml:space="preserve"> (задайте му подходящо име);</w:t>
            </w:r>
          </w:p>
          <w:p w:rsidR="00C84C11" w:rsidRPr="0006449D" w:rsidRDefault="0006449D" w:rsidP="00C84C11">
            <w:pPr>
              <w:pStyle w:val="ListParagraph"/>
              <w:numPr>
                <w:ilvl w:val="0"/>
                <w:numId w:val="39"/>
              </w:numPr>
              <w:spacing w:after="120"/>
              <w:rPr>
                <w:lang w:val="en-US"/>
              </w:rPr>
            </w:pPr>
            <w:r>
              <w:t xml:space="preserve">Добра практика е да дадете на </w:t>
            </w:r>
            <w:r>
              <w:rPr>
                <w:lang w:val="en-US"/>
              </w:rPr>
              <w:t xml:space="preserve">Program.cs </w:t>
            </w:r>
            <w:r>
              <w:t>ново, по-подходящо име (</w:t>
            </w:r>
            <w:r>
              <w:rPr>
                <w:lang w:val="en-US"/>
              </w:rPr>
              <w:t xml:space="preserve">HelloCSharp.cs </w:t>
            </w:r>
            <w:r>
              <w:t>например);</w:t>
            </w:r>
          </w:p>
          <w:p w:rsidR="0006449D" w:rsidRPr="0006449D" w:rsidRDefault="0006449D" w:rsidP="00C84C11">
            <w:pPr>
              <w:pStyle w:val="ListParagraph"/>
              <w:numPr>
                <w:ilvl w:val="0"/>
                <w:numId w:val="39"/>
              </w:numPr>
              <w:spacing w:after="120"/>
              <w:rPr>
                <w:lang w:val="en-US"/>
              </w:rPr>
            </w:pPr>
            <w:r>
              <w:t xml:space="preserve">В </w:t>
            </w:r>
            <w:r>
              <w:rPr>
                <w:lang w:val="en-US"/>
              </w:rPr>
              <w:t xml:space="preserve">Main </w:t>
            </w:r>
            <w:r>
              <w:t>метода на отворения за редактиране файл копирайте кодът от стр. 82;</w:t>
            </w:r>
          </w:p>
          <w:p w:rsidR="0006449D" w:rsidRPr="0006449D" w:rsidRDefault="0006449D" w:rsidP="00C84C11">
            <w:pPr>
              <w:pStyle w:val="ListParagraph"/>
              <w:numPr>
                <w:ilvl w:val="0"/>
                <w:numId w:val="39"/>
              </w:numPr>
              <w:spacing w:after="120"/>
              <w:rPr>
                <w:lang w:val="en-US"/>
              </w:rPr>
            </w:pPr>
            <w:r>
              <w:t xml:space="preserve">Последната стъпка е да изберете </w:t>
            </w:r>
            <w:r>
              <w:rPr>
                <w:lang w:val="en-US"/>
              </w:rPr>
              <w:t xml:space="preserve">Build Solution </w:t>
            </w:r>
            <w:r>
              <w:t xml:space="preserve">от менюто </w:t>
            </w:r>
            <w:r>
              <w:rPr>
                <w:lang w:val="en-US"/>
              </w:rPr>
              <w:t xml:space="preserve">Build </w:t>
            </w:r>
            <w:r>
              <w:t xml:space="preserve">или да натиснете </w:t>
            </w:r>
            <w:r>
              <w:rPr>
                <w:lang w:val="en-US"/>
              </w:rPr>
              <w:t xml:space="preserve">F6 </w:t>
            </w:r>
            <w:r>
              <w:t>от клавиатурата;</w:t>
            </w:r>
          </w:p>
          <w:p w:rsidR="0006449D" w:rsidRDefault="0006449D" w:rsidP="0006449D">
            <w:pPr>
              <w:spacing w:after="120"/>
            </w:pPr>
            <w:r>
              <w:t xml:space="preserve">Ако в процеса на компилация са възникнали грешки, информация за тях ще намерите в прозореца </w:t>
            </w:r>
            <w:r>
              <w:rPr>
                <w:lang w:val="en-US"/>
              </w:rPr>
              <w:t xml:space="preserve">Error List. </w:t>
            </w:r>
            <w:r>
              <w:t>Ако той е празен, значи кодът успешно е бил компилиран</w:t>
            </w:r>
            <w:r w:rsidR="00284870">
              <w:t>.</w:t>
            </w:r>
          </w:p>
          <w:p w:rsidR="00284870" w:rsidRPr="00284870" w:rsidRDefault="00284870" w:rsidP="0006449D">
            <w:pPr>
              <w:spacing w:after="120"/>
            </w:pPr>
            <w:r>
              <w:t xml:space="preserve">След отстраняването на евентуалните грешки и ако повторната компилация е била успешна можете да стартирате програмата с натискането на </w:t>
            </w:r>
            <w:r>
              <w:rPr>
                <w:lang w:val="en-US"/>
              </w:rPr>
              <w:t>Start Without Debugging</w:t>
            </w:r>
            <w:r>
              <w:t xml:space="preserve"> от менюто </w:t>
            </w:r>
            <w:r>
              <w:rPr>
                <w:lang w:val="en-US"/>
              </w:rPr>
              <w:t xml:space="preserve">Debug </w:t>
            </w:r>
            <w:r>
              <w:t xml:space="preserve">или на </w:t>
            </w:r>
            <w:r>
              <w:rPr>
                <w:lang w:val="en-US"/>
              </w:rPr>
              <w:t>Ctrl + F5</w:t>
            </w:r>
            <w: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284870" w:rsidRDefault="00284870" w:rsidP="00284870">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HelloCSharp</w:t>
            </w:r>
          </w:p>
          <w:p w:rsidR="00284870" w:rsidRDefault="00284870" w:rsidP="0028487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284870" w:rsidRDefault="00284870" w:rsidP="0028487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sz w:val="19"/>
                <w:szCs w:val="19"/>
                <w:lang w:val="en-US" w:eastAsia="en-US"/>
              </w:rPr>
              <w:t>[] args)</w:t>
            </w:r>
          </w:p>
          <w:p w:rsidR="00284870" w:rsidRDefault="00284870" w:rsidP="0028487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284870" w:rsidRDefault="00284870" w:rsidP="0028487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System.</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"Hello C#!"</w:t>
            </w:r>
            <w:r>
              <w:rPr>
                <w:rFonts w:ascii="Consolas" w:hAnsi="Consolas" w:cs="Consolas"/>
                <w:sz w:val="19"/>
                <w:szCs w:val="19"/>
                <w:lang w:val="en-US" w:eastAsia="en-US"/>
              </w:rPr>
              <w:t>);</w:t>
            </w:r>
          </w:p>
          <w:p w:rsidR="00284870" w:rsidRDefault="00284870" w:rsidP="0028487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4969B5" w:rsidRPr="00284870" w:rsidRDefault="00284870" w:rsidP="004969B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val="en-US" w:eastAsia="en-US"/>
              </w:rP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Тестове</w:t>
            </w: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005892" w:rsidRPr="0064353B" w:rsidRDefault="00005892"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005892" w:rsidRPr="00F73CEF" w:rsidRDefault="00005892" w:rsidP="004969B5">
            <w:pPr>
              <w:spacing w:after="120"/>
              <w:jc w:val="left"/>
              <w:rPr>
                <w:rFonts w:ascii="Consolas" w:hAnsi="Consolas" w:cs="Consolas"/>
                <w:noProof/>
              </w:rPr>
            </w:pPr>
          </w:p>
        </w:tc>
      </w:tr>
    </w:tbl>
    <w:p w:rsidR="004969B5" w:rsidRDefault="004969B5" w:rsidP="00E12E8E">
      <w:pPr>
        <w:pStyle w:val="Heading1"/>
        <w:rPr>
          <w:noProof/>
          <w:lang w:val="en-US"/>
        </w:rPr>
      </w:pPr>
    </w:p>
    <w:p w:rsidR="004969B5" w:rsidRDefault="004969B5" w:rsidP="004969B5">
      <w:pPr>
        <w:rPr>
          <w:rFonts w:cs="Arial"/>
          <w:noProof/>
          <w:kern w:val="32"/>
          <w:sz w:val="32"/>
          <w:szCs w:val="48"/>
          <w:lang w:val="en-US"/>
        </w:rPr>
      </w:pPr>
      <w:r>
        <w:rPr>
          <w:noProof/>
          <w:lang w:val="en-US"/>
        </w:rP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E0497D" w:rsidRDefault="004969B5" w:rsidP="002137B6">
            <w:pPr>
              <w:pStyle w:val="ProblemTitle"/>
            </w:pPr>
            <w:r w:rsidRPr="0064353B">
              <w:lastRenderedPageBreak/>
              <w:t xml:space="preserve">Задача </w:t>
            </w:r>
            <w:r>
              <w:t>5</w:t>
            </w:r>
            <w:r w:rsidRPr="0064353B">
              <w:t>.</w:t>
            </w:r>
            <w:r w:rsidRPr="0064353B">
              <w:rPr>
                <w:lang w:val="en-US"/>
              </w:rPr>
              <w:t xml:space="preserve"> </w:t>
            </w:r>
            <w:r w:rsidR="002137B6">
              <w:t>П</w:t>
            </w:r>
            <w:r w:rsidR="00E0497D">
              <w:t>оздрав</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2137B6" w:rsidRPr="0064353B" w:rsidRDefault="00005892" w:rsidP="002137B6">
            <w:pPr>
              <w:spacing w:after="120"/>
            </w:pPr>
            <w:r w:rsidRPr="000B71F1">
              <w:t>Да се модифицира примерната програма, така че да изписва различно поздравление, например "Добър ден!".</w:t>
            </w:r>
            <w:r w:rsidR="002137B6" w:rsidRPr="0064353B">
              <w:t xml:space="preserve"> </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входа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изхода</w:t>
            </w:r>
          </w:p>
          <w:p w:rsidR="002137B6" w:rsidRDefault="002137B6" w:rsidP="002137B6">
            <w:pPr>
              <w:spacing w:after="120"/>
            </w:pPr>
            <w:r>
              <w:t>Изходните данни трябва да се отпечатат на конзолата.</w:t>
            </w:r>
          </w:p>
          <w:p w:rsidR="004969B5" w:rsidRPr="004C6469" w:rsidRDefault="002137B6" w:rsidP="004C6469">
            <w:pPr>
              <w:spacing w:after="120"/>
              <w:rPr>
                <w:lang w:val="en-US"/>
              </w:rPr>
            </w:pPr>
            <w:r>
              <w:t xml:space="preserve">Единственият изходен ред трябва да се състои от </w:t>
            </w:r>
            <w:r w:rsidR="004C6469">
              <w:t xml:space="preserve">избраното от вас </w:t>
            </w:r>
            <w:r>
              <w:t>поздравително съобщение</w:t>
            </w:r>
            <w:r w:rsidR="004C6469">
              <w:rPr>
                <w:lang w:val="en-US"/>
              </w:rP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Анализ на задачата</w:t>
            </w:r>
          </w:p>
          <w:p w:rsidR="004969B5" w:rsidRDefault="002137B6" w:rsidP="002137B6">
            <w:pPr>
              <w:pStyle w:val="ListParagraph"/>
              <w:numPr>
                <w:ilvl w:val="0"/>
                <w:numId w:val="39"/>
              </w:numPr>
              <w:spacing w:after="120"/>
            </w:pPr>
            <w:r>
              <w:t xml:space="preserve">Стартирайте във </w:t>
            </w:r>
            <w:r w:rsidRPr="002137B6">
              <w:rPr>
                <w:lang w:val="en-US"/>
              </w:rPr>
              <w:t xml:space="preserve">Visual Studio </w:t>
            </w:r>
            <w:r>
              <w:t>създаденият от предходната задача проект или изпълнете наново стъпките описани в нея;</w:t>
            </w:r>
          </w:p>
          <w:p w:rsidR="002137B6" w:rsidRDefault="002137B6" w:rsidP="002137B6">
            <w:pPr>
              <w:pStyle w:val="ListParagraph"/>
              <w:numPr>
                <w:ilvl w:val="0"/>
                <w:numId w:val="39"/>
              </w:numPr>
              <w:spacing w:after="120"/>
            </w:pPr>
            <w:r>
              <w:t xml:space="preserve">Отворете за редакция файла </w:t>
            </w:r>
            <w:r>
              <w:rPr>
                <w:lang w:val="en-US"/>
              </w:rPr>
              <w:t>HelloCSharp.cs</w:t>
            </w:r>
            <w:r>
              <w:t>;</w:t>
            </w:r>
          </w:p>
          <w:p w:rsidR="002137B6" w:rsidRPr="002137B6" w:rsidRDefault="002137B6" w:rsidP="002137B6">
            <w:pPr>
              <w:pStyle w:val="ListParagraph"/>
              <w:numPr>
                <w:ilvl w:val="0"/>
                <w:numId w:val="39"/>
              </w:numPr>
              <w:spacing w:after="120"/>
            </w:pPr>
            <w:r>
              <w:t>В него намерете реда, който съдържа „</w:t>
            </w:r>
            <w:r>
              <w:rPr>
                <w:lang w:val="en-US"/>
              </w:rPr>
              <w:t>Hello C#!”</w:t>
            </w:r>
            <w:r>
              <w:rPr>
                <w:rFonts w:ascii="Consolas" w:hAnsi="Consolas" w:cs="Consolas"/>
                <w:sz w:val="19"/>
                <w:szCs w:val="19"/>
                <w:lang w:val="en-US" w:eastAsia="en-US"/>
              </w:rPr>
              <w:t>;</w:t>
            </w:r>
          </w:p>
          <w:p w:rsidR="002137B6" w:rsidRDefault="002137B6" w:rsidP="002137B6">
            <w:pPr>
              <w:pStyle w:val="ListParagraph"/>
              <w:numPr>
                <w:ilvl w:val="0"/>
                <w:numId w:val="39"/>
              </w:numPr>
              <w:spacing w:after="120"/>
            </w:pPr>
            <w:r>
              <w:t>Променете текста в кавичките на избрания от вас поздрав;</w:t>
            </w:r>
          </w:p>
          <w:p w:rsidR="002137B6" w:rsidRPr="002137B6" w:rsidRDefault="004C6469" w:rsidP="002137B6">
            <w:pPr>
              <w:pStyle w:val="ListParagraph"/>
              <w:numPr>
                <w:ilvl w:val="0"/>
                <w:numId w:val="39"/>
              </w:numPr>
              <w:spacing w:after="120"/>
            </w:pPr>
            <w:r>
              <w:t>Ако проектът се компилира успешно го стартирайте;</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4C6469" w:rsidRDefault="004C6469" w:rsidP="004C6469">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HelloCSharp</w:t>
            </w:r>
          </w:p>
          <w:p w:rsidR="004C6469" w:rsidRDefault="004C6469" w:rsidP="004C6469">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4C6469" w:rsidRDefault="004C6469" w:rsidP="004C6469">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sz w:val="19"/>
                <w:szCs w:val="19"/>
                <w:lang w:val="en-US" w:eastAsia="en-US"/>
              </w:rPr>
              <w:t>[] args)</w:t>
            </w:r>
          </w:p>
          <w:p w:rsidR="004C6469" w:rsidRDefault="004C6469" w:rsidP="004C6469">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4C6469" w:rsidRDefault="004C6469" w:rsidP="004C6469">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System.</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"Good morning, sunshine!"</w:t>
            </w:r>
            <w:r>
              <w:rPr>
                <w:rFonts w:ascii="Consolas" w:hAnsi="Consolas" w:cs="Consolas"/>
                <w:sz w:val="19"/>
                <w:szCs w:val="19"/>
                <w:lang w:val="en-US" w:eastAsia="en-US"/>
              </w:rPr>
              <w:t>);</w:t>
            </w:r>
          </w:p>
          <w:p w:rsidR="004C6469" w:rsidRDefault="004C6469" w:rsidP="004C6469">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4969B5" w:rsidRPr="0064353B" w:rsidRDefault="004C6469" w:rsidP="004C6469">
            <w:pPr>
              <w:autoSpaceDE w:val="0"/>
              <w:autoSpaceDN w:val="0"/>
              <w:adjustRightInd w:val="0"/>
              <w:spacing w:before="0"/>
              <w:jc w:val="left"/>
              <w:rPr>
                <w:rFonts w:ascii="Consolas" w:hAnsi="Consolas" w:cs="Consolas"/>
                <w:noProof/>
                <w:szCs w:val="20"/>
              </w:rPr>
            </w:pPr>
            <w:r>
              <w:rPr>
                <w:rFonts w:ascii="Consolas" w:hAnsi="Consolas" w:cs="Consolas"/>
                <w:sz w:val="19"/>
                <w:szCs w:val="19"/>
                <w:lang w:val="en-US" w:eastAsia="en-US"/>
              </w:rP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Тестове</w:t>
            </w:r>
          </w:p>
          <w:p w:rsidR="004969B5" w:rsidRPr="0064353B" w:rsidRDefault="004969B5" w:rsidP="004969B5">
            <w:pPr>
              <w:spacing w:after="120"/>
              <w:jc w:val="left"/>
              <w:rPr>
                <w:b/>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Default="004969B5" w:rsidP="004969B5">
            <w:pPr>
              <w:spacing w:after="120"/>
              <w:jc w:val="left"/>
              <w:rPr>
                <w:rFonts w:ascii="Consolas" w:hAnsi="Consolas" w:cs="Consolas"/>
                <w:noProof/>
              </w:rPr>
            </w:pPr>
          </w:p>
          <w:p w:rsidR="00E0497D" w:rsidRPr="0064353B" w:rsidRDefault="00E0497D"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Default="004969B5" w:rsidP="004969B5">
            <w:pPr>
              <w:spacing w:after="120"/>
              <w:jc w:val="left"/>
              <w:rPr>
                <w:rFonts w:ascii="Consolas" w:hAnsi="Consolas" w:cs="Consolas"/>
                <w:noProof/>
              </w:rPr>
            </w:pPr>
          </w:p>
          <w:p w:rsidR="00E0497D" w:rsidRPr="00F73CEF" w:rsidRDefault="00E0497D" w:rsidP="004969B5">
            <w:pPr>
              <w:spacing w:after="120"/>
              <w:jc w:val="left"/>
              <w:rPr>
                <w:rFonts w:ascii="Consolas" w:hAnsi="Consolas" w:cs="Consolas"/>
                <w:noProof/>
              </w:rPr>
            </w:pPr>
          </w:p>
        </w:tc>
      </w:tr>
    </w:tbl>
    <w:p w:rsidR="004969B5" w:rsidRDefault="004969B5" w:rsidP="00E12E8E">
      <w:pPr>
        <w:pStyle w:val="Heading1"/>
        <w:rPr>
          <w:noProof/>
          <w:lang w:val="en-US"/>
        </w:rPr>
      </w:pPr>
    </w:p>
    <w:p w:rsidR="004969B5" w:rsidRDefault="004969B5" w:rsidP="004969B5">
      <w:pPr>
        <w:rPr>
          <w:rFonts w:cs="Arial"/>
          <w:noProof/>
          <w:kern w:val="32"/>
          <w:sz w:val="32"/>
          <w:szCs w:val="48"/>
          <w:lang w:val="en-US"/>
        </w:rPr>
      </w:pPr>
      <w:r>
        <w:rPr>
          <w:noProof/>
          <w:lang w:val="en-US"/>
        </w:rP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4C6469" w:rsidRDefault="004969B5" w:rsidP="004C6469">
            <w:pPr>
              <w:pStyle w:val="ProblemTitle"/>
              <w:rPr>
                <w:lang w:val="en-US"/>
              </w:rPr>
            </w:pPr>
            <w:r w:rsidRPr="0064353B">
              <w:lastRenderedPageBreak/>
              <w:t xml:space="preserve">Задача </w:t>
            </w:r>
            <w:r>
              <w:t>6</w:t>
            </w:r>
            <w:r w:rsidRPr="0064353B">
              <w:t>.</w:t>
            </w:r>
            <w:r w:rsidRPr="0064353B">
              <w:rPr>
                <w:lang w:val="en-US"/>
              </w:rPr>
              <w:t xml:space="preserve"> </w:t>
            </w:r>
            <w:r w:rsidR="004C6469">
              <w:t xml:space="preserve">Приятно ми е да се запознаем </w:t>
            </w:r>
            <w:r w:rsidR="004C6469">
              <w:rPr>
                <w:lang w:val="en-US"/>
              </w:rPr>
              <w:t>(My name is…)</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4969B5" w:rsidRPr="0064353B" w:rsidRDefault="004C6469" w:rsidP="004969B5">
            <w:pPr>
              <w:spacing w:after="120"/>
            </w:pPr>
            <w:r>
              <w:t>Напишете програма, която изписва вашето име и фамилия на конзолата.</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входа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изхода</w:t>
            </w:r>
          </w:p>
          <w:p w:rsidR="004C6469" w:rsidRDefault="004C6469" w:rsidP="004969B5">
            <w:pPr>
              <w:spacing w:after="120"/>
            </w:pPr>
            <w:r>
              <w:t>Изходните данни трябва да се отпечатат на конзолата.</w:t>
            </w:r>
          </w:p>
          <w:p w:rsidR="004969B5" w:rsidRPr="0064353B" w:rsidRDefault="004C6469" w:rsidP="004119FA">
            <w:pPr>
              <w:spacing w:after="120"/>
            </w:pPr>
            <w:r>
              <w:t xml:space="preserve">Единственият изходен ред трябва да се състои от </w:t>
            </w:r>
            <w:r w:rsidR="003D2B0D">
              <w:t xml:space="preserve">двете ви имена разделени с един </w:t>
            </w:r>
            <w:r w:rsidR="004119FA">
              <w:t>интервал</w:t>
            </w:r>
            <w:r>
              <w:rPr>
                <w:lang w:val="en-US"/>
              </w:rP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Анализ на задачата</w:t>
            </w:r>
          </w:p>
          <w:p w:rsidR="004C6469" w:rsidRPr="004C6469" w:rsidRDefault="004C6469" w:rsidP="004C6469">
            <w:pPr>
              <w:pStyle w:val="ListParagraph"/>
              <w:numPr>
                <w:ilvl w:val="0"/>
                <w:numId w:val="39"/>
              </w:numPr>
              <w:spacing w:after="120"/>
              <w:rPr>
                <w:lang w:val="en-US"/>
              </w:rPr>
            </w:pPr>
            <w:r>
              <w:t xml:space="preserve">Във </w:t>
            </w:r>
            <w:r>
              <w:rPr>
                <w:lang w:val="en-US"/>
              </w:rPr>
              <w:t xml:space="preserve">Visual Studio </w:t>
            </w:r>
            <w:r>
              <w:t>създайте нов проект (не забравяйте да му зададете подходящо име);</w:t>
            </w:r>
          </w:p>
          <w:p w:rsidR="00AF4C1A" w:rsidRPr="00AF4C1A" w:rsidRDefault="004C6469" w:rsidP="004C6469">
            <w:pPr>
              <w:pStyle w:val="ListParagraph"/>
              <w:numPr>
                <w:ilvl w:val="0"/>
                <w:numId w:val="39"/>
              </w:numPr>
              <w:spacing w:after="120"/>
              <w:rPr>
                <w:lang w:val="en-US"/>
              </w:rPr>
            </w:pPr>
            <w:r>
              <w:t xml:space="preserve">Сменете името на </w:t>
            </w:r>
            <w:r>
              <w:rPr>
                <w:lang w:val="en-US"/>
              </w:rPr>
              <w:t>Program.cs</w:t>
            </w:r>
            <w:r w:rsidR="00BD489F">
              <w:rPr>
                <w:lang w:val="en-US"/>
              </w:rPr>
              <w:t xml:space="preserve"> </w:t>
            </w:r>
            <w:r w:rsidR="00BD489F">
              <w:t>с под</w:t>
            </w:r>
            <w:r w:rsidR="00AF4C1A">
              <w:t>ходящо за проекта;</w:t>
            </w:r>
          </w:p>
          <w:p w:rsidR="00AF4C1A" w:rsidRPr="00AF4C1A" w:rsidRDefault="00AF4C1A" w:rsidP="004C6469">
            <w:pPr>
              <w:pStyle w:val="ListParagraph"/>
              <w:numPr>
                <w:ilvl w:val="0"/>
                <w:numId w:val="39"/>
              </w:numPr>
              <w:spacing w:after="120"/>
              <w:rPr>
                <w:lang w:val="en-US"/>
              </w:rPr>
            </w:pPr>
            <w:r>
              <w:t xml:space="preserve">Намерете </w:t>
            </w:r>
            <w:r>
              <w:rPr>
                <w:lang w:val="en-US"/>
              </w:rPr>
              <w:t xml:space="preserve">Main </w:t>
            </w:r>
            <w:r>
              <w:t>метода;</w:t>
            </w:r>
          </w:p>
          <w:p w:rsidR="00AF4C1A" w:rsidRDefault="00AF4C1A" w:rsidP="004C6469">
            <w:pPr>
              <w:pStyle w:val="ListParagraph"/>
              <w:numPr>
                <w:ilvl w:val="0"/>
                <w:numId w:val="39"/>
              </w:numPr>
              <w:spacing w:after="120"/>
              <w:rPr>
                <w:lang w:val="en-US"/>
              </w:rPr>
            </w:pPr>
            <w:r>
              <w:t xml:space="preserve">В тялото му използвайте метода </w:t>
            </w:r>
            <w:r>
              <w:rPr>
                <w:lang w:val="en-US"/>
              </w:rPr>
              <w:t>System.Console.WriteLine();</w:t>
            </w:r>
          </w:p>
          <w:p w:rsidR="00AF4C1A" w:rsidRPr="00AF4C1A" w:rsidRDefault="00AF4C1A" w:rsidP="00AF4C1A">
            <w:pPr>
              <w:pStyle w:val="ListParagraph"/>
              <w:numPr>
                <w:ilvl w:val="0"/>
                <w:numId w:val="39"/>
              </w:numPr>
              <w:spacing w:after="120"/>
              <w:rPr>
                <w:lang w:val="en-US"/>
              </w:rPr>
            </w:pPr>
            <w:r>
              <w:t>Като негов параметър в двойни кавички подайте името и фамилията си;</w:t>
            </w:r>
            <w:r w:rsidR="004C6469">
              <w:t xml:space="preserve"> </w:t>
            </w:r>
          </w:p>
          <w:p w:rsidR="00AF4C1A" w:rsidRPr="00AF4C1A" w:rsidRDefault="00AF4C1A" w:rsidP="00AF4C1A">
            <w:pPr>
              <w:pStyle w:val="ListParagraph"/>
              <w:numPr>
                <w:ilvl w:val="0"/>
                <w:numId w:val="39"/>
              </w:numPr>
              <w:spacing w:after="120"/>
              <w:rPr>
                <w:lang w:val="en-US"/>
              </w:rPr>
            </w:pPr>
            <w:r>
              <w:t>Опитайте на компилирате така написания код;</w:t>
            </w:r>
          </w:p>
          <w:p w:rsidR="00AF4C1A" w:rsidRPr="00AF4C1A" w:rsidRDefault="00AF4C1A" w:rsidP="00AF4C1A">
            <w:pPr>
              <w:pStyle w:val="ListParagraph"/>
              <w:numPr>
                <w:ilvl w:val="0"/>
                <w:numId w:val="39"/>
              </w:numPr>
              <w:spacing w:after="120"/>
              <w:rPr>
                <w:lang w:val="en-US"/>
              </w:rPr>
            </w:pPr>
            <w:r>
              <w:t>Ако има грешки отстранете ги изпълнете предходната стъпка отново;</w:t>
            </w:r>
          </w:p>
          <w:p w:rsidR="00AF4C1A" w:rsidRPr="00AF4C1A" w:rsidRDefault="00AF4C1A" w:rsidP="00AF4C1A">
            <w:pPr>
              <w:pStyle w:val="ListParagraph"/>
              <w:numPr>
                <w:ilvl w:val="0"/>
                <w:numId w:val="39"/>
              </w:numPr>
              <w:spacing w:after="120"/>
              <w:rPr>
                <w:lang w:val="en-US"/>
              </w:rPr>
            </w:pPr>
            <w:r>
              <w:t xml:space="preserve">Стартирайте програмата с </w:t>
            </w:r>
            <w:r>
              <w:rPr>
                <w:lang w:val="en-US"/>
              </w:rPr>
              <w:t>Ctrl + F5</w:t>
            </w:r>
            <w: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w:t>
            </w: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System.Collections.Generic;</w:t>
            </w: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System.Linq;</w:t>
            </w: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System.Text;</w:t>
            </w:r>
          </w:p>
          <w:p w:rsidR="00AF4C1A" w:rsidRDefault="00AF4C1A" w:rsidP="00AF4C1A">
            <w:pPr>
              <w:autoSpaceDE w:val="0"/>
              <w:autoSpaceDN w:val="0"/>
              <w:adjustRightInd w:val="0"/>
              <w:spacing w:before="0"/>
              <w:jc w:val="left"/>
              <w:rPr>
                <w:rFonts w:ascii="Consolas" w:hAnsi="Consolas" w:cs="Consolas"/>
                <w:sz w:val="19"/>
                <w:szCs w:val="19"/>
                <w:lang w:val="en-US" w:eastAsia="en-US"/>
              </w:rPr>
            </w:pP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namespace</w:t>
            </w:r>
            <w:r>
              <w:rPr>
                <w:rFonts w:ascii="Consolas" w:hAnsi="Consolas" w:cs="Consolas"/>
                <w:sz w:val="19"/>
                <w:szCs w:val="19"/>
                <w:lang w:val="en-US" w:eastAsia="en-US"/>
              </w:rPr>
              <w:t xml:space="preserve"> MyNameIs</w:t>
            </w: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FirstLastName</w:t>
            </w: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sz w:val="19"/>
                <w:szCs w:val="19"/>
                <w:lang w:val="en-US" w:eastAsia="en-US"/>
              </w:rPr>
              <w:t>[] args)</w:t>
            </w: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"Peter Petrov"</w:t>
            </w:r>
            <w:r>
              <w:rPr>
                <w:rFonts w:ascii="Consolas" w:hAnsi="Consolas" w:cs="Consolas"/>
                <w:sz w:val="19"/>
                <w:szCs w:val="19"/>
                <w:lang w:val="en-US" w:eastAsia="en-US"/>
              </w:rPr>
              <w:t>);</w:t>
            </w: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AF4C1A" w:rsidRDefault="00AF4C1A" w:rsidP="00AF4C1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4969B5" w:rsidRPr="00AF4C1A" w:rsidRDefault="00AF4C1A" w:rsidP="004969B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val="en-US" w:eastAsia="en-US"/>
              </w:rP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Тестове</w:t>
            </w:r>
          </w:p>
          <w:p w:rsidR="004969B5" w:rsidRPr="0064353B" w:rsidRDefault="004969B5" w:rsidP="004969B5">
            <w:pPr>
              <w:spacing w:after="120"/>
              <w:jc w:val="left"/>
              <w:rPr>
                <w:b/>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64353B" w:rsidRDefault="004969B5"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F73CEF" w:rsidRDefault="004969B5" w:rsidP="004969B5">
            <w:pPr>
              <w:spacing w:after="120"/>
              <w:jc w:val="left"/>
              <w:rPr>
                <w:rFonts w:ascii="Consolas" w:hAnsi="Consolas" w:cs="Consolas"/>
                <w:noProof/>
              </w:rPr>
            </w:pPr>
          </w:p>
        </w:tc>
      </w:tr>
    </w:tbl>
    <w:p w:rsidR="004969B5" w:rsidRDefault="004969B5" w:rsidP="00E12E8E">
      <w:pPr>
        <w:pStyle w:val="Heading1"/>
        <w:rPr>
          <w:noProof/>
        </w:rPr>
      </w:pPr>
    </w:p>
    <w:p w:rsidR="004969B5" w:rsidRDefault="004969B5" w:rsidP="004969B5">
      <w:pPr>
        <w:rPr>
          <w:rFonts w:cs="Arial"/>
          <w:noProof/>
          <w:kern w:val="32"/>
          <w:sz w:val="32"/>
          <w:szCs w:val="48"/>
        </w:rPr>
      </w:pPr>
      <w:r>
        <w:rPr>
          <w:noProof/>
        </w:rP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AF4C1A" w:rsidRDefault="004969B5" w:rsidP="00AF4C1A">
            <w:pPr>
              <w:pStyle w:val="ProblemTitle"/>
            </w:pPr>
            <w:r w:rsidRPr="0064353B">
              <w:lastRenderedPageBreak/>
              <w:t xml:space="preserve">Задача </w:t>
            </w:r>
            <w:r>
              <w:t>7</w:t>
            </w:r>
            <w:r w:rsidRPr="0064353B">
              <w:t>.</w:t>
            </w:r>
            <w:r w:rsidRPr="0064353B">
              <w:rPr>
                <w:lang w:val="en-US"/>
              </w:rPr>
              <w:t xml:space="preserve"> </w:t>
            </w:r>
            <w:r w:rsidR="00AF4C1A">
              <w:t>Двоичен поздрав</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4969B5" w:rsidRPr="0064353B" w:rsidRDefault="00AF4C1A" w:rsidP="004969B5">
            <w:pPr>
              <w:spacing w:after="120"/>
            </w:pPr>
            <w:r>
              <w:t>Напишете програма, която извежда на конзолата числата 1, 101, 1001 на нов ред.</w:t>
            </w:r>
          </w:p>
        </w:tc>
      </w:tr>
      <w:tr w:rsidR="004969B5" w:rsidRPr="0064353B" w:rsidTr="004969B5">
        <w:tc>
          <w:tcPr>
            <w:tcW w:w="10773" w:type="dxa"/>
            <w:gridSpan w:val="2"/>
            <w:vAlign w:val="center"/>
          </w:tcPr>
          <w:p w:rsidR="004969B5" w:rsidRDefault="004969B5" w:rsidP="00AF4C1A">
            <w:pPr>
              <w:spacing w:after="120"/>
              <w:jc w:val="left"/>
              <w:rPr>
                <w:b/>
              </w:rPr>
            </w:pPr>
            <w:r w:rsidRPr="0064353B">
              <w:rPr>
                <w:b/>
              </w:rPr>
              <w:t>Описание на входа</w:t>
            </w:r>
          </w:p>
          <w:p w:rsidR="00AF4C1A" w:rsidRPr="00AF4C1A" w:rsidRDefault="00AF4C1A" w:rsidP="00AF4C1A">
            <w:pPr>
              <w:spacing w:after="120"/>
              <w:jc w:val="left"/>
              <w:rPr>
                <w:b/>
              </w:rPr>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изхода</w:t>
            </w:r>
          </w:p>
          <w:p w:rsidR="00AF4C1A" w:rsidRDefault="00AF4C1A" w:rsidP="00AF4C1A">
            <w:pPr>
              <w:spacing w:after="120"/>
            </w:pPr>
            <w:r>
              <w:t>Изходните данни трябва да се отпечатат на конзолата.</w:t>
            </w:r>
          </w:p>
          <w:p w:rsidR="004969B5" w:rsidRPr="0064353B" w:rsidRDefault="00AF4C1A" w:rsidP="003D2B0D">
            <w:pPr>
              <w:spacing w:after="120"/>
            </w:pPr>
            <w:r>
              <w:t xml:space="preserve">Единственият изходен ред трябва да се състои от </w:t>
            </w:r>
            <w:r w:rsidR="003D2B0D">
              <w:t xml:space="preserve">дадените по-горе числа във формат </w:t>
            </w:r>
            <w:r w:rsidR="003D2B0D" w:rsidRPr="003D2B0D">
              <w:rPr>
                <w:b/>
              </w:rPr>
              <w:t>число, число, число</w:t>
            </w:r>
            <w:r>
              <w:rPr>
                <w:lang w:val="en-US"/>
              </w:rP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Анализ на задачата</w:t>
            </w:r>
          </w:p>
          <w:p w:rsidR="00BE2593" w:rsidRPr="004C6469" w:rsidRDefault="00BE2593" w:rsidP="00BE2593">
            <w:pPr>
              <w:pStyle w:val="ListParagraph"/>
              <w:numPr>
                <w:ilvl w:val="0"/>
                <w:numId w:val="39"/>
              </w:numPr>
              <w:spacing w:after="120"/>
              <w:rPr>
                <w:lang w:val="en-US"/>
              </w:rPr>
            </w:pPr>
            <w:r>
              <w:t xml:space="preserve">Във </w:t>
            </w:r>
            <w:r>
              <w:rPr>
                <w:lang w:val="en-US"/>
              </w:rPr>
              <w:t xml:space="preserve">Visual Studio </w:t>
            </w:r>
            <w:r>
              <w:t>създайте нов проект (не забравяйте да му зададете подходящо име);</w:t>
            </w:r>
          </w:p>
          <w:p w:rsidR="00BE2593" w:rsidRPr="00AF4C1A" w:rsidRDefault="00BE2593" w:rsidP="00BE2593">
            <w:pPr>
              <w:pStyle w:val="ListParagraph"/>
              <w:numPr>
                <w:ilvl w:val="0"/>
                <w:numId w:val="39"/>
              </w:numPr>
              <w:spacing w:after="120"/>
              <w:rPr>
                <w:lang w:val="en-US"/>
              </w:rPr>
            </w:pPr>
            <w:r>
              <w:t xml:space="preserve">Сменете името на </w:t>
            </w:r>
            <w:r>
              <w:rPr>
                <w:lang w:val="en-US"/>
              </w:rPr>
              <w:t xml:space="preserve">Program.cs </w:t>
            </w:r>
            <w:r>
              <w:t>с подходящо за проекта;</w:t>
            </w:r>
          </w:p>
          <w:p w:rsidR="00BE2593" w:rsidRPr="00AF4C1A" w:rsidRDefault="00BE2593" w:rsidP="00BE2593">
            <w:pPr>
              <w:pStyle w:val="ListParagraph"/>
              <w:numPr>
                <w:ilvl w:val="0"/>
                <w:numId w:val="39"/>
              </w:numPr>
              <w:spacing w:after="120"/>
              <w:rPr>
                <w:lang w:val="en-US"/>
              </w:rPr>
            </w:pPr>
            <w:r>
              <w:t xml:space="preserve">Намерете </w:t>
            </w:r>
            <w:r>
              <w:rPr>
                <w:lang w:val="en-US"/>
              </w:rPr>
              <w:t xml:space="preserve">Main </w:t>
            </w:r>
            <w:r>
              <w:t>метода;</w:t>
            </w:r>
          </w:p>
          <w:p w:rsidR="00BE2593" w:rsidRDefault="00BE2593" w:rsidP="00BE2593">
            <w:pPr>
              <w:pStyle w:val="ListParagraph"/>
              <w:numPr>
                <w:ilvl w:val="0"/>
                <w:numId w:val="39"/>
              </w:numPr>
              <w:spacing w:after="120"/>
              <w:rPr>
                <w:lang w:val="en-US"/>
              </w:rPr>
            </w:pPr>
            <w:r>
              <w:t xml:space="preserve">В тялото му използвайте метода </w:t>
            </w:r>
            <w:r>
              <w:rPr>
                <w:lang w:val="en-US"/>
              </w:rPr>
              <w:t>System.Console.WriteLine();</w:t>
            </w:r>
          </w:p>
          <w:p w:rsidR="00BE2593" w:rsidRPr="00AF4C1A" w:rsidRDefault="00BE2593" w:rsidP="00BE2593">
            <w:pPr>
              <w:pStyle w:val="ListParagraph"/>
              <w:numPr>
                <w:ilvl w:val="0"/>
                <w:numId w:val="39"/>
              </w:numPr>
              <w:spacing w:after="120"/>
              <w:rPr>
                <w:lang w:val="en-US"/>
              </w:rPr>
            </w:pPr>
            <w:r>
              <w:t xml:space="preserve">Като негов параметър в двойни кавички изпишете зададените числа; </w:t>
            </w:r>
          </w:p>
          <w:p w:rsidR="00BE2593" w:rsidRPr="00AF4C1A" w:rsidRDefault="00BE2593" w:rsidP="00BE2593">
            <w:pPr>
              <w:pStyle w:val="ListParagraph"/>
              <w:numPr>
                <w:ilvl w:val="0"/>
                <w:numId w:val="39"/>
              </w:numPr>
              <w:spacing w:after="120"/>
              <w:rPr>
                <w:lang w:val="en-US"/>
              </w:rPr>
            </w:pPr>
            <w:r>
              <w:t>Опитайте на компилирате така написания код;</w:t>
            </w:r>
          </w:p>
          <w:p w:rsidR="00BE2593" w:rsidRPr="00BE2593" w:rsidRDefault="00BE2593" w:rsidP="00BE2593">
            <w:pPr>
              <w:pStyle w:val="ListParagraph"/>
              <w:numPr>
                <w:ilvl w:val="0"/>
                <w:numId w:val="39"/>
              </w:numPr>
              <w:spacing w:after="120"/>
              <w:rPr>
                <w:lang w:val="en-US"/>
              </w:rPr>
            </w:pPr>
            <w:r>
              <w:t>Ако има грешки отстранете ги изпълнете предходната стъпка отново;</w:t>
            </w:r>
          </w:p>
          <w:p w:rsidR="004969B5" w:rsidRPr="0064353B" w:rsidRDefault="00BE2593" w:rsidP="00BE2593">
            <w:pPr>
              <w:pStyle w:val="ListParagraph"/>
              <w:numPr>
                <w:ilvl w:val="0"/>
                <w:numId w:val="39"/>
              </w:numPr>
              <w:spacing w:after="120"/>
              <w:rPr>
                <w:lang w:val="en-US"/>
              </w:rPr>
            </w:pPr>
            <w:r>
              <w:t xml:space="preserve">Стартирайте програмата с </w:t>
            </w:r>
            <w:r w:rsidRPr="00BE2593">
              <w:t>Ctrl + F5</w:t>
            </w:r>
            <w: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w:t>
            </w: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System.Collections.Generic;</w:t>
            </w: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System.Linq;</w:t>
            </w: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System.Text;</w:t>
            </w:r>
          </w:p>
          <w:p w:rsidR="00BE2593" w:rsidRDefault="00BE2593" w:rsidP="00BE2593">
            <w:pPr>
              <w:autoSpaceDE w:val="0"/>
              <w:autoSpaceDN w:val="0"/>
              <w:adjustRightInd w:val="0"/>
              <w:spacing w:before="0"/>
              <w:jc w:val="left"/>
              <w:rPr>
                <w:rFonts w:ascii="Consolas" w:hAnsi="Consolas" w:cs="Consolas"/>
                <w:sz w:val="19"/>
                <w:szCs w:val="19"/>
                <w:lang w:val="en-US" w:eastAsia="en-US"/>
              </w:rPr>
            </w:pP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namespace</w:t>
            </w:r>
            <w:r>
              <w:rPr>
                <w:rFonts w:ascii="Consolas" w:hAnsi="Consolas" w:cs="Consolas"/>
                <w:sz w:val="19"/>
                <w:szCs w:val="19"/>
                <w:lang w:val="en-US" w:eastAsia="en-US"/>
              </w:rPr>
              <w:t xml:space="preserve"> NumberSequence</w:t>
            </w: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NumberSequence</w:t>
            </w: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sz w:val="19"/>
                <w:szCs w:val="19"/>
                <w:lang w:val="en-US" w:eastAsia="en-US"/>
              </w:rPr>
              <w:t>[] args)</w:t>
            </w: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"1, 101, 1001"</w:t>
            </w:r>
            <w:r>
              <w:rPr>
                <w:rFonts w:ascii="Consolas" w:hAnsi="Consolas" w:cs="Consolas"/>
                <w:sz w:val="19"/>
                <w:szCs w:val="19"/>
                <w:lang w:val="en-US" w:eastAsia="en-US"/>
              </w:rPr>
              <w:t>);</w:t>
            </w: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BE2593" w:rsidRDefault="00BE2593" w:rsidP="00BE2593">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4969B5" w:rsidRPr="00BE2593" w:rsidRDefault="00BE2593" w:rsidP="004969B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val="en-US" w:eastAsia="en-US"/>
              </w:rPr>
              <w:t>}</w:t>
            </w:r>
          </w:p>
        </w:tc>
      </w:tr>
      <w:tr w:rsidR="004969B5" w:rsidRPr="0064353B" w:rsidTr="004969B5">
        <w:tc>
          <w:tcPr>
            <w:tcW w:w="10773" w:type="dxa"/>
            <w:gridSpan w:val="2"/>
            <w:vAlign w:val="center"/>
          </w:tcPr>
          <w:p w:rsidR="004969B5" w:rsidRDefault="004969B5" w:rsidP="004969B5">
            <w:pPr>
              <w:spacing w:after="120"/>
              <w:jc w:val="left"/>
              <w:rPr>
                <w:b/>
              </w:rPr>
            </w:pPr>
            <w:r w:rsidRPr="0064353B">
              <w:rPr>
                <w:b/>
              </w:rPr>
              <w:t>Тестове</w:t>
            </w:r>
          </w:p>
          <w:p w:rsidR="00BE2593" w:rsidRPr="0064353B" w:rsidRDefault="00BE2593" w:rsidP="004969B5">
            <w:pPr>
              <w:spacing w:after="120"/>
              <w:jc w:val="left"/>
              <w:rPr>
                <w:b/>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64353B" w:rsidRDefault="004969B5"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F73CEF" w:rsidRDefault="004969B5" w:rsidP="004969B5">
            <w:pPr>
              <w:spacing w:after="120"/>
              <w:jc w:val="left"/>
              <w:rPr>
                <w:rFonts w:ascii="Consolas" w:hAnsi="Consolas" w:cs="Consolas"/>
                <w:noProof/>
              </w:rPr>
            </w:pPr>
          </w:p>
        </w:tc>
      </w:tr>
    </w:tbl>
    <w:p w:rsidR="004969B5" w:rsidRDefault="004969B5" w:rsidP="004969B5"/>
    <w:p w:rsidR="004969B5" w:rsidRDefault="004969B5">
      <w:pPr>
        <w:spacing w:before="0"/>
        <w:jc w:val="left"/>
      </w:pPr>
      <w: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3D2B0D" w:rsidRDefault="004969B5" w:rsidP="003D2B0D">
            <w:pPr>
              <w:pStyle w:val="ProblemTitle"/>
            </w:pPr>
            <w:r w:rsidRPr="0064353B">
              <w:lastRenderedPageBreak/>
              <w:t xml:space="preserve">Задача </w:t>
            </w:r>
            <w:r>
              <w:t>8</w:t>
            </w:r>
            <w:r w:rsidRPr="0064353B">
              <w:t>.</w:t>
            </w:r>
            <w:r w:rsidRPr="0064353B">
              <w:rPr>
                <w:lang w:val="en-US"/>
              </w:rPr>
              <w:t xml:space="preserve"> </w:t>
            </w:r>
            <w:r w:rsidR="003D2B0D">
              <w:t>Часът е точно…</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4969B5" w:rsidRPr="0064353B" w:rsidRDefault="003D2B0D" w:rsidP="004969B5">
            <w:pPr>
              <w:spacing w:after="120"/>
            </w:pPr>
            <w:r>
              <w:t>Напишете програма, която извежда на конзолата текущата дата и час</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входа</w:t>
            </w:r>
          </w:p>
          <w:p w:rsidR="004969B5" w:rsidRPr="0064353B" w:rsidRDefault="004969B5" w:rsidP="004969B5">
            <w:pPr>
              <w:spacing w:after="120"/>
            </w:pPr>
          </w:p>
        </w:tc>
      </w:tr>
      <w:tr w:rsidR="003D2B0D" w:rsidRPr="0064353B" w:rsidTr="004969B5">
        <w:tc>
          <w:tcPr>
            <w:tcW w:w="10773" w:type="dxa"/>
            <w:gridSpan w:val="2"/>
            <w:vAlign w:val="center"/>
          </w:tcPr>
          <w:p w:rsidR="003D2B0D" w:rsidRPr="0064353B" w:rsidRDefault="003D2B0D" w:rsidP="00EB309C">
            <w:pPr>
              <w:spacing w:after="120"/>
              <w:jc w:val="left"/>
              <w:rPr>
                <w:b/>
              </w:rPr>
            </w:pPr>
            <w:r w:rsidRPr="0064353B">
              <w:rPr>
                <w:b/>
              </w:rPr>
              <w:t>Описание на изхода</w:t>
            </w:r>
          </w:p>
          <w:p w:rsidR="003D2B0D" w:rsidRDefault="003D2B0D" w:rsidP="00EB309C">
            <w:pPr>
              <w:spacing w:after="120"/>
            </w:pPr>
            <w:r>
              <w:t>Изходните данни трябва да се отпечатат на конзолата.</w:t>
            </w:r>
          </w:p>
          <w:p w:rsidR="003D2B0D" w:rsidRPr="0064353B" w:rsidRDefault="003D2B0D" w:rsidP="003D2B0D">
            <w:pPr>
              <w:spacing w:after="120"/>
            </w:pPr>
            <w:r>
              <w:t xml:space="preserve">Единственият изходен ред трябва да се състои от </w:t>
            </w:r>
            <w:r>
              <w:t>текущата дата и час</w:t>
            </w:r>
            <w:r>
              <w:rPr>
                <w:lang w:val="en-US"/>
              </w:rPr>
              <w:t>.</w:t>
            </w:r>
          </w:p>
        </w:tc>
      </w:tr>
      <w:tr w:rsidR="003D2B0D" w:rsidRPr="0064353B" w:rsidTr="004969B5">
        <w:tc>
          <w:tcPr>
            <w:tcW w:w="10773" w:type="dxa"/>
            <w:gridSpan w:val="2"/>
            <w:vAlign w:val="center"/>
          </w:tcPr>
          <w:p w:rsidR="003D2B0D" w:rsidRPr="0064353B" w:rsidRDefault="003D2B0D" w:rsidP="00EB309C">
            <w:pPr>
              <w:spacing w:after="120"/>
              <w:jc w:val="left"/>
              <w:rPr>
                <w:b/>
              </w:rPr>
            </w:pPr>
            <w:r w:rsidRPr="0064353B">
              <w:rPr>
                <w:b/>
              </w:rPr>
              <w:t>Анализ на задачата</w:t>
            </w:r>
          </w:p>
          <w:p w:rsidR="003D2B0D" w:rsidRPr="004C6469" w:rsidRDefault="003D2B0D" w:rsidP="00EB309C">
            <w:pPr>
              <w:pStyle w:val="ListParagraph"/>
              <w:numPr>
                <w:ilvl w:val="0"/>
                <w:numId w:val="39"/>
              </w:numPr>
              <w:spacing w:after="120"/>
              <w:rPr>
                <w:lang w:val="en-US"/>
              </w:rPr>
            </w:pPr>
            <w:r>
              <w:t xml:space="preserve">Във </w:t>
            </w:r>
            <w:r>
              <w:rPr>
                <w:lang w:val="en-US"/>
              </w:rPr>
              <w:t xml:space="preserve">Visual Studio </w:t>
            </w:r>
            <w:r>
              <w:t>създайте нов проект (не забравяйте да му зададете подходящо име);</w:t>
            </w:r>
          </w:p>
          <w:p w:rsidR="003D2B0D" w:rsidRPr="00AF4C1A" w:rsidRDefault="003D2B0D" w:rsidP="00EB309C">
            <w:pPr>
              <w:pStyle w:val="ListParagraph"/>
              <w:numPr>
                <w:ilvl w:val="0"/>
                <w:numId w:val="39"/>
              </w:numPr>
              <w:spacing w:after="120"/>
              <w:rPr>
                <w:lang w:val="en-US"/>
              </w:rPr>
            </w:pPr>
            <w:r>
              <w:t xml:space="preserve">Сменете името на </w:t>
            </w:r>
            <w:r>
              <w:rPr>
                <w:lang w:val="en-US"/>
              </w:rPr>
              <w:t xml:space="preserve">Program.cs </w:t>
            </w:r>
            <w:r>
              <w:t>с подходящо за проекта;</w:t>
            </w:r>
          </w:p>
          <w:p w:rsidR="003D2B0D" w:rsidRPr="00AF4C1A" w:rsidRDefault="003D2B0D" w:rsidP="00EB309C">
            <w:pPr>
              <w:pStyle w:val="ListParagraph"/>
              <w:numPr>
                <w:ilvl w:val="0"/>
                <w:numId w:val="39"/>
              </w:numPr>
              <w:spacing w:after="120"/>
              <w:rPr>
                <w:lang w:val="en-US"/>
              </w:rPr>
            </w:pPr>
            <w:r>
              <w:t xml:space="preserve">Намерете </w:t>
            </w:r>
            <w:r>
              <w:rPr>
                <w:lang w:val="en-US"/>
              </w:rPr>
              <w:t xml:space="preserve">Main </w:t>
            </w:r>
            <w:r>
              <w:t>метода;</w:t>
            </w:r>
          </w:p>
          <w:p w:rsidR="003D2B0D" w:rsidRDefault="003D2B0D" w:rsidP="00EB309C">
            <w:pPr>
              <w:pStyle w:val="ListParagraph"/>
              <w:numPr>
                <w:ilvl w:val="0"/>
                <w:numId w:val="39"/>
              </w:numPr>
              <w:spacing w:after="120"/>
              <w:rPr>
                <w:lang w:val="en-US"/>
              </w:rPr>
            </w:pPr>
            <w:r>
              <w:t xml:space="preserve">В тялото му използвайте метода </w:t>
            </w:r>
            <w:r>
              <w:rPr>
                <w:lang w:val="en-US"/>
              </w:rPr>
              <w:t>System.Console.WriteLine();</w:t>
            </w:r>
          </w:p>
          <w:p w:rsidR="003D2B0D" w:rsidRPr="00AF4C1A" w:rsidRDefault="003D2B0D" w:rsidP="00EB309C">
            <w:pPr>
              <w:pStyle w:val="ListParagraph"/>
              <w:numPr>
                <w:ilvl w:val="0"/>
                <w:numId w:val="39"/>
              </w:numPr>
              <w:spacing w:after="120"/>
              <w:rPr>
                <w:lang w:val="en-US"/>
              </w:rPr>
            </w:pPr>
            <w:r>
              <w:t xml:space="preserve">Като негов параметър </w:t>
            </w:r>
            <w:r>
              <w:t xml:space="preserve">подайте свойството </w:t>
            </w:r>
            <w:r>
              <w:rPr>
                <w:lang w:val="en-US"/>
              </w:rPr>
              <w:t xml:space="preserve">Now </w:t>
            </w:r>
            <w:r>
              <w:t xml:space="preserve">на класа </w:t>
            </w:r>
            <w:r>
              <w:rPr>
                <w:lang w:val="en-US"/>
              </w:rPr>
              <w:t>DateTime</w:t>
            </w:r>
            <w:r>
              <w:t xml:space="preserve">; </w:t>
            </w:r>
          </w:p>
          <w:p w:rsidR="003D2B0D" w:rsidRPr="00AF4C1A" w:rsidRDefault="003D2B0D" w:rsidP="00EB309C">
            <w:pPr>
              <w:pStyle w:val="ListParagraph"/>
              <w:numPr>
                <w:ilvl w:val="0"/>
                <w:numId w:val="39"/>
              </w:numPr>
              <w:spacing w:after="120"/>
              <w:rPr>
                <w:lang w:val="en-US"/>
              </w:rPr>
            </w:pPr>
            <w:r>
              <w:t>Опитайте на компилирате така написания код;</w:t>
            </w:r>
          </w:p>
          <w:p w:rsidR="003D2B0D" w:rsidRPr="00BE2593" w:rsidRDefault="003D2B0D" w:rsidP="00EB309C">
            <w:pPr>
              <w:pStyle w:val="ListParagraph"/>
              <w:numPr>
                <w:ilvl w:val="0"/>
                <w:numId w:val="39"/>
              </w:numPr>
              <w:spacing w:after="120"/>
              <w:rPr>
                <w:lang w:val="en-US"/>
              </w:rPr>
            </w:pPr>
            <w:r>
              <w:t>Ако има грешки отстранете ги изпълнете предходната стъпка отново;</w:t>
            </w:r>
          </w:p>
          <w:p w:rsidR="003D2B0D" w:rsidRPr="0064353B" w:rsidRDefault="003D2B0D" w:rsidP="00EB309C">
            <w:pPr>
              <w:pStyle w:val="ListParagraph"/>
              <w:numPr>
                <w:ilvl w:val="0"/>
                <w:numId w:val="39"/>
              </w:numPr>
              <w:spacing w:after="120"/>
              <w:rPr>
                <w:lang w:val="en-US"/>
              </w:rPr>
            </w:pPr>
            <w:r>
              <w:t xml:space="preserve">Стартирайте програмата с </w:t>
            </w:r>
            <w:r w:rsidRPr="00BE2593">
              <w:t>Ctrl + F5</w:t>
            </w:r>
            <w: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w:t>
            </w: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System.Collections.Generic;</w:t>
            </w: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System.Linq;</w:t>
            </w: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System.Text;</w:t>
            </w:r>
          </w:p>
          <w:p w:rsidR="0034194A" w:rsidRDefault="0034194A" w:rsidP="0034194A">
            <w:pPr>
              <w:autoSpaceDE w:val="0"/>
              <w:autoSpaceDN w:val="0"/>
              <w:adjustRightInd w:val="0"/>
              <w:spacing w:before="0"/>
              <w:jc w:val="left"/>
              <w:rPr>
                <w:rFonts w:ascii="Consolas" w:hAnsi="Consolas" w:cs="Consolas"/>
                <w:sz w:val="19"/>
                <w:szCs w:val="19"/>
                <w:lang w:val="en-US" w:eastAsia="en-US"/>
              </w:rPr>
            </w:pP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namespace</w:t>
            </w:r>
            <w:r>
              <w:rPr>
                <w:rFonts w:ascii="Consolas" w:hAnsi="Consolas" w:cs="Consolas"/>
                <w:sz w:val="19"/>
                <w:szCs w:val="19"/>
                <w:lang w:val="en-US" w:eastAsia="en-US"/>
              </w:rPr>
              <w:t xml:space="preserve"> CurrentDateTime</w:t>
            </w: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CurrentDateTime</w:t>
            </w: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sz w:val="19"/>
                <w:szCs w:val="19"/>
                <w:lang w:val="en-US" w:eastAsia="en-US"/>
              </w:rPr>
              <w:t>[] args)</w:t>
            </w: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2B91AF"/>
                <w:sz w:val="19"/>
                <w:szCs w:val="19"/>
                <w:lang w:val="en-US" w:eastAsia="en-US"/>
              </w:rPr>
              <w:t>DateTime</w:t>
            </w:r>
            <w:r>
              <w:rPr>
                <w:rFonts w:ascii="Consolas" w:hAnsi="Consolas" w:cs="Consolas"/>
                <w:sz w:val="19"/>
                <w:szCs w:val="19"/>
                <w:lang w:val="en-US" w:eastAsia="en-US"/>
              </w:rPr>
              <w:t>.Now);</w:t>
            </w: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34194A" w:rsidRDefault="0034194A" w:rsidP="0034194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4969B5" w:rsidRPr="0034194A" w:rsidRDefault="0034194A" w:rsidP="004969B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tc>
      </w:tr>
      <w:tr w:rsidR="004969B5" w:rsidRPr="0064353B" w:rsidTr="004969B5">
        <w:tc>
          <w:tcPr>
            <w:tcW w:w="10773" w:type="dxa"/>
            <w:gridSpan w:val="2"/>
            <w:vAlign w:val="center"/>
          </w:tcPr>
          <w:p w:rsidR="0034194A" w:rsidRDefault="004969B5" w:rsidP="004969B5">
            <w:pPr>
              <w:spacing w:after="120"/>
              <w:jc w:val="left"/>
              <w:rPr>
                <w:b/>
                <w:lang w:val="en-US"/>
              </w:rPr>
            </w:pPr>
            <w:r w:rsidRPr="0064353B">
              <w:rPr>
                <w:b/>
              </w:rPr>
              <w:t>Тестове</w:t>
            </w:r>
          </w:p>
          <w:p w:rsidR="0034194A" w:rsidRPr="0034194A" w:rsidRDefault="0034194A" w:rsidP="004969B5">
            <w:pPr>
              <w:spacing w:after="120"/>
              <w:jc w:val="left"/>
              <w:rPr>
                <w:b/>
                <w:lang w:val="en-US"/>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64353B" w:rsidRDefault="004969B5"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F73CEF" w:rsidRDefault="004969B5" w:rsidP="004969B5">
            <w:pPr>
              <w:spacing w:after="120"/>
              <w:jc w:val="left"/>
              <w:rPr>
                <w:rFonts w:ascii="Consolas" w:hAnsi="Consolas" w:cs="Consolas"/>
                <w:noProof/>
              </w:rPr>
            </w:pPr>
          </w:p>
        </w:tc>
      </w:tr>
    </w:tbl>
    <w:p w:rsidR="004969B5" w:rsidRDefault="004969B5" w:rsidP="004969B5"/>
    <w:p w:rsidR="00CA169B" w:rsidRDefault="004969B5">
      <w:pPr>
        <w:spacing w:before="0"/>
        <w:jc w:val="left"/>
      </w:pPr>
      <w:r>
        <w:br w:type="page"/>
      </w:r>
    </w:p>
    <w:tbl>
      <w:tblPr>
        <w:tblStyle w:val="TableGrid"/>
        <w:tblW w:w="0" w:type="auto"/>
        <w:tblInd w:w="108" w:type="dxa"/>
        <w:tblLook w:val="04A0"/>
      </w:tblPr>
      <w:tblGrid>
        <w:gridCol w:w="5387"/>
        <w:gridCol w:w="5386"/>
      </w:tblGrid>
      <w:tr w:rsidR="00CA169B" w:rsidRPr="0064353B" w:rsidTr="00EB309C">
        <w:tc>
          <w:tcPr>
            <w:tcW w:w="10773" w:type="dxa"/>
            <w:gridSpan w:val="2"/>
            <w:vAlign w:val="center"/>
          </w:tcPr>
          <w:p w:rsidR="00CA169B" w:rsidRPr="00CA169B" w:rsidRDefault="00CA169B" w:rsidP="00CA169B">
            <w:pPr>
              <w:pStyle w:val="ProblemTitle"/>
            </w:pPr>
            <w:r w:rsidRPr="0064353B">
              <w:lastRenderedPageBreak/>
              <w:t xml:space="preserve">Задача </w:t>
            </w:r>
            <w:r>
              <w:t>9</w:t>
            </w:r>
            <w:r w:rsidRPr="0064353B">
              <w:t>.</w:t>
            </w:r>
            <w:r w:rsidRPr="0064353B">
              <w:rPr>
                <w:lang w:val="en-US"/>
              </w:rPr>
              <w:t xml:space="preserve"> </w:t>
            </w:r>
            <w:r>
              <w:t>Корен квадратен</w:t>
            </w:r>
          </w:p>
        </w:tc>
      </w:tr>
      <w:tr w:rsidR="00CA169B" w:rsidRPr="0064353B" w:rsidTr="00EB309C">
        <w:tc>
          <w:tcPr>
            <w:tcW w:w="10773" w:type="dxa"/>
            <w:gridSpan w:val="2"/>
            <w:vAlign w:val="center"/>
          </w:tcPr>
          <w:p w:rsidR="00CA169B" w:rsidRPr="0064353B" w:rsidRDefault="00CA169B" w:rsidP="00EB309C">
            <w:pPr>
              <w:spacing w:after="120"/>
              <w:jc w:val="left"/>
              <w:rPr>
                <w:b/>
              </w:rPr>
            </w:pPr>
            <w:r w:rsidRPr="0064353B">
              <w:rPr>
                <w:b/>
              </w:rPr>
              <w:t>Условие</w:t>
            </w:r>
          </w:p>
          <w:p w:rsidR="00CA169B" w:rsidRPr="0064353B" w:rsidRDefault="00CA169B" w:rsidP="00EB309C">
            <w:pPr>
              <w:spacing w:after="120"/>
            </w:pPr>
            <w:r>
              <w:t>Напишете програма, която извежда корен квадратен от числото 12345.</w:t>
            </w:r>
          </w:p>
        </w:tc>
      </w:tr>
      <w:tr w:rsidR="00CA169B" w:rsidRPr="0064353B" w:rsidTr="00EB309C">
        <w:tc>
          <w:tcPr>
            <w:tcW w:w="10773" w:type="dxa"/>
            <w:gridSpan w:val="2"/>
            <w:vAlign w:val="center"/>
          </w:tcPr>
          <w:p w:rsidR="00CA169B" w:rsidRPr="0064353B" w:rsidRDefault="00CA169B" w:rsidP="00EB309C">
            <w:pPr>
              <w:spacing w:after="120"/>
              <w:jc w:val="left"/>
              <w:rPr>
                <w:b/>
              </w:rPr>
            </w:pPr>
            <w:r w:rsidRPr="0064353B">
              <w:rPr>
                <w:b/>
              </w:rPr>
              <w:t>Описание на входа</w:t>
            </w:r>
          </w:p>
          <w:p w:rsidR="00CA169B" w:rsidRPr="0064353B" w:rsidRDefault="00CA169B" w:rsidP="00EB309C">
            <w:pPr>
              <w:spacing w:after="120"/>
            </w:pPr>
          </w:p>
        </w:tc>
      </w:tr>
      <w:tr w:rsidR="00CA169B" w:rsidRPr="0064353B" w:rsidTr="00EB309C">
        <w:tc>
          <w:tcPr>
            <w:tcW w:w="10773" w:type="dxa"/>
            <w:gridSpan w:val="2"/>
            <w:vAlign w:val="center"/>
          </w:tcPr>
          <w:p w:rsidR="00CA169B" w:rsidRPr="0064353B" w:rsidRDefault="00CA169B" w:rsidP="00EB309C">
            <w:pPr>
              <w:spacing w:after="120"/>
              <w:jc w:val="left"/>
              <w:rPr>
                <w:b/>
              </w:rPr>
            </w:pPr>
            <w:r w:rsidRPr="0064353B">
              <w:rPr>
                <w:b/>
              </w:rPr>
              <w:t>Описание на изхода</w:t>
            </w:r>
          </w:p>
          <w:p w:rsidR="00CA169B" w:rsidRDefault="00CA169B" w:rsidP="00CA169B">
            <w:pPr>
              <w:spacing w:after="120"/>
            </w:pPr>
            <w:r>
              <w:t>Изходните данни трябва да се отпечатат на конзолата.</w:t>
            </w:r>
          </w:p>
          <w:p w:rsidR="00CA169B" w:rsidRPr="0064353B" w:rsidRDefault="00CA169B" w:rsidP="00CA169B">
            <w:pPr>
              <w:spacing w:after="120"/>
            </w:pPr>
            <w:r>
              <w:t xml:space="preserve">Единственият изходен ред трябва да се състои от </w:t>
            </w:r>
            <w:r>
              <w:t>квадратния корен на даденото число</w:t>
            </w:r>
            <w:r>
              <w:rPr>
                <w:lang w:val="en-US"/>
              </w:rPr>
              <w:t>.</w:t>
            </w:r>
          </w:p>
        </w:tc>
      </w:tr>
      <w:tr w:rsidR="00CA169B" w:rsidRPr="0064353B" w:rsidTr="00EB309C">
        <w:tc>
          <w:tcPr>
            <w:tcW w:w="10773" w:type="dxa"/>
            <w:gridSpan w:val="2"/>
            <w:vAlign w:val="center"/>
          </w:tcPr>
          <w:p w:rsidR="00CA169B" w:rsidRPr="0064353B" w:rsidRDefault="00CA169B" w:rsidP="00EB309C">
            <w:pPr>
              <w:spacing w:after="120"/>
              <w:jc w:val="left"/>
              <w:rPr>
                <w:b/>
              </w:rPr>
            </w:pPr>
            <w:r w:rsidRPr="0064353B">
              <w:rPr>
                <w:b/>
              </w:rPr>
              <w:t>Анализ на задачата</w:t>
            </w:r>
          </w:p>
          <w:p w:rsidR="00CA169B" w:rsidRDefault="00CA169B" w:rsidP="00CA169B">
            <w:pPr>
              <w:spacing w:after="120"/>
            </w:pPr>
            <w:r>
              <w:t xml:space="preserve">Преди да започнете да решавате задачата намерете и прочетете информация за статичния клас </w:t>
            </w:r>
            <w:r>
              <w:rPr>
                <w:lang w:val="en-US"/>
              </w:rPr>
              <w:t xml:space="preserve">System.Math </w:t>
            </w:r>
            <w:r>
              <w:t>и неговите свойства (</w:t>
            </w:r>
            <w:hyperlink r:id="rId21" w:history="1">
              <w:r w:rsidRPr="00936290">
                <w:rPr>
                  <w:rStyle w:val="Hyperlink"/>
                </w:rPr>
                <w:t>http://msdn.microsoft.com/en-us/library/system.math.aspx</w:t>
              </w:r>
            </w:hyperlink>
            <w:r>
              <w:t xml:space="preserve">). </w:t>
            </w:r>
          </w:p>
          <w:p w:rsidR="00CA169B" w:rsidRPr="004119FA" w:rsidRDefault="00CA169B" w:rsidP="00CA169B">
            <w:pPr>
              <w:spacing w:after="120"/>
            </w:pPr>
            <w:r>
              <w:t>Решението преминава през следните стъпки:</w:t>
            </w:r>
          </w:p>
          <w:p w:rsidR="00CA169B" w:rsidRPr="004C6469" w:rsidRDefault="00CA169B" w:rsidP="00CA169B">
            <w:pPr>
              <w:pStyle w:val="ListParagraph"/>
              <w:numPr>
                <w:ilvl w:val="0"/>
                <w:numId w:val="39"/>
              </w:numPr>
              <w:spacing w:after="120"/>
              <w:rPr>
                <w:lang w:val="en-US"/>
              </w:rPr>
            </w:pPr>
            <w:r>
              <w:t xml:space="preserve">Във </w:t>
            </w:r>
            <w:r>
              <w:rPr>
                <w:lang w:val="en-US"/>
              </w:rPr>
              <w:t xml:space="preserve">Visual Studio </w:t>
            </w:r>
            <w:r>
              <w:t>създайте нов проект (не забравяйте да му зададете подходящо име);</w:t>
            </w:r>
          </w:p>
          <w:p w:rsidR="00CA169B" w:rsidRPr="00AF4C1A" w:rsidRDefault="00CA169B" w:rsidP="00CA169B">
            <w:pPr>
              <w:pStyle w:val="ListParagraph"/>
              <w:numPr>
                <w:ilvl w:val="0"/>
                <w:numId w:val="39"/>
              </w:numPr>
              <w:spacing w:after="120"/>
              <w:rPr>
                <w:lang w:val="en-US"/>
              </w:rPr>
            </w:pPr>
            <w:r>
              <w:t xml:space="preserve">Сменете името на </w:t>
            </w:r>
            <w:r>
              <w:rPr>
                <w:lang w:val="en-US"/>
              </w:rPr>
              <w:t xml:space="preserve">Program.cs </w:t>
            </w:r>
            <w:r>
              <w:t>с подходящо за проекта;</w:t>
            </w:r>
          </w:p>
          <w:p w:rsidR="00CA169B" w:rsidRPr="00AF4C1A" w:rsidRDefault="00CA169B" w:rsidP="00CA169B">
            <w:pPr>
              <w:pStyle w:val="ListParagraph"/>
              <w:numPr>
                <w:ilvl w:val="0"/>
                <w:numId w:val="39"/>
              </w:numPr>
              <w:spacing w:after="120"/>
              <w:rPr>
                <w:lang w:val="en-US"/>
              </w:rPr>
            </w:pPr>
            <w:r>
              <w:t xml:space="preserve">Намерете </w:t>
            </w:r>
            <w:r>
              <w:rPr>
                <w:lang w:val="en-US"/>
              </w:rPr>
              <w:t xml:space="preserve">Main </w:t>
            </w:r>
            <w:r>
              <w:t>метода;</w:t>
            </w:r>
          </w:p>
          <w:p w:rsidR="00CA169B" w:rsidRDefault="00CA169B" w:rsidP="00CA169B">
            <w:pPr>
              <w:pStyle w:val="ListParagraph"/>
              <w:numPr>
                <w:ilvl w:val="0"/>
                <w:numId w:val="39"/>
              </w:numPr>
              <w:spacing w:after="120"/>
              <w:rPr>
                <w:lang w:val="en-US"/>
              </w:rPr>
            </w:pPr>
            <w:r>
              <w:t xml:space="preserve">В тялото му използвайте метода </w:t>
            </w:r>
            <w:r>
              <w:rPr>
                <w:lang w:val="en-US"/>
              </w:rPr>
              <w:t>System.Console.WriteLine();</w:t>
            </w:r>
          </w:p>
          <w:p w:rsidR="00CA169B" w:rsidRPr="00AF4C1A" w:rsidRDefault="00CA169B" w:rsidP="00CA169B">
            <w:pPr>
              <w:pStyle w:val="ListParagraph"/>
              <w:numPr>
                <w:ilvl w:val="0"/>
                <w:numId w:val="39"/>
              </w:numPr>
              <w:spacing w:after="120"/>
              <w:rPr>
                <w:lang w:val="en-US"/>
              </w:rPr>
            </w:pPr>
            <w:r>
              <w:t xml:space="preserve">Като негов параметър подайте </w:t>
            </w:r>
            <w:r w:rsidR="00B95A70">
              <w:t xml:space="preserve">изчисленият с помощта на класа </w:t>
            </w:r>
            <w:r w:rsidR="00B95A70">
              <w:rPr>
                <w:lang w:val="en-US"/>
              </w:rPr>
              <w:t xml:space="preserve">Math </w:t>
            </w:r>
            <w:r>
              <w:t xml:space="preserve">корен квадратен от числото; </w:t>
            </w:r>
            <w:r>
              <w:t xml:space="preserve"> </w:t>
            </w:r>
          </w:p>
          <w:p w:rsidR="00CA169B" w:rsidRPr="00AF4C1A" w:rsidRDefault="00CA169B" w:rsidP="00CA169B">
            <w:pPr>
              <w:pStyle w:val="ListParagraph"/>
              <w:numPr>
                <w:ilvl w:val="0"/>
                <w:numId w:val="39"/>
              </w:numPr>
              <w:spacing w:after="120"/>
              <w:rPr>
                <w:lang w:val="en-US"/>
              </w:rPr>
            </w:pPr>
            <w:r>
              <w:t>Опитайте на компилирате така написания код;</w:t>
            </w:r>
          </w:p>
          <w:p w:rsidR="00CA169B" w:rsidRPr="00BE2593" w:rsidRDefault="00CA169B" w:rsidP="00CA169B">
            <w:pPr>
              <w:pStyle w:val="ListParagraph"/>
              <w:numPr>
                <w:ilvl w:val="0"/>
                <w:numId w:val="39"/>
              </w:numPr>
              <w:spacing w:after="120"/>
              <w:rPr>
                <w:lang w:val="en-US"/>
              </w:rPr>
            </w:pPr>
            <w:r>
              <w:t>Ако има грешки отстранете ги изпълнете предходната стъпка отново;</w:t>
            </w:r>
          </w:p>
          <w:p w:rsidR="00CA169B" w:rsidRPr="0064353B" w:rsidRDefault="00CA169B" w:rsidP="00CA169B">
            <w:pPr>
              <w:spacing w:after="120"/>
              <w:rPr>
                <w:lang w:val="en-US"/>
              </w:rPr>
            </w:pPr>
            <w:r>
              <w:t xml:space="preserve">Стартирайте програмата с </w:t>
            </w:r>
            <w:r w:rsidRPr="00BE2593">
              <w:t>Ctrl + F5</w:t>
            </w:r>
            <w:r>
              <w:t>;</w:t>
            </w:r>
          </w:p>
        </w:tc>
      </w:tr>
      <w:tr w:rsidR="00CA169B" w:rsidRPr="0064353B" w:rsidTr="00EB309C">
        <w:tc>
          <w:tcPr>
            <w:tcW w:w="10773" w:type="dxa"/>
            <w:gridSpan w:val="2"/>
            <w:vAlign w:val="center"/>
          </w:tcPr>
          <w:p w:rsidR="00CA169B" w:rsidRPr="0064353B" w:rsidRDefault="00CA169B" w:rsidP="00EB309C">
            <w:pPr>
              <w:spacing w:after="120"/>
              <w:jc w:val="left"/>
              <w:rPr>
                <w:b/>
              </w:rPr>
            </w:pPr>
            <w:r w:rsidRPr="0064353B">
              <w:rPr>
                <w:b/>
              </w:rPr>
              <w:t>Решение (сорс код)</w:t>
            </w:r>
          </w:p>
        </w:tc>
      </w:tr>
      <w:tr w:rsidR="00CA169B" w:rsidRPr="0064353B" w:rsidTr="00EB309C">
        <w:tc>
          <w:tcPr>
            <w:tcW w:w="10773" w:type="dxa"/>
            <w:gridSpan w:val="2"/>
            <w:tcMar>
              <w:top w:w="113" w:type="dxa"/>
              <w:bottom w:w="113" w:type="dxa"/>
            </w:tcMar>
            <w:vAlign w:val="center"/>
          </w:tcPr>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w:t>
            </w: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System.Collections.Generic;</w:t>
            </w: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System.Linq;</w:t>
            </w: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System.Text;</w:t>
            </w:r>
          </w:p>
          <w:p w:rsidR="00CA169B" w:rsidRDefault="00CA169B" w:rsidP="00CA169B">
            <w:pPr>
              <w:autoSpaceDE w:val="0"/>
              <w:autoSpaceDN w:val="0"/>
              <w:adjustRightInd w:val="0"/>
              <w:spacing w:before="0"/>
              <w:jc w:val="left"/>
              <w:rPr>
                <w:rFonts w:ascii="Consolas" w:hAnsi="Consolas" w:cs="Consolas"/>
                <w:sz w:val="19"/>
                <w:szCs w:val="19"/>
                <w:lang w:val="en-US" w:eastAsia="en-US"/>
              </w:rPr>
            </w:pP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namespace</w:t>
            </w:r>
            <w:r>
              <w:rPr>
                <w:rFonts w:ascii="Consolas" w:hAnsi="Consolas" w:cs="Consolas"/>
                <w:sz w:val="19"/>
                <w:szCs w:val="19"/>
                <w:lang w:val="en-US" w:eastAsia="en-US"/>
              </w:rPr>
              <w:t xml:space="preserve"> SquareRoot</w:t>
            </w: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SquareRoot</w:t>
            </w: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sz w:val="19"/>
                <w:szCs w:val="19"/>
                <w:lang w:val="en-US" w:eastAsia="en-US"/>
              </w:rPr>
              <w:t>[] args)</w:t>
            </w: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2B91AF"/>
                <w:sz w:val="19"/>
                <w:szCs w:val="19"/>
                <w:lang w:val="en-US" w:eastAsia="en-US"/>
              </w:rPr>
              <w:t>Math</w:t>
            </w:r>
            <w:r>
              <w:rPr>
                <w:rFonts w:ascii="Consolas" w:hAnsi="Consolas" w:cs="Consolas"/>
                <w:sz w:val="19"/>
                <w:szCs w:val="19"/>
                <w:lang w:val="en-US" w:eastAsia="en-US"/>
              </w:rPr>
              <w:t>.Sqrt(12345));</w:t>
            </w: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CA169B" w:rsidRDefault="00CA169B" w:rsidP="00CA169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CA169B" w:rsidRPr="00CA169B" w:rsidRDefault="00CA169B" w:rsidP="00EB309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val="en-US" w:eastAsia="en-US"/>
              </w:rPr>
              <w:t>}</w:t>
            </w:r>
          </w:p>
        </w:tc>
      </w:tr>
      <w:tr w:rsidR="00CA169B" w:rsidRPr="0064353B" w:rsidTr="00EB309C">
        <w:tc>
          <w:tcPr>
            <w:tcW w:w="10773" w:type="dxa"/>
            <w:gridSpan w:val="2"/>
            <w:vAlign w:val="center"/>
          </w:tcPr>
          <w:p w:rsidR="00CA169B" w:rsidRPr="0064353B" w:rsidRDefault="00CA169B" w:rsidP="00EB309C">
            <w:pPr>
              <w:spacing w:after="120"/>
              <w:jc w:val="left"/>
              <w:rPr>
                <w:b/>
              </w:rPr>
            </w:pPr>
            <w:r w:rsidRPr="0064353B">
              <w:rPr>
                <w:b/>
              </w:rPr>
              <w:t>Тестове</w:t>
            </w:r>
          </w:p>
          <w:p w:rsidR="00CA169B" w:rsidRPr="0064353B" w:rsidRDefault="00CA169B" w:rsidP="00EB309C">
            <w:pPr>
              <w:spacing w:after="120"/>
              <w:jc w:val="left"/>
              <w:rPr>
                <w:b/>
              </w:rPr>
            </w:pPr>
          </w:p>
        </w:tc>
      </w:tr>
      <w:tr w:rsidR="00CA169B" w:rsidRPr="0064353B" w:rsidTr="00EB309C">
        <w:tc>
          <w:tcPr>
            <w:tcW w:w="5387" w:type="dxa"/>
            <w:vAlign w:val="center"/>
          </w:tcPr>
          <w:p w:rsidR="00CA169B" w:rsidRPr="0064353B" w:rsidRDefault="00CA169B" w:rsidP="00EB309C">
            <w:pPr>
              <w:spacing w:after="120"/>
              <w:jc w:val="left"/>
              <w:rPr>
                <w:b/>
              </w:rPr>
            </w:pPr>
            <w:r w:rsidRPr="0064353B">
              <w:rPr>
                <w:b/>
              </w:rPr>
              <w:t>Вход</w:t>
            </w:r>
          </w:p>
        </w:tc>
        <w:tc>
          <w:tcPr>
            <w:tcW w:w="5386" w:type="dxa"/>
            <w:vAlign w:val="center"/>
          </w:tcPr>
          <w:p w:rsidR="00CA169B" w:rsidRPr="0064353B" w:rsidRDefault="00CA169B" w:rsidP="00EB309C">
            <w:pPr>
              <w:spacing w:after="120"/>
              <w:jc w:val="left"/>
              <w:rPr>
                <w:b/>
              </w:rPr>
            </w:pPr>
            <w:r w:rsidRPr="0064353B">
              <w:rPr>
                <w:b/>
              </w:rPr>
              <w:t>Изход</w:t>
            </w:r>
          </w:p>
        </w:tc>
      </w:tr>
      <w:tr w:rsidR="00CA169B" w:rsidRPr="0064353B" w:rsidTr="00EB309C">
        <w:tc>
          <w:tcPr>
            <w:tcW w:w="5387" w:type="dxa"/>
          </w:tcPr>
          <w:p w:rsidR="00CA169B" w:rsidRPr="0064353B" w:rsidRDefault="00CA169B" w:rsidP="00EB309C">
            <w:pPr>
              <w:spacing w:after="120"/>
              <w:jc w:val="left"/>
              <w:rPr>
                <w:rFonts w:ascii="Consolas" w:hAnsi="Consolas" w:cs="Consolas"/>
                <w:noProof/>
              </w:rPr>
            </w:pPr>
          </w:p>
        </w:tc>
        <w:tc>
          <w:tcPr>
            <w:tcW w:w="5386" w:type="dxa"/>
          </w:tcPr>
          <w:p w:rsidR="00CA169B" w:rsidRPr="0064353B" w:rsidRDefault="00CA169B" w:rsidP="00EB309C">
            <w:pPr>
              <w:spacing w:after="120"/>
              <w:jc w:val="left"/>
              <w:rPr>
                <w:rFonts w:ascii="Consolas" w:hAnsi="Consolas" w:cs="Consolas"/>
                <w:noProof/>
              </w:rPr>
            </w:pPr>
          </w:p>
        </w:tc>
      </w:tr>
      <w:tr w:rsidR="00CA169B" w:rsidRPr="0064353B" w:rsidTr="00EB309C">
        <w:tc>
          <w:tcPr>
            <w:tcW w:w="5387" w:type="dxa"/>
            <w:vAlign w:val="center"/>
          </w:tcPr>
          <w:p w:rsidR="00CA169B" w:rsidRPr="0064353B" w:rsidRDefault="00CA169B" w:rsidP="00EB309C">
            <w:pPr>
              <w:spacing w:after="120"/>
              <w:jc w:val="left"/>
              <w:rPr>
                <w:b/>
              </w:rPr>
            </w:pPr>
            <w:r w:rsidRPr="0064353B">
              <w:rPr>
                <w:b/>
              </w:rPr>
              <w:t>Вход</w:t>
            </w:r>
          </w:p>
        </w:tc>
        <w:tc>
          <w:tcPr>
            <w:tcW w:w="5386" w:type="dxa"/>
            <w:vAlign w:val="center"/>
          </w:tcPr>
          <w:p w:rsidR="00CA169B" w:rsidRPr="0064353B" w:rsidRDefault="00CA169B" w:rsidP="00EB309C">
            <w:pPr>
              <w:spacing w:after="120"/>
              <w:jc w:val="left"/>
              <w:rPr>
                <w:b/>
              </w:rPr>
            </w:pPr>
            <w:r w:rsidRPr="0064353B">
              <w:rPr>
                <w:b/>
              </w:rPr>
              <w:t>Изход</w:t>
            </w:r>
          </w:p>
        </w:tc>
      </w:tr>
      <w:tr w:rsidR="00CA169B" w:rsidRPr="00F73CEF" w:rsidTr="00EB309C">
        <w:tc>
          <w:tcPr>
            <w:tcW w:w="5387" w:type="dxa"/>
          </w:tcPr>
          <w:p w:rsidR="00CA169B" w:rsidRPr="0064353B" w:rsidRDefault="00CA169B" w:rsidP="00EB309C">
            <w:pPr>
              <w:spacing w:after="120"/>
              <w:jc w:val="left"/>
              <w:rPr>
                <w:rFonts w:ascii="Consolas" w:hAnsi="Consolas" w:cs="Consolas"/>
                <w:noProof/>
              </w:rPr>
            </w:pPr>
          </w:p>
        </w:tc>
        <w:tc>
          <w:tcPr>
            <w:tcW w:w="5386" w:type="dxa"/>
          </w:tcPr>
          <w:p w:rsidR="00CA169B" w:rsidRPr="00F73CEF" w:rsidRDefault="00CA169B" w:rsidP="00EB309C">
            <w:pPr>
              <w:spacing w:after="120"/>
              <w:jc w:val="left"/>
              <w:rPr>
                <w:rFonts w:ascii="Consolas" w:hAnsi="Consolas" w:cs="Consolas"/>
                <w:noProof/>
              </w:rPr>
            </w:pPr>
          </w:p>
        </w:tc>
      </w:tr>
    </w:tbl>
    <w:p w:rsidR="004969B5" w:rsidRDefault="00CA169B">
      <w:pPr>
        <w:spacing w:before="0"/>
        <w:jc w:val="left"/>
      </w:pPr>
      <w: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34194A" w:rsidRDefault="004969B5" w:rsidP="00CA169B">
            <w:pPr>
              <w:pStyle w:val="ProblemTitle"/>
            </w:pPr>
            <w:r w:rsidRPr="0064353B">
              <w:lastRenderedPageBreak/>
              <w:t xml:space="preserve">Задача </w:t>
            </w:r>
            <w:r w:rsidR="00CA169B">
              <w:t>10</w:t>
            </w:r>
            <w:r w:rsidRPr="0064353B">
              <w:t>.</w:t>
            </w:r>
            <w:r w:rsidRPr="0064353B">
              <w:rPr>
                <w:lang w:val="en-US"/>
              </w:rPr>
              <w:t xml:space="preserve"> </w:t>
            </w:r>
            <w:r w:rsidR="0034194A">
              <w:t>Редица първа</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4969B5" w:rsidRPr="0064353B" w:rsidRDefault="0034194A" w:rsidP="0034194A">
            <w:pPr>
              <w:spacing w:after="120"/>
            </w:pPr>
            <w:r>
              <w:t xml:space="preserve">Напишете програма, която извежда първите 100 члена на редицата </w:t>
            </w:r>
            <w:r w:rsidRPr="003C4005">
              <w:t>2,  -3, 4, -5, 6, -7</w:t>
            </w:r>
            <w:r w:rsidRPr="004D2E45">
              <w:t>, 8</w:t>
            </w:r>
            <w:r w:rsidR="004969B5" w:rsidRPr="0064353B">
              <w:t xml:space="preserve"> </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входа</w:t>
            </w:r>
          </w:p>
          <w:p w:rsidR="004969B5" w:rsidRPr="0064353B" w:rsidRDefault="004969B5" w:rsidP="004969B5">
            <w:pPr>
              <w:spacing w:after="120"/>
            </w:pPr>
          </w:p>
        </w:tc>
      </w:tr>
      <w:tr w:rsidR="0034194A" w:rsidRPr="0064353B" w:rsidTr="004969B5">
        <w:tc>
          <w:tcPr>
            <w:tcW w:w="10773" w:type="dxa"/>
            <w:gridSpan w:val="2"/>
            <w:vAlign w:val="center"/>
          </w:tcPr>
          <w:p w:rsidR="0034194A" w:rsidRPr="0064353B" w:rsidRDefault="0034194A" w:rsidP="00EB309C">
            <w:pPr>
              <w:spacing w:after="120"/>
              <w:jc w:val="left"/>
              <w:rPr>
                <w:b/>
              </w:rPr>
            </w:pPr>
            <w:r w:rsidRPr="0064353B">
              <w:rPr>
                <w:b/>
              </w:rPr>
              <w:t>Описание на изхода</w:t>
            </w:r>
          </w:p>
          <w:p w:rsidR="0034194A" w:rsidRDefault="0034194A" w:rsidP="00EB309C">
            <w:pPr>
              <w:spacing w:after="120"/>
            </w:pPr>
            <w:r>
              <w:t>Изходните данни трябва да се отпечатат на конзолата.</w:t>
            </w:r>
          </w:p>
          <w:p w:rsidR="0034194A" w:rsidRPr="0064353B" w:rsidRDefault="0034194A" w:rsidP="00EB309C">
            <w:pPr>
              <w:spacing w:after="120"/>
            </w:pPr>
            <w:r>
              <w:t>На един непрекъснат ред изпишете необходимият брой членове на редицата</w:t>
            </w:r>
            <w:r>
              <w:rPr>
                <w:lang w:val="en-US"/>
              </w:rPr>
              <w:t>.</w:t>
            </w:r>
          </w:p>
        </w:tc>
      </w:tr>
      <w:tr w:rsidR="0034194A" w:rsidRPr="0064353B" w:rsidTr="004969B5">
        <w:tc>
          <w:tcPr>
            <w:tcW w:w="10773" w:type="dxa"/>
            <w:gridSpan w:val="2"/>
            <w:vAlign w:val="center"/>
          </w:tcPr>
          <w:p w:rsidR="0034194A" w:rsidRPr="0064353B" w:rsidRDefault="0034194A" w:rsidP="00EB309C">
            <w:pPr>
              <w:spacing w:after="120"/>
              <w:jc w:val="left"/>
              <w:rPr>
                <w:b/>
              </w:rPr>
            </w:pPr>
            <w:r w:rsidRPr="0064353B">
              <w:rPr>
                <w:b/>
              </w:rPr>
              <w:t>Анализ на задачата</w:t>
            </w:r>
          </w:p>
          <w:p w:rsidR="0034194A" w:rsidRDefault="0034194A" w:rsidP="0034194A">
            <w:pPr>
              <w:spacing w:after="120"/>
            </w:pPr>
            <w:r>
              <w:t>Преди да започнете да решавате задач</w:t>
            </w:r>
            <w:r w:rsidR="004119FA">
              <w:t>ата</w:t>
            </w:r>
            <w:r>
              <w:t xml:space="preserve"> намерете и прочетете информация за метода </w:t>
            </w:r>
            <w:r>
              <w:rPr>
                <w:lang w:val="en-US"/>
              </w:rPr>
              <w:t xml:space="preserve">System.Console.Write(), </w:t>
            </w:r>
            <w:r>
              <w:t>за условните оператори</w:t>
            </w:r>
            <w:r w:rsidR="004119FA">
              <w:t xml:space="preserve"> и циклите в </w:t>
            </w:r>
            <w:r w:rsidR="004119FA">
              <w:rPr>
                <w:lang w:val="en-US"/>
              </w:rPr>
              <w:t xml:space="preserve">C# </w:t>
            </w:r>
            <w:r w:rsidR="004119FA">
              <w:t>или разгледайте следните линкове:</w:t>
            </w:r>
          </w:p>
          <w:p w:rsidR="004119FA" w:rsidRPr="004119FA" w:rsidRDefault="004119FA" w:rsidP="004119FA">
            <w:pPr>
              <w:pStyle w:val="ListParagraph"/>
              <w:numPr>
                <w:ilvl w:val="0"/>
                <w:numId w:val="39"/>
              </w:numPr>
              <w:spacing w:after="120"/>
            </w:pPr>
            <w:r>
              <w:t xml:space="preserve">За </w:t>
            </w:r>
            <w:r>
              <w:rPr>
                <w:lang w:val="en-US"/>
              </w:rPr>
              <w:t xml:space="preserve">System.Console.Write() - </w:t>
            </w:r>
            <w:hyperlink r:id="rId22" w:history="1">
              <w:r w:rsidRPr="00936290">
                <w:rPr>
                  <w:rStyle w:val="Hyperlink"/>
                  <w:lang w:val="en-US"/>
                </w:rPr>
                <w:t>http://msdn.microsoft.com/en-us/library/system.console.write.aspx</w:t>
              </w:r>
            </w:hyperlink>
          </w:p>
          <w:p w:rsidR="004119FA" w:rsidRDefault="004119FA" w:rsidP="004119FA">
            <w:pPr>
              <w:pStyle w:val="ListParagraph"/>
              <w:numPr>
                <w:ilvl w:val="0"/>
                <w:numId w:val="39"/>
              </w:numPr>
              <w:spacing w:after="120"/>
            </w:pPr>
            <w:r>
              <w:t xml:space="preserve">Условни оператори - </w:t>
            </w:r>
            <w:hyperlink r:id="rId23" w:history="1">
              <w:r w:rsidRPr="00936290">
                <w:rPr>
                  <w:rStyle w:val="Hyperlink"/>
                </w:rPr>
                <w:t>http://msdn.microsoft.com/en-us/library/5011f09h(v=VS.71).aspx</w:t>
              </w:r>
            </w:hyperlink>
          </w:p>
          <w:p w:rsidR="004119FA" w:rsidRDefault="004119FA" w:rsidP="004119FA">
            <w:pPr>
              <w:pStyle w:val="ListParagraph"/>
              <w:numPr>
                <w:ilvl w:val="0"/>
                <w:numId w:val="39"/>
              </w:numPr>
              <w:spacing w:after="120"/>
            </w:pPr>
            <w:r>
              <w:t xml:space="preserve">Цикли - </w:t>
            </w:r>
            <w:hyperlink r:id="rId24" w:history="1">
              <w:r w:rsidRPr="00936290">
                <w:rPr>
                  <w:rStyle w:val="Hyperlink"/>
                </w:rPr>
                <w:t>http://msdn.microsoft.com/en-us/library/ch45axte.aspx</w:t>
              </w:r>
            </w:hyperlink>
          </w:p>
          <w:p w:rsidR="004119FA" w:rsidRPr="004119FA" w:rsidRDefault="004119FA" w:rsidP="004119FA">
            <w:pPr>
              <w:spacing w:after="120"/>
            </w:pPr>
            <w:r>
              <w:t>Решението преминава през следните стъпки:</w:t>
            </w:r>
          </w:p>
          <w:p w:rsidR="0034194A" w:rsidRPr="004C6469" w:rsidRDefault="0034194A" w:rsidP="00EB309C">
            <w:pPr>
              <w:pStyle w:val="ListParagraph"/>
              <w:numPr>
                <w:ilvl w:val="0"/>
                <w:numId w:val="39"/>
              </w:numPr>
              <w:spacing w:after="120"/>
              <w:rPr>
                <w:lang w:val="en-US"/>
              </w:rPr>
            </w:pPr>
            <w:r>
              <w:t xml:space="preserve">Във </w:t>
            </w:r>
            <w:r>
              <w:rPr>
                <w:lang w:val="en-US"/>
              </w:rPr>
              <w:t xml:space="preserve">Visual Studio </w:t>
            </w:r>
            <w:r>
              <w:t>създайте нов проект (не забравяйте да му зададете подходящо име);</w:t>
            </w:r>
          </w:p>
          <w:p w:rsidR="0034194A" w:rsidRPr="00AF4C1A" w:rsidRDefault="0034194A" w:rsidP="00EB309C">
            <w:pPr>
              <w:pStyle w:val="ListParagraph"/>
              <w:numPr>
                <w:ilvl w:val="0"/>
                <w:numId w:val="39"/>
              </w:numPr>
              <w:spacing w:after="120"/>
              <w:rPr>
                <w:lang w:val="en-US"/>
              </w:rPr>
            </w:pPr>
            <w:r>
              <w:t xml:space="preserve">Сменете името на </w:t>
            </w:r>
            <w:r>
              <w:rPr>
                <w:lang w:val="en-US"/>
              </w:rPr>
              <w:t xml:space="preserve">Program.cs </w:t>
            </w:r>
            <w:r>
              <w:t>с подходящо за проекта;</w:t>
            </w:r>
          </w:p>
          <w:p w:rsidR="0034194A" w:rsidRPr="00AF4C1A" w:rsidRDefault="0034194A" w:rsidP="00EB309C">
            <w:pPr>
              <w:pStyle w:val="ListParagraph"/>
              <w:numPr>
                <w:ilvl w:val="0"/>
                <w:numId w:val="39"/>
              </w:numPr>
              <w:spacing w:after="120"/>
              <w:rPr>
                <w:lang w:val="en-US"/>
              </w:rPr>
            </w:pPr>
            <w:r>
              <w:t xml:space="preserve">Намерете </w:t>
            </w:r>
            <w:r>
              <w:rPr>
                <w:lang w:val="en-US"/>
              </w:rPr>
              <w:t xml:space="preserve">Main </w:t>
            </w:r>
            <w:r>
              <w:t>метода;</w:t>
            </w:r>
          </w:p>
          <w:p w:rsidR="0034194A" w:rsidRDefault="004119FA" w:rsidP="00EB309C">
            <w:pPr>
              <w:pStyle w:val="ListParagraph"/>
              <w:numPr>
                <w:ilvl w:val="0"/>
                <w:numId w:val="39"/>
              </w:numPr>
              <w:spacing w:after="120"/>
              <w:rPr>
                <w:lang w:val="en-US"/>
              </w:rPr>
            </w:pPr>
            <w:r>
              <w:t xml:space="preserve">В тялото му използвайте един </w:t>
            </w:r>
            <w:r w:rsidRPr="004119FA">
              <w:rPr>
                <w:b/>
                <w:lang w:val="en-US"/>
              </w:rPr>
              <w:t>for</w:t>
            </w:r>
            <w:r>
              <w:rPr>
                <w:lang w:val="en-US"/>
              </w:rPr>
              <w:t xml:space="preserve"> </w:t>
            </w:r>
            <w:r>
              <w:t>цикъл</w:t>
            </w:r>
            <w:r w:rsidR="0034194A">
              <w:rPr>
                <w:lang w:val="en-US"/>
              </w:rPr>
              <w:t>;</w:t>
            </w:r>
          </w:p>
          <w:p w:rsidR="0034194A" w:rsidRPr="00AF4C1A" w:rsidRDefault="004119FA" w:rsidP="00EB309C">
            <w:pPr>
              <w:pStyle w:val="ListParagraph"/>
              <w:numPr>
                <w:ilvl w:val="0"/>
                <w:numId w:val="39"/>
              </w:numPr>
              <w:spacing w:after="120"/>
              <w:rPr>
                <w:lang w:val="en-US"/>
              </w:rPr>
            </w:pPr>
            <w:r>
              <w:t xml:space="preserve">За всяка стойност на итериращата променлива проверявайте дали е четна или нечетна. Ако е четна отпечатайте </w:t>
            </w:r>
            <w:r w:rsidR="00FB3B7A">
              <w:t xml:space="preserve">на конзолата </w:t>
            </w:r>
            <w:r>
              <w:t xml:space="preserve">стойността </w:t>
            </w:r>
            <w:r w:rsidR="00FB3B7A">
              <w:t>й (с добавен интервал след нея). Ако е нечетна отпечатайте на конзолата отрицателната й стойност (отново с интервал след нея)</w:t>
            </w:r>
            <w:r w:rsidR="0034194A">
              <w:t xml:space="preserve">; </w:t>
            </w:r>
          </w:p>
          <w:p w:rsidR="0034194A" w:rsidRPr="00AF4C1A" w:rsidRDefault="0034194A" w:rsidP="00EB309C">
            <w:pPr>
              <w:pStyle w:val="ListParagraph"/>
              <w:numPr>
                <w:ilvl w:val="0"/>
                <w:numId w:val="39"/>
              </w:numPr>
              <w:spacing w:after="120"/>
              <w:rPr>
                <w:lang w:val="en-US"/>
              </w:rPr>
            </w:pPr>
            <w:r>
              <w:t>Опитайте на компилирате така написания код;</w:t>
            </w:r>
          </w:p>
          <w:p w:rsidR="0034194A" w:rsidRPr="00BE2593" w:rsidRDefault="0034194A" w:rsidP="00EB309C">
            <w:pPr>
              <w:pStyle w:val="ListParagraph"/>
              <w:numPr>
                <w:ilvl w:val="0"/>
                <w:numId w:val="39"/>
              </w:numPr>
              <w:spacing w:after="120"/>
              <w:rPr>
                <w:lang w:val="en-US"/>
              </w:rPr>
            </w:pPr>
            <w:r>
              <w:t>Ако има грешки отстранете ги изпълнете предходната стъпка отново;</w:t>
            </w:r>
          </w:p>
          <w:p w:rsidR="0034194A" w:rsidRPr="0064353B" w:rsidRDefault="0034194A" w:rsidP="00EB309C">
            <w:pPr>
              <w:pStyle w:val="ListParagraph"/>
              <w:numPr>
                <w:ilvl w:val="0"/>
                <w:numId w:val="39"/>
              </w:numPr>
              <w:spacing w:after="120"/>
              <w:rPr>
                <w:lang w:val="en-US"/>
              </w:rPr>
            </w:pPr>
            <w:r>
              <w:t xml:space="preserve">Стартирайте програмата с </w:t>
            </w:r>
            <w:r w:rsidRPr="00BE2593">
              <w:t>Ctrl + F5</w:t>
            </w:r>
            <w: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System.Collections.Generic;</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System.Linq;</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System.Text;</w:t>
            </w:r>
          </w:p>
          <w:p w:rsidR="00FB3B7A" w:rsidRDefault="00FB3B7A" w:rsidP="00FB3B7A">
            <w:pPr>
              <w:autoSpaceDE w:val="0"/>
              <w:autoSpaceDN w:val="0"/>
              <w:adjustRightInd w:val="0"/>
              <w:spacing w:before="0"/>
              <w:jc w:val="left"/>
              <w:rPr>
                <w:rFonts w:ascii="Consolas" w:hAnsi="Consolas" w:cs="Consolas"/>
                <w:sz w:val="19"/>
                <w:szCs w:val="19"/>
                <w:lang w:val="en-US" w:eastAsia="en-US"/>
              </w:rPr>
            </w:pP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namespace</w:t>
            </w:r>
            <w:r>
              <w:rPr>
                <w:rFonts w:ascii="Consolas" w:hAnsi="Consolas" w:cs="Consolas"/>
                <w:sz w:val="19"/>
                <w:szCs w:val="19"/>
                <w:lang w:val="en-US" w:eastAsia="en-US"/>
              </w:rPr>
              <w:t xml:space="preserve"> NumberSequence</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NumberSequence</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sz w:val="19"/>
                <w:szCs w:val="19"/>
                <w:lang w:val="en-US" w:eastAsia="en-US"/>
              </w:rPr>
              <w:t>[] args)</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for</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i = 2; i &lt; 103; i++)</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(i % 2 == 0)</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 xml:space="preserve">.Write(i + </w:t>
            </w:r>
            <w:r>
              <w:rPr>
                <w:rFonts w:ascii="Consolas" w:hAnsi="Consolas" w:cs="Consolas"/>
                <w:color w:val="A31515"/>
                <w:sz w:val="19"/>
                <w:szCs w:val="19"/>
                <w:lang w:val="en-US" w:eastAsia="en-US"/>
              </w:rPr>
              <w:t>" "</w:t>
            </w:r>
            <w:r>
              <w:rPr>
                <w:rFonts w:ascii="Consolas" w:hAnsi="Consolas" w:cs="Consolas"/>
                <w:sz w:val="19"/>
                <w:szCs w:val="19"/>
                <w:lang w:val="en-US" w:eastAsia="en-US"/>
              </w:rPr>
              <w:t>);</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else</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 xml:space="preserve">.Write(-i + </w:t>
            </w:r>
            <w:r>
              <w:rPr>
                <w:rFonts w:ascii="Consolas" w:hAnsi="Consolas" w:cs="Consolas"/>
                <w:color w:val="A31515"/>
                <w:sz w:val="19"/>
                <w:szCs w:val="19"/>
                <w:lang w:val="en-US" w:eastAsia="en-US"/>
              </w:rPr>
              <w:t>" "</w:t>
            </w:r>
            <w:r>
              <w:rPr>
                <w:rFonts w:ascii="Consolas" w:hAnsi="Consolas" w:cs="Consolas"/>
                <w:sz w:val="19"/>
                <w:szCs w:val="19"/>
                <w:lang w:val="en-US" w:eastAsia="en-US"/>
              </w:rPr>
              <w:t>);</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lastRenderedPageBreak/>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FB3B7A" w:rsidRDefault="00FB3B7A" w:rsidP="00FB3B7A">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4969B5" w:rsidRPr="00FB3B7A" w:rsidRDefault="00FB3B7A" w:rsidP="004969B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val="en-US" w:eastAsia="en-US"/>
              </w:rPr>
              <w:t>}</w:t>
            </w:r>
          </w:p>
        </w:tc>
      </w:tr>
      <w:tr w:rsidR="004969B5" w:rsidRPr="0064353B" w:rsidTr="004969B5">
        <w:tc>
          <w:tcPr>
            <w:tcW w:w="10773" w:type="dxa"/>
            <w:gridSpan w:val="2"/>
            <w:vAlign w:val="center"/>
          </w:tcPr>
          <w:p w:rsidR="004969B5" w:rsidRDefault="004969B5" w:rsidP="004969B5">
            <w:pPr>
              <w:spacing w:after="120"/>
              <w:jc w:val="left"/>
              <w:rPr>
                <w:b/>
              </w:rPr>
            </w:pPr>
            <w:r w:rsidRPr="0064353B">
              <w:rPr>
                <w:b/>
              </w:rPr>
              <w:lastRenderedPageBreak/>
              <w:t>Тестове</w:t>
            </w:r>
          </w:p>
          <w:p w:rsidR="00FB3B7A" w:rsidRPr="0064353B" w:rsidRDefault="00FB3B7A" w:rsidP="004969B5">
            <w:pPr>
              <w:spacing w:after="120"/>
              <w:jc w:val="left"/>
              <w:rPr>
                <w:b/>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64353B" w:rsidRDefault="004969B5"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F73CEF" w:rsidRDefault="004969B5" w:rsidP="004969B5">
            <w:pPr>
              <w:spacing w:after="120"/>
              <w:jc w:val="left"/>
              <w:rPr>
                <w:rFonts w:ascii="Consolas" w:hAnsi="Consolas" w:cs="Consolas"/>
                <w:noProof/>
              </w:rPr>
            </w:pPr>
          </w:p>
        </w:tc>
      </w:tr>
    </w:tbl>
    <w:p w:rsidR="004969B5" w:rsidRDefault="004969B5" w:rsidP="004969B5"/>
    <w:p w:rsidR="004969B5" w:rsidRDefault="004969B5">
      <w:pPr>
        <w:spacing w:before="0"/>
        <w:jc w:val="left"/>
      </w:pPr>
      <w: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FB3B7A" w:rsidRDefault="004969B5" w:rsidP="00CA169B">
            <w:pPr>
              <w:pStyle w:val="ProblemTitle"/>
            </w:pPr>
            <w:r w:rsidRPr="0064353B">
              <w:lastRenderedPageBreak/>
              <w:t xml:space="preserve">Задача </w:t>
            </w:r>
            <w:r>
              <w:t>1</w:t>
            </w:r>
            <w:r w:rsidR="00CA169B">
              <w:t>1</w:t>
            </w:r>
            <w:r w:rsidRPr="0064353B">
              <w:t>.</w:t>
            </w:r>
            <w:r w:rsidRPr="0064353B">
              <w:rPr>
                <w:lang w:val="en-US"/>
              </w:rPr>
              <w:t xml:space="preserve"> </w:t>
            </w:r>
            <w:r w:rsidR="00FB3B7A">
              <w:t>Колко голям ще порасна?</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4969B5" w:rsidRPr="0064353B" w:rsidRDefault="00FB3B7A" w:rsidP="00FB3B7A">
            <w:r>
              <w:t>Направете програма, която прочита от конзолата вашата възраст и изписва (също на конзолата) каква ще бъде вашата възраст след 10 години.</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входа</w:t>
            </w:r>
          </w:p>
          <w:p w:rsidR="004969B5" w:rsidRDefault="00FB3B7A" w:rsidP="004969B5">
            <w:pPr>
              <w:spacing w:after="120"/>
            </w:pPr>
            <w:r>
              <w:t>Входът ще се изчита от конзолата.</w:t>
            </w:r>
          </w:p>
          <w:p w:rsidR="00FB3B7A" w:rsidRDefault="00FB3B7A" w:rsidP="004969B5">
            <w:pPr>
              <w:spacing w:after="120"/>
              <w:rPr>
                <w:lang w:val="en-US"/>
              </w:rPr>
            </w:pPr>
            <w:r>
              <w:t xml:space="preserve">На единственият ред ще се </w:t>
            </w:r>
            <w:r w:rsidR="009677D0">
              <w:t xml:space="preserve">подава </w:t>
            </w:r>
            <w:r w:rsidR="009677D0" w:rsidRPr="009677D0">
              <w:rPr>
                <w:b/>
                <w:lang w:val="en-US"/>
              </w:rPr>
              <w:t>N</w:t>
            </w:r>
            <w:r w:rsidR="009677D0">
              <w:rPr>
                <w:lang w:val="en-US"/>
              </w:rPr>
              <w:t xml:space="preserve"> (</w:t>
            </w:r>
            <w:r w:rsidR="009677D0">
              <w:t>предполагаемата възраст на потребителя)</w:t>
            </w:r>
            <w:r>
              <w:t>.</w:t>
            </w:r>
          </w:p>
          <w:p w:rsidR="009677D0" w:rsidRPr="009677D0" w:rsidRDefault="009677D0" w:rsidP="004969B5">
            <w:pPr>
              <w:spacing w:after="120"/>
            </w:pPr>
            <w:r w:rsidRPr="009677D0">
              <w:rPr>
                <w:b/>
                <w:lang w:val="en-US"/>
              </w:rPr>
              <w:t>N</w:t>
            </w:r>
            <w:r>
              <w:rPr>
                <w:lang w:val="en-US"/>
              </w:rPr>
              <w:t xml:space="preserve"> </w:t>
            </w:r>
            <w:r>
              <w:t>винаги ще бъде цяло положително число между 0 и 150.</w:t>
            </w:r>
          </w:p>
        </w:tc>
      </w:tr>
      <w:tr w:rsidR="00FB3B7A" w:rsidRPr="0064353B" w:rsidTr="00EB309C">
        <w:tc>
          <w:tcPr>
            <w:tcW w:w="10773" w:type="dxa"/>
            <w:gridSpan w:val="2"/>
            <w:vAlign w:val="center"/>
          </w:tcPr>
          <w:p w:rsidR="00FB3B7A" w:rsidRPr="0064353B" w:rsidRDefault="00FB3B7A" w:rsidP="00EB309C">
            <w:pPr>
              <w:spacing w:after="120"/>
              <w:jc w:val="left"/>
              <w:rPr>
                <w:b/>
              </w:rPr>
            </w:pPr>
            <w:r w:rsidRPr="0064353B">
              <w:rPr>
                <w:b/>
              </w:rPr>
              <w:t>Описание на изхода</w:t>
            </w:r>
          </w:p>
          <w:p w:rsidR="00FB3B7A" w:rsidRDefault="00FB3B7A" w:rsidP="00EB309C">
            <w:pPr>
              <w:spacing w:after="120"/>
            </w:pPr>
            <w:r>
              <w:t>Изходните данни трябва да се отпечатат на конзолата.</w:t>
            </w:r>
          </w:p>
          <w:p w:rsidR="00FB3B7A" w:rsidRPr="0064353B" w:rsidRDefault="009677D0" w:rsidP="009677D0">
            <w:pPr>
              <w:spacing w:after="120"/>
            </w:pPr>
            <w:r>
              <w:t xml:space="preserve">Единственият изходен ред трябва да </w:t>
            </w:r>
            <w:r>
              <w:t>съдържа бъдещата възраст на потребителя</w:t>
            </w:r>
            <w:r>
              <w:rPr>
                <w:lang w:val="en-US"/>
              </w:rP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Анализ на задачата</w:t>
            </w:r>
          </w:p>
          <w:p w:rsidR="00790BAD" w:rsidRDefault="00FB3B7A" w:rsidP="00790BAD">
            <w:pPr>
              <w:spacing w:after="120"/>
              <w:rPr>
                <w:lang w:val="en-US"/>
              </w:rPr>
            </w:pPr>
            <w:r>
              <w:t xml:space="preserve">Преди да пристъпите към решаване на задачата се запознайте </w:t>
            </w:r>
            <w:r w:rsidR="00790BAD">
              <w:t>се с метод</w:t>
            </w:r>
            <w:r w:rsidR="00790BAD">
              <w:rPr>
                <w:lang w:val="en-US"/>
              </w:rPr>
              <w:t>a byte</w:t>
            </w:r>
            <w:r w:rsidR="00790BAD">
              <w:t>.</w:t>
            </w:r>
            <w:r>
              <w:rPr>
                <w:lang w:val="en-US"/>
              </w:rPr>
              <w:t>Parse()</w:t>
            </w:r>
            <w:r w:rsidR="00790BAD">
              <w:rPr>
                <w:lang w:val="en-US"/>
              </w:rPr>
              <w:t xml:space="preserve"> (</w:t>
            </w:r>
            <w:hyperlink r:id="rId25" w:history="1">
              <w:r w:rsidR="00790BAD" w:rsidRPr="00936290">
                <w:rPr>
                  <w:rStyle w:val="Hyperlink"/>
                  <w:lang w:val="en-US"/>
                </w:rPr>
                <w:t>http://msdn.microsoft.com/en-us/library/system.byte.parse.aspx</w:t>
              </w:r>
            </w:hyperlink>
            <w:r w:rsidR="00790BAD">
              <w:rPr>
                <w:lang w:val="en-US"/>
              </w:rPr>
              <w:t>)</w:t>
            </w:r>
          </w:p>
          <w:p w:rsidR="00790BAD" w:rsidRPr="004119FA" w:rsidRDefault="00790BAD" w:rsidP="00790BAD">
            <w:pPr>
              <w:spacing w:after="120"/>
            </w:pPr>
            <w:r>
              <w:t>Решението преминава през следните стъпки:</w:t>
            </w:r>
          </w:p>
          <w:p w:rsidR="00790BAD" w:rsidRPr="004C6469" w:rsidRDefault="00790BAD" w:rsidP="00790BAD">
            <w:pPr>
              <w:pStyle w:val="ListParagraph"/>
              <w:numPr>
                <w:ilvl w:val="0"/>
                <w:numId w:val="39"/>
              </w:numPr>
              <w:spacing w:after="120"/>
              <w:rPr>
                <w:lang w:val="en-US"/>
              </w:rPr>
            </w:pPr>
            <w:r>
              <w:t xml:space="preserve">Във </w:t>
            </w:r>
            <w:r>
              <w:rPr>
                <w:lang w:val="en-US"/>
              </w:rPr>
              <w:t xml:space="preserve">Visual Studio </w:t>
            </w:r>
            <w:r>
              <w:t>създайте нов проект (не забравяйте да му зададете подходящо име);</w:t>
            </w:r>
          </w:p>
          <w:p w:rsidR="00790BAD" w:rsidRPr="00AF4C1A" w:rsidRDefault="00790BAD" w:rsidP="00790BAD">
            <w:pPr>
              <w:pStyle w:val="ListParagraph"/>
              <w:numPr>
                <w:ilvl w:val="0"/>
                <w:numId w:val="39"/>
              </w:numPr>
              <w:spacing w:after="120"/>
              <w:rPr>
                <w:lang w:val="en-US"/>
              </w:rPr>
            </w:pPr>
            <w:r>
              <w:t xml:space="preserve">Сменете името на </w:t>
            </w:r>
            <w:r>
              <w:rPr>
                <w:lang w:val="en-US"/>
              </w:rPr>
              <w:t xml:space="preserve">Program.cs </w:t>
            </w:r>
            <w:r>
              <w:t>с подходящо за проекта;</w:t>
            </w:r>
          </w:p>
          <w:p w:rsidR="00790BAD" w:rsidRPr="00AF4C1A" w:rsidRDefault="00790BAD" w:rsidP="00790BAD">
            <w:pPr>
              <w:pStyle w:val="ListParagraph"/>
              <w:numPr>
                <w:ilvl w:val="0"/>
                <w:numId w:val="39"/>
              </w:numPr>
              <w:spacing w:after="120"/>
              <w:rPr>
                <w:lang w:val="en-US"/>
              </w:rPr>
            </w:pPr>
            <w:r>
              <w:t xml:space="preserve">Намерете </w:t>
            </w:r>
            <w:r>
              <w:rPr>
                <w:lang w:val="en-US"/>
              </w:rPr>
              <w:t xml:space="preserve">Main </w:t>
            </w:r>
            <w:r>
              <w:t>метода;</w:t>
            </w:r>
          </w:p>
          <w:p w:rsidR="00790BAD" w:rsidRPr="00790BAD" w:rsidRDefault="00790BAD" w:rsidP="00790BAD">
            <w:pPr>
              <w:pStyle w:val="ListParagraph"/>
              <w:numPr>
                <w:ilvl w:val="0"/>
                <w:numId w:val="39"/>
              </w:numPr>
              <w:spacing w:after="120"/>
              <w:rPr>
                <w:lang w:val="en-US"/>
              </w:rPr>
            </w:pPr>
            <w:r>
              <w:t xml:space="preserve">В тялото му декларирайте променлива от тип </w:t>
            </w:r>
            <w:r>
              <w:rPr>
                <w:lang w:val="en-US"/>
              </w:rPr>
              <w:t>byte</w:t>
            </w:r>
            <w:r>
              <w:t xml:space="preserve"> и й присвоете стойност с помощта на методите </w:t>
            </w:r>
            <w:r>
              <w:rPr>
                <w:lang w:val="en-US"/>
              </w:rPr>
              <w:t xml:space="preserve">byte.Parse() </w:t>
            </w:r>
            <w:r>
              <w:t xml:space="preserve">и </w:t>
            </w:r>
            <w:r>
              <w:rPr>
                <w:lang w:val="en-US"/>
              </w:rPr>
              <w:t>System.Console.ReadLine();</w:t>
            </w:r>
          </w:p>
          <w:p w:rsidR="00790BAD" w:rsidRPr="00790BAD" w:rsidRDefault="00790BAD" w:rsidP="00790BAD">
            <w:pPr>
              <w:pStyle w:val="ListParagraph"/>
              <w:numPr>
                <w:ilvl w:val="0"/>
                <w:numId w:val="39"/>
              </w:numPr>
              <w:spacing w:after="120"/>
              <w:rPr>
                <w:lang w:val="en-US"/>
              </w:rPr>
            </w:pPr>
            <w:r>
              <w:t>Увеличете стойността на променливата с 10 и запазете резултата в същата променлива</w:t>
            </w:r>
            <w:r>
              <w:t>;</w:t>
            </w:r>
          </w:p>
          <w:p w:rsidR="00790BAD" w:rsidRPr="00AF4C1A" w:rsidRDefault="00790BAD" w:rsidP="00790BAD">
            <w:pPr>
              <w:pStyle w:val="ListParagraph"/>
              <w:numPr>
                <w:ilvl w:val="0"/>
                <w:numId w:val="39"/>
              </w:numPr>
              <w:spacing w:after="120"/>
              <w:rPr>
                <w:lang w:val="en-US"/>
              </w:rPr>
            </w:pPr>
            <w:r>
              <w:t>Отпечатайте новата стойност на конзолата (</w:t>
            </w:r>
            <w:r>
              <w:rPr>
                <w:lang w:val="en-US"/>
              </w:rPr>
              <w:t>System.Console.WriteLine()</w:t>
            </w:r>
            <w:r>
              <w:t xml:space="preserve"> </w:t>
            </w:r>
            <w:r>
              <w:t>с параметър името на променливата);</w:t>
            </w:r>
          </w:p>
          <w:p w:rsidR="00790BAD" w:rsidRPr="00AF4C1A" w:rsidRDefault="00790BAD" w:rsidP="00790BAD">
            <w:pPr>
              <w:pStyle w:val="ListParagraph"/>
              <w:numPr>
                <w:ilvl w:val="0"/>
                <w:numId w:val="39"/>
              </w:numPr>
              <w:spacing w:after="120"/>
              <w:rPr>
                <w:lang w:val="en-US"/>
              </w:rPr>
            </w:pPr>
            <w:r>
              <w:t>Опитайте на компилирате така написания код;</w:t>
            </w:r>
          </w:p>
          <w:p w:rsidR="00790BAD" w:rsidRPr="00BE2593" w:rsidRDefault="00790BAD" w:rsidP="00790BAD">
            <w:pPr>
              <w:pStyle w:val="ListParagraph"/>
              <w:numPr>
                <w:ilvl w:val="0"/>
                <w:numId w:val="39"/>
              </w:numPr>
              <w:spacing w:after="120"/>
              <w:rPr>
                <w:lang w:val="en-US"/>
              </w:rPr>
            </w:pPr>
            <w:r>
              <w:t>Ако има грешки отстранете ги изпълнете предходната стъпка отново;</w:t>
            </w:r>
          </w:p>
          <w:p w:rsidR="00790BAD" w:rsidRPr="00790BAD" w:rsidRDefault="00790BAD" w:rsidP="00790BAD">
            <w:pPr>
              <w:spacing w:after="120"/>
              <w:rPr>
                <w:lang w:val="en-US"/>
              </w:rPr>
            </w:pPr>
            <w:r>
              <w:t xml:space="preserve">Стартирайте програмата с </w:t>
            </w:r>
            <w:r w:rsidRPr="00BE2593">
              <w:t>Ctrl + F5</w:t>
            </w:r>
            <w: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System.Collections.Generic;</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System.Linq;</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using</w:t>
            </w:r>
            <w:r>
              <w:rPr>
                <w:rFonts w:ascii="Consolas" w:hAnsi="Consolas" w:cs="Consolas"/>
                <w:sz w:val="19"/>
                <w:szCs w:val="19"/>
                <w:lang w:val="en-US" w:eastAsia="en-US"/>
              </w:rPr>
              <w:t xml:space="preserve"> System.Text;</w:t>
            </w:r>
          </w:p>
          <w:p w:rsidR="009677D0" w:rsidRDefault="009677D0" w:rsidP="009677D0">
            <w:pPr>
              <w:autoSpaceDE w:val="0"/>
              <w:autoSpaceDN w:val="0"/>
              <w:adjustRightInd w:val="0"/>
              <w:spacing w:before="0"/>
              <w:jc w:val="left"/>
              <w:rPr>
                <w:rFonts w:ascii="Consolas" w:hAnsi="Consolas" w:cs="Consolas"/>
                <w:sz w:val="19"/>
                <w:szCs w:val="19"/>
                <w:lang w:val="en-US" w:eastAsia="en-US"/>
              </w:rPr>
            </w:pP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namespace</w:t>
            </w:r>
            <w:r>
              <w:rPr>
                <w:rFonts w:ascii="Consolas" w:hAnsi="Consolas" w:cs="Consolas"/>
                <w:sz w:val="19"/>
                <w:szCs w:val="19"/>
                <w:lang w:val="en-US" w:eastAsia="en-US"/>
              </w:rPr>
              <w:t xml:space="preserve"> NYearsOld</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NYearsOld</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sz w:val="19"/>
                <w:szCs w:val="19"/>
                <w:lang w:val="en-US" w:eastAsia="en-US"/>
              </w:rPr>
              <w:t>[] args)</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sz w:val="19"/>
                <w:szCs w:val="19"/>
                <w:lang w:val="en-US" w:eastAsia="en-US"/>
              </w:rPr>
              <w:t xml:space="preserve"> age = </w:t>
            </w:r>
            <w:r>
              <w:rPr>
                <w:rFonts w:ascii="Consolas" w:hAnsi="Consolas" w:cs="Consolas"/>
                <w:color w:val="0000FF"/>
                <w:sz w:val="19"/>
                <w:szCs w:val="19"/>
                <w:lang w:val="en-US" w:eastAsia="en-US"/>
              </w:rPr>
              <w:t>byte</w:t>
            </w:r>
            <w:r>
              <w:rPr>
                <w:rFonts w:ascii="Consolas" w:hAnsi="Consolas" w:cs="Consolas"/>
                <w:sz w:val="19"/>
                <w:szCs w:val="19"/>
                <w:lang w:val="en-US" w:eastAsia="en-US"/>
              </w:rPr>
              <w:t>.Parse(</w:t>
            </w:r>
            <w:r>
              <w:rPr>
                <w:rFonts w:ascii="Consolas" w:hAnsi="Consolas" w:cs="Consolas"/>
                <w:color w:val="2B91AF"/>
                <w:sz w:val="19"/>
                <w:szCs w:val="19"/>
                <w:lang w:val="en-US" w:eastAsia="en-US"/>
              </w:rPr>
              <w:t>Console</w:t>
            </w:r>
            <w:r>
              <w:rPr>
                <w:rFonts w:ascii="Consolas" w:hAnsi="Consolas" w:cs="Consolas"/>
                <w:sz w:val="19"/>
                <w:szCs w:val="19"/>
                <w:lang w:val="en-US" w:eastAsia="en-US"/>
              </w:rPr>
              <w:t>.ReadLine());</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age += 10;</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.WriteLine(age);</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9677D0" w:rsidRDefault="009677D0" w:rsidP="009677D0">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4969B5" w:rsidRPr="009677D0" w:rsidRDefault="009677D0" w:rsidP="004969B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val="en-US" w:eastAsia="en-US"/>
              </w:rP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Тестове</w:t>
            </w:r>
          </w:p>
          <w:p w:rsidR="004969B5" w:rsidRPr="0064353B" w:rsidRDefault="004969B5" w:rsidP="004969B5">
            <w:pPr>
              <w:spacing w:after="120"/>
              <w:jc w:val="left"/>
              <w:rPr>
                <w:b/>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64353B" w:rsidRDefault="004969B5"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F73CEF" w:rsidRDefault="004969B5" w:rsidP="004969B5">
            <w:pPr>
              <w:spacing w:after="120"/>
              <w:jc w:val="left"/>
              <w:rPr>
                <w:rFonts w:ascii="Consolas" w:hAnsi="Consolas" w:cs="Consolas"/>
                <w:noProof/>
              </w:rPr>
            </w:pPr>
          </w:p>
        </w:tc>
      </w:tr>
    </w:tbl>
    <w:p w:rsidR="004969B5" w:rsidRDefault="004969B5" w:rsidP="004969B5"/>
    <w:p w:rsidR="004969B5" w:rsidRDefault="004969B5">
      <w:pPr>
        <w:spacing w:before="0"/>
        <w:jc w:val="left"/>
      </w:pPr>
      <w: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A54143" w:rsidRDefault="004969B5" w:rsidP="00A54143">
            <w:pPr>
              <w:pStyle w:val="ProblemTitle"/>
              <w:rPr>
                <w:lang w:val="en-US"/>
              </w:rPr>
            </w:pPr>
            <w:r w:rsidRPr="0064353B">
              <w:lastRenderedPageBreak/>
              <w:t xml:space="preserve">Задача </w:t>
            </w:r>
            <w:r>
              <w:t>12</w:t>
            </w:r>
            <w:r w:rsidRPr="0064353B">
              <w:t>.</w:t>
            </w:r>
            <w:r w:rsidRPr="0064353B">
              <w:rPr>
                <w:lang w:val="en-US"/>
              </w:rPr>
              <w:t xml:space="preserve"> </w:t>
            </w:r>
            <w:r w:rsidR="00A54143">
              <w:t xml:space="preserve">Разлики между </w:t>
            </w:r>
            <w:r w:rsidR="00A54143">
              <w:rPr>
                <w:lang w:val="en-US"/>
              </w:rPr>
              <w:t xml:space="preserve">C# </w:t>
            </w:r>
            <w:r w:rsidR="00A54143">
              <w:t xml:space="preserve">и </w:t>
            </w:r>
            <w:r w:rsidR="00A54143">
              <w:rPr>
                <w:lang w:val="en-US"/>
              </w:rPr>
              <w:t>.NET Framework</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4969B5" w:rsidRPr="003D5D8C" w:rsidRDefault="003D5D8C" w:rsidP="004969B5">
            <w:pPr>
              <w:spacing w:after="120"/>
            </w:pPr>
            <w:r w:rsidRPr="004808BD">
              <w:t xml:space="preserve">Опишете разликите между </w:t>
            </w:r>
            <w:r w:rsidRPr="004808BD">
              <w:rPr>
                <w:lang w:val="en-US"/>
              </w:rPr>
              <w:t>C</w:t>
            </w:r>
            <w:r w:rsidRPr="004D2E45">
              <w:t xml:space="preserve"># </w:t>
            </w:r>
            <w:r w:rsidRPr="004808BD">
              <w:t xml:space="preserve">и </w:t>
            </w:r>
            <w:r w:rsidRPr="004D2E45">
              <w:t>.</w:t>
            </w:r>
            <w:r w:rsidRPr="004808BD">
              <w:rPr>
                <w:lang w:val="en-US"/>
              </w:rPr>
              <w:t>NET</w:t>
            </w:r>
            <w:r w:rsidRPr="004D2E45">
              <w:t xml:space="preserve"> </w:t>
            </w:r>
            <w:r w:rsidRPr="004808BD">
              <w:rPr>
                <w:lang w:val="en-US"/>
              </w:rPr>
              <w:t>Framework</w:t>
            </w:r>
            <w: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входа</w:t>
            </w:r>
          </w:p>
          <w:p w:rsidR="004969B5" w:rsidRDefault="00A54143" w:rsidP="004969B5">
            <w:pPr>
              <w:spacing w:after="120"/>
            </w:pPr>
            <w:r>
              <w:t>Потърсете в Интернет какво представлява едното и какво другото. За начало можете да ползвате следните линкове:</w:t>
            </w:r>
          </w:p>
          <w:p w:rsidR="00A54143" w:rsidRPr="00A54143" w:rsidRDefault="00A54143" w:rsidP="00A54143">
            <w:pPr>
              <w:pStyle w:val="ListParagraph"/>
              <w:numPr>
                <w:ilvl w:val="0"/>
                <w:numId w:val="39"/>
              </w:numPr>
              <w:spacing w:after="120"/>
            </w:pPr>
            <w:r>
              <w:t xml:space="preserve">За </w:t>
            </w:r>
            <w:r>
              <w:rPr>
                <w:lang w:val="en-US"/>
              </w:rPr>
              <w:t xml:space="preserve">C# - </w:t>
            </w:r>
            <w:hyperlink r:id="rId26" w:history="1">
              <w:r w:rsidRPr="00936290">
                <w:rPr>
                  <w:rStyle w:val="Hyperlink"/>
                  <w:lang w:val="en-US"/>
                </w:rPr>
                <w:t>http://msdn.microsoft.com/library/z1zx9t92</w:t>
              </w:r>
            </w:hyperlink>
            <w:r>
              <w:rPr>
                <w:lang w:val="en-US"/>
              </w:rPr>
              <w:t xml:space="preserve"> </w:t>
            </w:r>
          </w:p>
          <w:p w:rsidR="00A54143" w:rsidRPr="00A54143" w:rsidRDefault="00A54143" w:rsidP="00A54143">
            <w:pPr>
              <w:pStyle w:val="ListParagraph"/>
              <w:numPr>
                <w:ilvl w:val="0"/>
                <w:numId w:val="39"/>
              </w:numPr>
              <w:spacing w:after="120"/>
            </w:pPr>
            <w:r>
              <w:t xml:space="preserve">За </w:t>
            </w:r>
            <w:r>
              <w:rPr>
                <w:lang w:val="en-US"/>
              </w:rPr>
              <w:t xml:space="preserve">.NET Framework - </w:t>
            </w:r>
            <w:hyperlink r:id="rId27" w:history="1">
              <w:r w:rsidRPr="00936290">
                <w:rPr>
                  <w:rStyle w:val="Hyperlink"/>
                  <w:lang w:val="en-US"/>
                </w:rPr>
                <w:t>http://msdn.microsoft.com/library/zw4w595w.aspx</w:t>
              </w:r>
            </w:hyperlink>
            <w:r>
              <w:rPr>
                <w:lang w:val="en-US"/>
              </w:rPr>
              <w:t xml:space="preserve"> </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изхода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Анализ на задачата</w:t>
            </w:r>
          </w:p>
          <w:p w:rsidR="004969B5" w:rsidRPr="0064353B" w:rsidRDefault="004969B5" w:rsidP="004969B5">
            <w:pPr>
              <w:spacing w:after="120"/>
              <w:rPr>
                <w:lang w:val="en-US"/>
              </w:rPr>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4969B5" w:rsidRPr="0064353B" w:rsidRDefault="004969B5" w:rsidP="004969B5">
            <w:pPr>
              <w:autoSpaceDE w:val="0"/>
              <w:autoSpaceDN w:val="0"/>
              <w:adjustRightInd w:val="0"/>
              <w:spacing w:before="0"/>
              <w:jc w:val="left"/>
              <w:rPr>
                <w:rFonts w:ascii="Consolas" w:hAnsi="Consolas" w:cs="Consolas"/>
                <w:noProof/>
                <w:szCs w:val="20"/>
              </w:rPr>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Тестове</w:t>
            </w:r>
          </w:p>
          <w:p w:rsidR="004969B5" w:rsidRPr="0064353B" w:rsidRDefault="004969B5" w:rsidP="004969B5">
            <w:pPr>
              <w:spacing w:after="120"/>
              <w:jc w:val="left"/>
              <w:rPr>
                <w:b/>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64353B" w:rsidRDefault="004969B5"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F73CEF" w:rsidRDefault="004969B5" w:rsidP="004969B5">
            <w:pPr>
              <w:spacing w:after="120"/>
              <w:jc w:val="left"/>
              <w:rPr>
                <w:rFonts w:ascii="Consolas" w:hAnsi="Consolas" w:cs="Consolas"/>
                <w:noProof/>
              </w:rPr>
            </w:pPr>
          </w:p>
        </w:tc>
      </w:tr>
    </w:tbl>
    <w:p w:rsidR="004969B5" w:rsidRDefault="004969B5" w:rsidP="004969B5"/>
    <w:p w:rsidR="004969B5" w:rsidRDefault="004969B5">
      <w:pPr>
        <w:spacing w:before="0"/>
        <w:jc w:val="left"/>
      </w:pPr>
      <w: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A54143" w:rsidRDefault="004969B5" w:rsidP="00A54143">
            <w:pPr>
              <w:pStyle w:val="ProblemTitle"/>
            </w:pPr>
            <w:r w:rsidRPr="0064353B">
              <w:lastRenderedPageBreak/>
              <w:t xml:space="preserve">Задача </w:t>
            </w:r>
            <w:r>
              <w:t>13</w:t>
            </w:r>
            <w:r w:rsidRPr="0064353B">
              <w:t>.</w:t>
            </w:r>
            <w:r w:rsidRPr="0064353B">
              <w:rPr>
                <w:lang w:val="en-US"/>
              </w:rPr>
              <w:t xml:space="preserve"> </w:t>
            </w:r>
            <w:r w:rsidR="00A54143">
              <w:t>Популярни програмни езици</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4969B5" w:rsidRPr="0064353B" w:rsidRDefault="00A54143" w:rsidP="004969B5">
            <w:pPr>
              <w:spacing w:after="120"/>
            </w:pPr>
            <w:r>
              <w:t xml:space="preserve">Направете списък с най популярните програмни езици. С какво те се различават от </w:t>
            </w:r>
            <w:r>
              <w:rPr>
                <w:lang w:val="en-US"/>
              </w:rPr>
              <w:t>C</w:t>
            </w:r>
            <w:r w:rsidRPr="004D2E45">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входа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изхода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Анализ на задачата</w:t>
            </w:r>
          </w:p>
          <w:p w:rsidR="004969B5" w:rsidRPr="00A54143" w:rsidRDefault="00511EE2" w:rsidP="004969B5">
            <w:pPr>
              <w:spacing w:after="120"/>
            </w:pPr>
            <w:r>
              <w:t>В сравнителна таблица подредете 10-те най-популярни езика и техните сравнителни характеристики, след което попълнете таблицата.</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4969B5" w:rsidRPr="0064353B" w:rsidRDefault="004969B5" w:rsidP="004969B5">
            <w:pPr>
              <w:autoSpaceDE w:val="0"/>
              <w:autoSpaceDN w:val="0"/>
              <w:adjustRightInd w:val="0"/>
              <w:spacing w:before="0"/>
              <w:jc w:val="left"/>
              <w:rPr>
                <w:rFonts w:ascii="Consolas" w:hAnsi="Consolas" w:cs="Consolas"/>
                <w:noProof/>
                <w:szCs w:val="20"/>
              </w:rPr>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Тестове</w:t>
            </w:r>
          </w:p>
          <w:p w:rsidR="004969B5" w:rsidRPr="0064353B" w:rsidRDefault="004969B5" w:rsidP="004969B5">
            <w:pPr>
              <w:spacing w:after="120"/>
              <w:jc w:val="left"/>
              <w:rPr>
                <w:b/>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64353B" w:rsidRDefault="004969B5"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F73CEF" w:rsidRDefault="004969B5" w:rsidP="004969B5">
            <w:pPr>
              <w:spacing w:after="120"/>
              <w:jc w:val="left"/>
              <w:rPr>
                <w:rFonts w:ascii="Consolas" w:hAnsi="Consolas" w:cs="Consolas"/>
                <w:noProof/>
              </w:rPr>
            </w:pPr>
          </w:p>
        </w:tc>
      </w:tr>
    </w:tbl>
    <w:p w:rsidR="004969B5" w:rsidRDefault="004969B5" w:rsidP="004969B5"/>
    <w:p w:rsidR="004969B5" w:rsidRDefault="004969B5">
      <w:pPr>
        <w:spacing w:before="0"/>
        <w:jc w:val="left"/>
      </w:pPr>
      <w:r>
        <w:br w:type="page"/>
      </w:r>
    </w:p>
    <w:tbl>
      <w:tblPr>
        <w:tblStyle w:val="TableGrid"/>
        <w:tblW w:w="0" w:type="auto"/>
        <w:tblInd w:w="108" w:type="dxa"/>
        <w:tblLook w:val="04A0"/>
      </w:tblPr>
      <w:tblGrid>
        <w:gridCol w:w="5387"/>
        <w:gridCol w:w="5386"/>
      </w:tblGrid>
      <w:tr w:rsidR="004969B5" w:rsidRPr="0064353B" w:rsidTr="004969B5">
        <w:tc>
          <w:tcPr>
            <w:tcW w:w="10773" w:type="dxa"/>
            <w:gridSpan w:val="2"/>
            <w:vAlign w:val="center"/>
          </w:tcPr>
          <w:p w:rsidR="004969B5" w:rsidRPr="00511EE2" w:rsidRDefault="004969B5" w:rsidP="00511EE2">
            <w:pPr>
              <w:pStyle w:val="ProblemTitle"/>
            </w:pPr>
            <w:r w:rsidRPr="0064353B">
              <w:lastRenderedPageBreak/>
              <w:t xml:space="preserve">Задача </w:t>
            </w:r>
            <w:r>
              <w:t>14</w:t>
            </w:r>
            <w:r w:rsidRPr="0064353B">
              <w:t>.</w:t>
            </w:r>
            <w:r w:rsidRPr="0064353B">
              <w:rPr>
                <w:lang w:val="en-US"/>
              </w:rPr>
              <w:t xml:space="preserve"> </w:t>
            </w:r>
            <w:r w:rsidR="00511EE2">
              <w:t>Декомпилация</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Условие</w:t>
            </w:r>
          </w:p>
          <w:p w:rsidR="004969B5" w:rsidRPr="0064353B" w:rsidRDefault="00511EE2" w:rsidP="004969B5">
            <w:pPr>
              <w:spacing w:after="120"/>
            </w:pPr>
            <w:r w:rsidRPr="009F2F9C">
              <w:t>Да се декомпилира примерната програма от задача</w:t>
            </w:r>
            <w:r w:rsidRPr="004D2E45">
              <w:t xml:space="preserve"> 5</w:t>
            </w:r>
            <w:r>
              <w:t>.</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входа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Описание на изхода</w:t>
            </w:r>
          </w:p>
          <w:p w:rsidR="004969B5" w:rsidRPr="0064353B" w:rsidRDefault="004969B5" w:rsidP="004969B5">
            <w:pPr>
              <w:spacing w:after="120"/>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Анализ на задачата</w:t>
            </w:r>
          </w:p>
          <w:p w:rsidR="00511EE2" w:rsidRDefault="00511EE2" w:rsidP="004969B5">
            <w:pPr>
              <w:spacing w:after="120"/>
              <w:rPr>
                <w:lang w:val="en-US"/>
              </w:rPr>
            </w:pPr>
            <w:r>
              <w:t>Има няколко добри варианта за изпълнението на тази задача</w:t>
            </w:r>
            <w:r>
              <w:rPr>
                <w:lang w:val="en-US"/>
              </w:rPr>
              <w:t xml:space="preserve">: </w:t>
            </w:r>
          </w:p>
          <w:p w:rsidR="00511EE2" w:rsidRDefault="00511EE2" w:rsidP="00511EE2">
            <w:pPr>
              <w:pStyle w:val="ListParagraph"/>
              <w:numPr>
                <w:ilvl w:val="0"/>
                <w:numId w:val="39"/>
              </w:numPr>
              <w:spacing w:after="120"/>
              <w:rPr>
                <w:lang w:val="en-US"/>
              </w:rPr>
            </w:pPr>
            <w:r w:rsidRPr="00511EE2">
              <w:rPr>
                <w:lang w:val="en-US"/>
              </w:rPr>
              <w:t xml:space="preserve">JustDecompile </w:t>
            </w:r>
            <w:r>
              <w:t>на Телерик</w:t>
            </w:r>
            <w:r w:rsidR="007C640B">
              <w:rPr>
                <w:lang w:val="en-US"/>
              </w:rPr>
              <w:t xml:space="preserve"> - </w:t>
            </w:r>
            <w:hyperlink r:id="rId28" w:history="1">
              <w:r w:rsidR="007C640B" w:rsidRPr="00936290">
                <w:rPr>
                  <w:rStyle w:val="Hyperlink"/>
                  <w:lang w:val="en-US"/>
                </w:rPr>
                <w:t>http://www.telerik.com/products/decompiler.aspx</w:t>
              </w:r>
            </w:hyperlink>
            <w:r w:rsidR="007C640B">
              <w:rPr>
                <w:lang w:val="en-US"/>
              </w:rPr>
              <w:t xml:space="preserve"> </w:t>
            </w:r>
          </w:p>
          <w:p w:rsidR="00511EE2" w:rsidRDefault="00511EE2" w:rsidP="00511EE2">
            <w:pPr>
              <w:pStyle w:val="ListParagraph"/>
              <w:numPr>
                <w:ilvl w:val="0"/>
                <w:numId w:val="39"/>
              </w:numPr>
              <w:spacing w:after="120"/>
              <w:rPr>
                <w:lang w:val="en-US"/>
              </w:rPr>
            </w:pPr>
            <w:r w:rsidRPr="00511EE2">
              <w:rPr>
                <w:lang w:val="en-US"/>
              </w:rPr>
              <w:t>ILSpy</w:t>
            </w:r>
            <w:r w:rsidR="007C640B">
              <w:rPr>
                <w:lang w:val="en-US"/>
              </w:rPr>
              <w:t xml:space="preserve"> - </w:t>
            </w:r>
            <w:hyperlink r:id="rId29" w:history="1">
              <w:r w:rsidR="007C640B" w:rsidRPr="00936290">
                <w:rPr>
                  <w:rStyle w:val="Hyperlink"/>
                  <w:lang w:val="en-US"/>
                </w:rPr>
                <w:t>http://wiki.sharpdevelop.net/ILSpy.ashx</w:t>
              </w:r>
            </w:hyperlink>
            <w:r w:rsidR="007C640B">
              <w:rPr>
                <w:lang w:val="en-US"/>
              </w:rPr>
              <w:t xml:space="preserve"> </w:t>
            </w:r>
          </w:p>
          <w:p w:rsidR="004969B5" w:rsidRDefault="00511EE2" w:rsidP="00511EE2">
            <w:pPr>
              <w:pStyle w:val="ListParagraph"/>
              <w:numPr>
                <w:ilvl w:val="0"/>
                <w:numId w:val="39"/>
              </w:numPr>
              <w:spacing w:after="120"/>
              <w:rPr>
                <w:lang w:val="en-US"/>
              </w:rPr>
            </w:pPr>
            <w:r w:rsidRPr="00511EE2">
              <w:rPr>
                <w:lang w:val="en-US"/>
              </w:rPr>
              <w:t>Re</w:t>
            </w:r>
            <w:r w:rsidR="007C640B">
              <w:rPr>
                <w:lang w:val="en-US"/>
              </w:rPr>
              <w:t xml:space="preserve">flector - </w:t>
            </w:r>
            <w:hyperlink r:id="rId30" w:history="1">
              <w:r w:rsidR="007C640B" w:rsidRPr="00936290">
                <w:rPr>
                  <w:rStyle w:val="Hyperlink"/>
                  <w:lang w:val="en-US"/>
                </w:rPr>
                <w:t>http://www.reflector.net/</w:t>
              </w:r>
            </w:hyperlink>
            <w:r w:rsidR="007C640B">
              <w:rPr>
                <w:lang w:val="en-US"/>
              </w:rPr>
              <w:t xml:space="preserve"> </w:t>
            </w:r>
          </w:p>
          <w:p w:rsidR="007C640B" w:rsidRDefault="007C640B" w:rsidP="00511EE2">
            <w:pPr>
              <w:pStyle w:val="ListParagraph"/>
              <w:numPr>
                <w:ilvl w:val="0"/>
                <w:numId w:val="39"/>
              </w:numPr>
              <w:spacing w:after="120"/>
              <w:rPr>
                <w:lang w:val="en-US"/>
              </w:rPr>
            </w:pPr>
            <w:r>
              <w:rPr>
                <w:lang w:val="en-US"/>
              </w:rPr>
              <w:t xml:space="preserve">FileDisassembler - </w:t>
            </w:r>
            <w:hyperlink r:id="rId31" w:history="1">
              <w:r w:rsidRPr="00936290">
                <w:rPr>
                  <w:rStyle w:val="Hyperlink"/>
                  <w:lang w:val="en-US"/>
                </w:rPr>
                <w:t>http://www.denisbauer.com/NETTools/FileDisassembler.aspx</w:t>
              </w:r>
            </w:hyperlink>
            <w:r>
              <w:rPr>
                <w:lang w:val="en-US"/>
              </w:rPr>
              <w:t xml:space="preserve"> </w:t>
            </w:r>
          </w:p>
          <w:p w:rsidR="007C640B" w:rsidRPr="007C640B" w:rsidRDefault="007C640B" w:rsidP="007C640B">
            <w:pPr>
              <w:pStyle w:val="ListParagraph"/>
              <w:numPr>
                <w:ilvl w:val="0"/>
                <w:numId w:val="39"/>
              </w:numPr>
              <w:spacing w:after="120"/>
              <w:rPr>
                <w:lang w:val="en-US"/>
              </w:rPr>
            </w:pPr>
            <w:r w:rsidRPr="007C640B">
              <w:rPr>
                <w:lang w:val="en-US"/>
              </w:rPr>
              <w:t>DevExtras CodeReflect</w:t>
            </w:r>
            <w:r>
              <w:rPr>
                <w:lang w:val="en-US"/>
              </w:rPr>
              <w:t xml:space="preserve"> - </w:t>
            </w:r>
            <w:hyperlink r:id="rId32" w:history="1">
              <w:r w:rsidRPr="00936290">
                <w:rPr>
                  <w:rStyle w:val="Hyperlink"/>
                  <w:lang w:val="en-US"/>
                </w:rPr>
                <w:t>http://www.devextras.com/decompiler/</w:t>
              </w:r>
            </w:hyperlink>
            <w:r>
              <w:rPr>
                <w:lang w:val="en-US"/>
              </w:rPr>
              <w:t xml:space="preserve"> </w:t>
            </w:r>
          </w:p>
          <w:p w:rsidR="007C640B" w:rsidRPr="00511EE2" w:rsidRDefault="007C640B" w:rsidP="007C640B">
            <w:pPr>
              <w:pStyle w:val="ListParagraph"/>
              <w:numPr>
                <w:ilvl w:val="0"/>
                <w:numId w:val="39"/>
              </w:numPr>
              <w:spacing w:after="120"/>
              <w:rPr>
                <w:lang w:val="en-US"/>
              </w:rPr>
            </w:pPr>
            <w:r w:rsidRPr="007C640B">
              <w:rPr>
                <w:lang w:val="en-US"/>
              </w:rPr>
              <w:t>JetBrains DotPeek</w:t>
            </w:r>
            <w:r>
              <w:rPr>
                <w:lang w:val="en-US"/>
              </w:rPr>
              <w:t xml:space="preserve"> - </w:t>
            </w:r>
            <w:hyperlink r:id="rId33" w:history="1">
              <w:r w:rsidRPr="00936290">
                <w:rPr>
                  <w:rStyle w:val="Hyperlink"/>
                  <w:lang w:val="en-US"/>
                </w:rPr>
                <w:t>http://www.jetbrains.com/decompiler/</w:t>
              </w:r>
            </w:hyperlink>
            <w:r>
              <w:rPr>
                <w:lang w:val="en-US"/>
              </w:rPr>
              <w:t xml:space="preserve"> </w:t>
            </w: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Решение (сорс код)</w:t>
            </w:r>
          </w:p>
        </w:tc>
      </w:tr>
      <w:tr w:rsidR="004969B5" w:rsidRPr="0064353B" w:rsidTr="004969B5">
        <w:tc>
          <w:tcPr>
            <w:tcW w:w="10773" w:type="dxa"/>
            <w:gridSpan w:val="2"/>
            <w:tcMar>
              <w:top w:w="113" w:type="dxa"/>
              <w:bottom w:w="113" w:type="dxa"/>
            </w:tcMar>
            <w:vAlign w:val="center"/>
          </w:tcPr>
          <w:p w:rsidR="004969B5" w:rsidRPr="0064353B" w:rsidRDefault="004969B5" w:rsidP="004969B5">
            <w:pPr>
              <w:autoSpaceDE w:val="0"/>
              <w:autoSpaceDN w:val="0"/>
              <w:adjustRightInd w:val="0"/>
              <w:spacing w:before="0"/>
              <w:jc w:val="left"/>
              <w:rPr>
                <w:rFonts w:ascii="Consolas" w:hAnsi="Consolas" w:cs="Consolas"/>
                <w:noProof/>
                <w:szCs w:val="20"/>
              </w:rPr>
            </w:pPr>
          </w:p>
        </w:tc>
      </w:tr>
      <w:tr w:rsidR="004969B5" w:rsidRPr="0064353B" w:rsidTr="004969B5">
        <w:tc>
          <w:tcPr>
            <w:tcW w:w="10773" w:type="dxa"/>
            <w:gridSpan w:val="2"/>
            <w:vAlign w:val="center"/>
          </w:tcPr>
          <w:p w:rsidR="004969B5" w:rsidRPr="0064353B" w:rsidRDefault="004969B5" w:rsidP="004969B5">
            <w:pPr>
              <w:spacing w:after="120"/>
              <w:jc w:val="left"/>
              <w:rPr>
                <w:b/>
              </w:rPr>
            </w:pPr>
            <w:r w:rsidRPr="0064353B">
              <w:rPr>
                <w:b/>
              </w:rPr>
              <w:t>Тестове</w:t>
            </w:r>
          </w:p>
          <w:p w:rsidR="004969B5" w:rsidRPr="0064353B" w:rsidRDefault="004969B5" w:rsidP="004969B5">
            <w:pPr>
              <w:spacing w:after="120"/>
              <w:jc w:val="left"/>
              <w:rPr>
                <w:b/>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64353B"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64353B" w:rsidRDefault="004969B5" w:rsidP="004969B5">
            <w:pPr>
              <w:spacing w:after="120"/>
              <w:jc w:val="left"/>
              <w:rPr>
                <w:rFonts w:ascii="Consolas" w:hAnsi="Consolas" w:cs="Consolas"/>
                <w:noProof/>
              </w:rPr>
            </w:pPr>
          </w:p>
        </w:tc>
      </w:tr>
      <w:tr w:rsidR="004969B5" w:rsidRPr="0064353B" w:rsidTr="004969B5">
        <w:tc>
          <w:tcPr>
            <w:tcW w:w="5387" w:type="dxa"/>
            <w:vAlign w:val="center"/>
          </w:tcPr>
          <w:p w:rsidR="004969B5" w:rsidRPr="0064353B" w:rsidRDefault="004969B5" w:rsidP="004969B5">
            <w:pPr>
              <w:spacing w:after="120"/>
              <w:jc w:val="left"/>
              <w:rPr>
                <w:b/>
              </w:rPr>
            </w:pPr>
            <w:r w:rsidRPr="0064353B">
              <w:rPr>
                <w:b/>
              </w:rPr>
              <w:t>Вход</w:t>
            </w:r>
          </w:p>
        </w:tc>
        <w:tc>
          <w:tcPr>
            <w:tcW w:w="5386" w:type="dxa"/>
            <w:vAlign w:val="center"/>
          </w:tcPr>
          <w:p w:rsidR="004969B5" w:rsidRPr="0064353B" w:rsidRDefault="004969B5" w:rsidP="004969B5">
            <w:pPr>
              <w:spacing w:after="120"/>
              <w:jc w:val="left"/>
              <w:rPr>
                <w:b/>
              </w:rPr>
            </w:pPr>
            <w:r w:rsidRPr="0064353B">
              <w:rPr>
                <w:b/>
              </w:rPr>
              <w:t>Изход</w:t>
            </w:r>
          </w:p>
        </w:tc>
      </w:tr>
      <w:tr w:rsidR="004969B5" w:rsidRPr="00F73CEF" w:rsidTr="004969B5">
        <w:tc>
          <w:tcPr>
            <w:tcW w:w="5387" w:type="dxa"/>
          </w:tcPr>
          <w:p w:rsidR="004969B5" w:rsidRPr="0064353B" w:rsidRDefault="004969B5" w:rsidP="004969B5">
            <w:pPr>
              <w:spacing w:after="120"/>
              <w:jc w:val="left"/>
              <w:rPr>
                <w:rFonts w:ascii="Consolas" w:hAnsi="Consolas" w:cs="Consolas"/>
                <w:noProof/>
              </w:rPr>
            </w:pPr>
          </w:p>
        </w:tc>
        <w:tc>
          <w:tcPr>
            <w:tcW w:w="5386" w:type="dxa"/>
          </w:tcPr>
          <w:p w:rsidR="004969B5" w:rsidRPr="00F73CEF" w:rsidRDefault="004969B5" w:rsidP="004969B5">
            <w:pPr>
              <w:spacing w:after="120"/>
              <w:jc w:val="left"/>
              <w:rPr>
                <w:rFonts w:ascii="Consolas" w:hAnsi="Consolas" w:cs="Consolas"/>
                <w:noProof/>
              </w:rPr>
            </w:pPr>
          </w:p>
        </w:tc>
      </w:tr>
    </w:tbl>
    <w:p w:rsidR="004969B5" w:rsidRPr="004969B5" w:rsidRDefault="004969B5" w:rsidP="004969B5"/>
    <w:sectPr w:rsidR="004969B5" w:rsidRPr="004969B5" w:rsidSect="00E834C2">
      <w:headerReference w:type="default" r:id="rId34"/>
      <w:headerReference w:type="first" r:id="rId35"/>
      <w:footerReference w:type="first" r:id="rId36"/>
      <w:pgSz w:w="11907" w:h="16839" w:code="9"/>
      <w:pgMar w:top="567" w:right="567" w:bottom="567" w:left="567" w:header="482" w:footer="48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341" w:rsidRDefault="00715341">
      <w:r>
        <w:separator/>
      </w:r>
    </w:p>
    <w:p w:rsidR="00715341" w:rsidRDefault="00715341"/>
  </w:endnote>
  <w:endnote w:type="continuationSeparator" w:id="0">
    <w:p w:rsidR="00715341" w:rsidRDefault="00715341">
      <w:r>
        <w:continuationSeparator/>
      </w:r>
    </w:p>
    <w:p w:rsidR="00715341" w:rsidRDefault="0071534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DF0" w:rsidRPr="00DD43B1" w:rsidRDefault="00054DF0" w:rsidP="00DD43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341" w:rsidRDefault="00715341">
      <w:r>
        <w:separator/>
      </w:r>
    </w:p>
    <w:p w:rsidR="00715341" w:rsidRDefault="00715341"/>
  </w:footnote>
  <w:footnote w:type="continuationSeparator" w:id="0">
    <w:p w:rsidR="00715341" w:rsidRDefault="00715341">
      <w:r>
        <w:continuationSeparator/>
      </w:r>
    </w:p>
    <w:p w:rsidR="00715341" w:rsidRDefault="0071534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DF0" w:rsidRPr="000E3523" w:rsidRDefault="00054DF0" w:rsidP="000E35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DF0" w:rsidRPr="000E3523" w:rsidRDefault="00054DF0" w:rsidP="000E35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1">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2">
    <w:nsid w:val="5D6377E9"/>
    <w:multiLevelType w:val="hybridMultilevel"/>
    <w:tmpl w:val="BFA6F682"/>
    <w:lvl w:ilvl="0" w:tplc="3664EC38">
      <w:numFmt w:val="bullet"/>
      <w:lvlText w:val="-"/>
      <w:lvlJc w:val="left"/>
      <w:pPr>
        <w:ind w:left="720" w:hanging="360"/>
      </w:pPr>
      <w:rPr>
        <w:rFonts w:ascii="Verdana" w:eastAsia="MS Mincho"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4">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5">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6">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1">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2">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3">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5">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6">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29"/>
  </w:num>
  <w:num w:numId="3">
    <w:abstractNumId w:val="15"/>
  </w:num>
  <w:num w:numId="4">
    <w:abstractNumId w:val="45"/>
  </w:num>
  <w:num w:numId="5">
    <w:abstractNumId w:val="44"/>
  </w:num>
  <w:num w:numId="6">
    <w:abstractNumId w:val="40"/>
  </w:num>
  <w:num w:numId="7">
    <w:abstractNumId w:val="30"/>
  </w:num>
  <w:num w:numId="8">
    <w:abstractNumId w:val="24"/>
  </w:num>
  <w:num w:numId="9">
    <w:abstractNumId w:val="27"/>
  </w:num>
  <w:num w:numId="10">
    <w:abstractNumId w:val="21"/>
  </w:num>
  <w:num w:numId="11">
    <w:abstractNumId w:val="42"/>
  </w:num>
  <w:num w:numId="12">
    <w:abstractNumId w:val="28"/>
  </w:num>
  <w:num w:numId="13">
    <w:abstractNumId w:val="38"/>
  </w:num>
  <w:num w:numId="14">
    <w:abstractNumId w:val="35"/>
  </w:num>
  <w:num w:numId="15">
    <w:abstractNumId w:val="19"/>
  </w:num>
  <w:num w:numId="16">
    <w:abstractNumId w:val="33"/>
  </w:num>
  <w:num w:numId="17">
    <w:abstractNumId w:val="17"/>
  </w:num>
  <w:num w:numId="18">
    <w:abstractNumId w:val="11"/>
  </w:num>
  <w:num w:numId="19">
    <w:abstractNumId w:val="22"/>
  </w:num>
  <w:num w:numId="20">
    <w:abstractNumId w:val="37"/>
  </w:num>
  <w:num w:numId="21">
    <w:abstractNumId w:val="7"/>
  </w:num>
  <w:num w:numId="22">
    <w:abstractNumId w:val="3"/>
  </w:num>
  <w:num w:numId="23">
    <w:abstractNumId w:val="12"/>
  </w:num>
  <w:num w:numId="24">
    <w:abstractNumId w:val="9"/>
  </w:num>
  <w:num w:numId="25">
    <w:abstractNumId w:val="20"/>
  </w:num>
  <w:num w:numId="26">
    <w:abstractNumId w:val="41"/>
  </w:num>
  <w:num w:numId="27">
    <w:abstractNumId w:val="8"/>
  </w:num>
  <w:num w:numId="28">
    <w:abstractNumId w:val="16"/>
  </w:num>
  <w:num w:numId="29">
    <w:abstractNumId w:val="13"/>
  </w:num>
  <w:num w:numId="30">
    <w:abstractNumId w:val="23"/>
  </w:num>
  <w:num w:numId="31">
    <w:abstractNumId w:val="31"/>
  </w:num>
  <w:num w:numId="32">
    <w:abstractNumId w:val="10"/>
  </w:num>
  <w:num w:numId="33">
    <w:abstractNumId w:val="39"/>
  </w:num>
  <w:num w:numId="34">
    <w:abstractNumId w:val="0"/>
  </w:num>
  <w:num w:numId="35">
    <w:abstractNumId w:val="46"/>
  </w:num>
  <w:num w:numId="36">
    <w:abstractNumId w:val="43"/>
  </w:num>
  <w:num w:numId="37">
    <w:abstractNumId w:val="26"/>
  </w:num>
  <w:num w:numId="38">
    <w:abstractNumId w:val="14"/>
  </w:num>
  <w:num w:numId="39">
    <w:abstractNumId w:val="32"/>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defaultTabStop w:val="284"/>
  <w:hyphenationZone w:val="425"/>
  <w:characterSpacingControl w:val="doNotCompress"/>
  <w:hdrShapeDefaults>
    <o:shapedefaults v:ext="edit" spidmax="7170">
      <o:colormru v:ext="edit" colors="gray,black"/>
    </o:shapedefaults>
  </w:hdrShapeDefaults>
  <w:footnotePr>
    <w:footnote w:id="-1"/>
    <w:footnote w:id="0"/>
  </w:footnotePr>
  <w:endnotePr>
    <w:endnote w:id="-1"/>
    <w:endnote w:id="0"/>
  </w:endnotePr>
  <w:compat>
    <w:useFELayout/>
  </w:compat>
  <w:rsids>
    <w:rsidRoot w:val="00F142D5"/>
    <w:rsid w:val="00000563"/>
    <w:rsid w:val="0000235B"/>
    <w:rsid w:val="000030FE"/>
    <w:rsid w:val="00005892"/>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4DF0"/>
    <w:rsid w:val="000551B9"/>
    <w:rsid w:val="0005533C"/>
    <w:rsid w:val="000567BC"/>
    <w:rsid w:val="00060A23"/>
    <w:rsid w:val="00060CC6"/>
    <w:rsid w:val="00061A19"/>
    <w:rsid w:val="00062782"/>
    <w:rsid w:val="000629FE"/>
    <w:rsid w:val="00062BF4"/>
    <w:rsid w:val="00063813"/>
    <w:rsid w:val="0006438C"/>
    <w:rsid w:val="0006449D"/>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B0AA0"/>
    <w:rsid w:val="000B4BFB"/>
    <w:rsid w:val="000B54C0"/>
    <w:rsid w:val="000C18CB"/>
    <w:rsid w:val="000C22C6"/>
    <w:rsid w:val="000C2692"/>
    <w:rsid w:val="000C2F8A"/>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B39"/>
    <w:rsid w:val="000F5144"/>
    <w:rsid w:val="000F5A20"/>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75A3"/>
    <w:rsid w:val="001F094F"/>
    <w:rsid w:val="001F1C30"/>
    <w:rsid w:val="001F27CA"/>
    <w:rsid w:val="001F3E5B"/>
    <w:rsid w:val="001F5B6B"/>
    <w:rsid w:val="001F6C92"/>
    <w:rsid w:val="001F7520"/>
    <w:rsid w:val="00200B14"/>
    <w:rsid w:val="00204334"/>
    <w:rsid w:val="0020632F"/>
    <w:rsid w:val="00211B14"/>
    <w:rsid w:val="002121AE"/>
    <w:rsid w:val="002137B6"/>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20E9"/>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870"/>
    <w:rsid w:val="00284B77"/>
    <w:rsid w:val="00285108"/>
    <w:rsid w:val="002937E7"/>
    <w:rsid w:val="0029579B"/>
    <w:rsid w:val="00295CFE"/>
    <w:rsid w:val="00296038"/>
    <w:rsid w:val="00296F50"/>
    <w:rsid w:val="002A2E7E"/>
    <w:rsid w:val="002A3134"/>
    <w:rsid w:val="002A3A6F"/>
    <w:rsid w:val="002A6372"/>
    <w:rsid w:val="002A715E"/>
    <w:rsid w:val="002B047C"/>
    <w:rsid w:val="002B0864"/>
    <w:rsid w:val="002B15FD"/>
    <w:rsid w:val="002B29BC"/>
    <w:rsid w:val="002B30EE"/>
    <w:rsid w:val="002B5A87"/>
    <w:rsid w:val="002B5D4C"/>
    <w:rsid w:val="002B6188"/>
    <w:rsid w:val="002B6863"/>
    <w:rsid w:val="002B6C36"/>
    <w:rsid w:val="002B6C4A"/>
    <w:rsid w:val="002B7D52"/>
    <w:rsid w:val="002B7F98"/>
    <w:rsid w:val="002C0584"/>
    <w:rsid w:val="002C3031"/>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194A"/>
    <w:rsid w:val="0034444F"/>
    <w:rsid w:val="00347159"/>
    <w:rsid w:val="00350A5F"/>
    <w:rsid w:val="00350EED"/>
    <w:rsid w:val="00351D62"/>
    <w:rsid w:val="0035532D"/>
    <w:rsid w:val="0035658B"/>
    <w:rsid w:val="00356DB6"/>
    <w:rsid w:val="00356E8D"/>
    <w:rsid w:val="003603F4"/>
    <w:rsid w:val="00371A35"/>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4D77"/>
    <w:rsid w:val="003C55ED"/>
    <w:rsid w:val="003C56E8"/>
    <w:rsid w:val="003C7A67"/>
    <w:rsid w:val="003D2B0D"/>
    <w:rsid w:val="003D3C69"/>
    <w:rsid w:val="003D4274"/>
    <w:rsid w:val="003D4A0E"/>
    <w:rsid w:val="003D4ECA"/>
    <w:rsid w:val="003D5D8C"/>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19FA"/>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4E55"/>
    <w:rsid w:val="00495C0F"/>
    <w:rsid w:val="004969B5"/>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C6469"/>
    <w:rsid w:val="004D07F6"/>
    <w:rsid w:val="004D0BF2"/>
    <w:rsid w:val="004D1B75"/>
    <w:rsid w:val="004D347B"/>
    <w:rsid w:val="004D5A41"/>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10CE"/>
    <w:rsid w:val="00511CAB"/>
    <w:rsid w:val="00511EE2"/>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0B27"/>
    <w:rsid w:val="00632B3C"/>
    <w:rsid w:val="006338F8"/>
    <w:rsid w:val="00634F49"/>
    <w:rsid w:val="00636E8D"/>
    <w:rsid w:val="0063768C"/>
    <w:rsid w:val="00641420"/>
    <w:rsid w:val="00650177"/>
    <w:rsid w:val="00652C00"/>
    <w:rsid w:val="00653007"/>
    <w:rsid w:val="0065573E"/>
    <w:rsid w:val="00655D4D"/>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341"/>
    <w:rsid w:val="0071589E"/>
    <w:rsid w:val="00721480"/>
    <w:rsid w:val="0072246F"/>
    <w:rsid w:val="0072453D"/>
    <w:rsid w:val="00725575"/>
    <w:rsid w:val="00725955"/>
    <w:rsid w:val="00730CC4"/>
    <w:rsid w:val="00732E75"/>
    <w:rsid w:val="00733650"/>
    <w:rsid w:val="00734ED6"/>
    <w:rsid w:val="00735B13"/>
    <w:rsid w:val="007365DB"/>
    <w:rsid w:val="00736C13"/>
    <w:rsid w:val="0073709D"/>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723B3"/>
    <w:rsid w:val="00773863"/>
    <w:rsid w:val="00774E48"/>
    <w:rsid w:val="00775BDB"/>
    <w:rsid w:val="007761BB"/>
    <w:rsid w:val="00776F7B"/>
    <w:rsid w:val="007776CF"/>
    <w:rsid w:val="00780F92"/>
    <w:rsid w:val="007826DF"/>
    <w:rsid w:val="00787362"/>
    <w:rsid w:val="00790BAD"/>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40B"/>
    <w:rsid w:val="007C6B0B"/>
    <w:rsid w:val="007C6EEF"/>
    <w:rsid w:val="007C6F33"/>
    <w:rsid w:val="007D370D"/>
    <w:rsid w:val="007D53CD"/>
    <w:rsid w:val="007D553E"/>
    <w:rsid w:val="007D5A00"/>
    <w:rsid w:val="007D5A46"/>
    <w:rsid w:val="007D5B29"/>
    <w:rsid w:val="007E1534"/>
    <w:rsid w:val="007E1A16"/>
    <w:rsid w:val="007E2619"/>
    <w:rsid w:val="007E31EC"/>
    <w:rsid w:val="007E5DBE"/>
    <w:rsid w:val="007F0198"/>
    <w:rsid w:val="007F20D9"/>
    <w:rsid w:val="007F2E70"/>
    <w:rsid w:val="007F64EC"/>
    <w:rsid w:val="007F6F07"/>
    <w:rsid w:val="0080092D"/>
    <w:rsid w:val="00802059"/>
    <w:rsid w:val="008028A7"/>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C0EF2"/>
    <w:rsid w:val="008C20E5"/>
    <w:rsid w:val="008C2BF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31C55"/>
    <w:rsid w:val="0093225F"/>
    <w:rsid w:val="009357A8"/>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677D0"/>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3656"/>
    <w:rsid w:val="009B4FF5"/>
    <w:rsid w:val="009B559B"/>
    <w:rsid w:val="009B79D6"/>
    <w:rsid w:val="009B7FBA"/>
    <w:rsid w:val="009C0793"/>
    <w:rsid w:val="009C109E"/>
    <w:rsid w:val="009C27A5"/>
    <w:rsid w:val="009D11BA"/>
    <w:rsid w:val="009D1B45"/>
    <w:rsid w:val="009D5DA4"/>
    <w:rsid w:val="009E03DC"/>
    <w:rsid w:val="009E1548"/>
    <w:rsid w:val="009E2710"/>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4021"/>
    <w:rsid w:val="00A443B9"/>
    <w:rsid w:val="00A47BFA"/>
    <w:rsid w:val="00A50D48"/>
    <w:rsid w:val="00A524C5"/>
    <w:rsid w:val="00A5303F"/>
    <w:rsid w:val="00A533CD"/>
    <w:rsid w:val="00A54143"/>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E0953"/>
    <w:rsid w:val="00AE14FE"/>
    <w:rsid w:val="00AE27AC"/>
    <w:rsid w:val="00AE31CC"/>
    <w:rsid w:val="00AE666F"/>
    <w:rsid w:val="00AE6ED5"/>
    <w:rsid w:val="00AE7773"/>
    <w:rsid w:val="00AF066F"/>
    <w:rsid w:val="00AF1886"/>
    <w:rsid w:val="00AF2286"/>
    <w:rsid w:val="00AF2384"/>
    <w:rsid w:val="00AF3949"/>
    <w:rsid w:val="00AF47B0"/>
    <w:rsid w:val="00AF4C1A"/>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29C6"/>
    <w:rsid w:val="00B83088"/>
    <w:rsid w:val="00B86711"/>
    <w:rsid w:val="00B872EF"/>
    <w:rsid w:val="00B913AB"/>
    <w:rsid w:val="00B91DE5"/>
    <w:rsid w:val="00B93085"/>
    <w:rsid w:val="00B93B87"/>
    <w:rsid w:val="00B94352"/>
    <w:rsid w:val="00B95A70"/>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489F"/>
    <w:rsid w:val="00BD51A0"/>
    <w:rsid w:val="00BD569F"/>
    <w:rsid w:val="00BD6375"/>
    <w:rsid w:val="00BD66C2"/>
    <w:rsid w:val="00BD7016"/>
    <w:rsid w:val="00BD756F"/>
    <w:rsid w:val="00BD7C67"/>
    <w:rsid w:val="00BD7DFA"/>
    <w:rsid w:val="00BE152C"/>
    <w:rsid w:val="00BE2593"/>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DA5"/>
    <w:rsid w:val="00C846F9"/>
    <w:rsid w:val="00C84C11"/>
    <w:rsid w:val="00C856FF"/>
    <w:rsid w:val="00C87802"/>
    <w:rsid w:val="00C91345"/>
    <w:rsid w:val="00C92484"/>
    <w:rsid w:val="00C9596A"/>
    <w:rsid w:val="00C97A37"/>
    <w:rsid w:val="00CA169B"/>
    <w:rsid w:val="00CA29BC"/>
    <w:rsid w:val="00CA43BB"/>
    <w:rsid w:val="00CA485B"/>
    <w:rsid w:val="00CA620F"/>
    <w:rsid w:val="00CA6895"/>
    <w:rsid w:val="00CA689D"/>
    <w:rsid w:val="00CA7619"/>
    <w:rsid w:val="00CA7FB1"/>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E00E1"/>
    <w:rsid w:val="00CE0A2F"/>
    <w:rsid w:val="00CE1B6D"/>
    <w:rsid w:val="00CE1C3E"/>
    <w:rsid w:val="00CE29F9"/>
    <w:rsid w:val="00CE4BDA"/>
    <w:rsid w:val="00CE5823"/>
    <w:rsid w:val="00CF25F0"/>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651B"/>
    <w:rsid w:val="00E01F1F"/>
    <w:rsid w:val="00E024AF"/>
    <w:rsid w:val="00E03D43"/>
    <w:rsid w:val="00E0497D"/>
    <w:rsid w:val="00E04EFB"/>
    <w:rsid w:val="00E0534D"/>
    <w:rsid w:val="00E06A7D"/>
    <w:rsid w:val="00E07C96"/>
    <w:rsid w:val="00E12E8E"/>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117B"/>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2D23"/>
    <w:rsid w:val="00F13888"/>
    <w:rsid w:val="00F142D5"/>
    <w:rsid w:val="00F15211"/>
    <w:rsid w:val="00F159CF"/>
    <w:rsid w:val="00F15A7A"/>
    <w:rsid w:val="00F214F2"/>
    <w:rsid w:val="00F235AD"/>
    <w:rsid w:val="00F23852"/>
    <w:rsid w:val="00F25DF0"/>
    <w:rsid w:val="00F2796E"/>
    <w:rsid w:val="00F318FF"/>
    <w:rsid w:val="00F32189"/>
    <w:rsid w:val="00F3233A"/>
    <w:rsid w:val="00F32946"/>
    <w:rsid w:val="00F349A6"/>
    <w:rsid w:val="00F368B6"/>
    <w:rsid w:val="00F369C2"/>
    <w:rsid w:val="00F37B9A"/>
    <w:rsid w:val="00F408BB"/>
    <w:rsid w:val="00F42469"/>
    <w:rsid w:val="00F44C97"/>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0A8A"/>
    <w:rsid w:val="00FA1F20"/>
    <w:rsid w:val="00FA2307"/>
    <w:rsid w:val="00FA3D51"/>
    <w:rsid w:val="00FA4484"/>
    <w:rsid w:val="00FA69C7"/>
    <w:rsid w:val="00FA77A1"/>
    <w:rsid w:val="00FB0ADA"/>
    <w:rsid w:val="00FB2792"/>
    <w:rsid w:val="00FB3B7A"/>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ru v:ext="edit" colors="gray,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webSettings.xml><?xml version="1.0" encoding="utf-8"?>
<w:webSettings xmlns:r="http://schemas.openxmlformats.org/officeDocument/2006/relationships" xmlns:w="http://schemas.openxmlformats.org/wordprocessingml/2006/main">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68255040">
      <w:bodyDiv w:val="1"/>
      <w:marLeft w:val="0"/>
      <w:marRight w:val="0"/>
      <w:marTop w:val="0"/>
      <w:marBottom w:val="0"/>
      <w:divBdr>
        <w:top w:val="none" w:sz="0" w:space="0" w:color="auto"/>
        <w:left w:val="none" w:sz="0" w:space="0" w:color="auto"/>
        <w:bottom w:val="none" w:sz="0" w:space="0" w:color="auto"/>
        <w:right w:val="none" w:sz="0" w:space="0" w:color="auto"/>
      </w:divBdr>
      <w:divsChild>
        <w:div w:id="1375274574">
          <w:marLeft w:val="0"/>
          <w:marRight w:val="0"/>
          <w:marTop w:val="0"/>
          <w:marBottom w:val="0"/>
          <w:divBdr>
            <w:top w:val="none" w:sz="0" w:space="0" w:color="auto"/>
            <w:left w:val="none" w:sz="0" w:space="0" w:color="auto"/>
            <w:bottom w:val="none" w:sz="0" w:space="0" w:color="auto"/>
            <w:right w:val="none" w:sz="0" w:space="0" w:color="auto"/>
          </w:divBdr>
          <w:divsChild>
            <w:div w:id="1792937019">
              <w:marLeft w:val="0"/>
              <w:marRight w:val="0"/>
              <w:marTop w:val="0"/>
              <w:marBottom w:val="0"/>
              <w:divBdr>
                <w:top w:val="none" w:sz="0" w:space="0" w:color="auto"/>
                <w:left w:val="none" w:sz="0" w:space="0" w:color="auto"/>
                <w:bottom w:val="none" w:sz="0" w:space="0" w:color="auto"/>
                <w:right w:val="none" w:sz="0" w:space="0" w:color="auto"/>
              </w:divBdr>
              <w:divsChild>
                <w:div w:id="430784559">
                  <w:marLeft w:val="0"/>
                  <w:marRight w:val="0"/>
                  <w:marTop w:val="0"/>
                  <w:marBottom w:val="600"/>
                  <w:divBdr>
                    <w:top w:val="none" w:sz="0" w:space="0" w:color="auto"/>
                    <w:left w:val="none" w:sz="0" w:space="0" w:color="auto"/>
                    <w:bottom w:val="none" w:sz="0" w:space="0" w:color="auto"/>
                    <w:right w:val="none" w:sz="0" w:space="0" w:color="auto"/>
                  </w:divBdr>
                  <w:divsChild>
                    <w:div w:id="1975867993">
                      <w:marLeft w:val="0"/>
                      <w:marRight w:val="0"/>
                      <w:marTop w:val="0"/>
                      <w:marBottom w:val="0"/>
                      <w:divBdr>
                        <w:top w:val="none" w:sz="0" w:space="0" w:color="auto"/>
                        <w:left w:val="none" w:sz="0" w:space="0" w:color="auto"/>
                        <w:bottom w:val="none" w:sz="0" w:space="0" w:color="auto"/>
                        <w:right w:val="none" w:sz="0" w:space="0" w:color="auto"/>
                      </w:divBdr>
                      <w:divsChild>
                        <w:div w:id="871572452">
                          <w:marLeft w:val="0"/>
                          <w:marRight w:val="0"/>
                          <w:marTop w:val="0"/>
                          <w:marBottom w:val="0"/>
                          <w:divBdr>
                            <w:top w:val="none" w:sz="0" w:space="0" w:color="auto"/>
                            <w:left w:val="none" w:sz="0" w:space="0" w:color="auto"/>
                            <w:bottom w:val="single" w:sz="6" w:space="15" w:color="AAAAAA"/>
                            <w:right w:val="none" w:sz="0" w:space="0" w:color="auto"/>
                          </w:divBdr>
                          <w:divsChild>
                            <w:div w:id="192279115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oprogramming.info" TargetMode="External"/><Relationship Id="rId13" Type="http://schemas.openxmlformats.org/officeDocument/2006/relationships/hyperlink" Target="http://www.microsoft.com/visualstudio/en-us" TargetMode="External"/><Relationship Id="rId18" Type="http://schemas.openxmlformats.org/officeDocument/2006/relationships/hyperlink" Target="http://msdn.microsoft.com/en-us/library/zdf6yhx5.aspx" TargetMode="External"/><Relationship Id="rId26" Type="http://schemas.openxmlformats.org/officeDocument/2006/relationships/hyperlink" Target="http://msdn.microsoft.com/library/z1zx9t92"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msdn.microsoft.com/en-us/library/system.math.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steliyan@gmail.com" TargetMode="External"/><Relationship Id="rId17" Type="http://schemas.openxmlformats.org/officeDocument/2006/relationships/hyperlink" Target="http://msdn.microsoft.com/en-us/library/system.console.aspx" TargetMode="External"/><Relationship Id="rId25" Type="http://schemas.openxmlformats.org/officeDocument/2006/relationships/hyperlink" Target="http://msdn.microsoft.com/en-us/library/system.byte.parse.aspx" TargetMode="External"/><Relationship Id="rId33" Type="http://schemas.openxmlformats.org/officeDocument/2006/relationships/hyperlink" Target="http://www.jetbrains.com/decompil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sdn.microsoft.com/library/default.aspx" TargetMode="External"/><Relationship Id="rId20" Type="http://schemas.openxmlformats.org/officeDocument/2006/relationships/hyperlink" Target="http://msdn.microsoft.com/en-us/library/system.console.readline.aspx" TargetMode="External"/><Relationship Id="rId29" Type="http://schemas.openxmlformats.org/officeDocument/2006/relationships/hyperlink" Target="http://wiki.sharpdevelop.net/ILSpy.ash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oteya_agayna@yahoo.com" TargetMode="External"/><Relationship Id="rId24" Type="http://schemas.openxmlformats.org/officeDocument/2006/relationships/hyperlink" Target="http://msdn.microsoft.com/en-us/library/ch45axte.aspx" TargetMode="External"/><Relationship Id="rId32" Type="http://schemas.openxmlformats.org/officeDocument/2006/relationships/hyperlink" Target="http://www.devextras.com/decompil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icrosoft.com/visualstudio/en-us/products/2010-editions/visual-csharp-express" TargetMode="External"/><Relationship Id="rId23" Type="http://schemas.openxmlformats.org/officeDocument/2006/relationships/hyperlink" Target="http://msdn.microsoft.com/en-us/library/5011f09h(v=VS.71).aspx" TargetMode="External"/><Relationship Id="rId28" Type="http://schemas.openxmlformats.org/officeDocument/2006/relationships/hyperlink" Target="http://www.telerik.com/products/decompiler.aspx" TargetMode="External"/><Relationship Id="rId36" Type="http://schemas.openxmlformats.org/officeDocument/2006/relationships/footer" Target="footer1.xml"/><Relationship Id="rId10" Type="http://schemas.openxmlformats.org/officeDocument/2006/relationships/hyperlink" Target="mailto:gmmateev92@abv.bg" TargetMode="External"/><Relationship Id="rId19" Type="http://schemas.openxmlformats.org/officeDocument/2006/relationships/hyperlink" Target="http://msdn.microsoft.com/en-us/library/system.console.writeline.aspx" TargetMode="External"/><Relationship Id="rId31" Type="http://schemas.openxmlformats.org/officeDocument/2006/relationships/hyperlink" Target="http://www.denisbauer.com/NETTools/FileDisassembler.aspx" TargetMode="External"/><Relationship Id="rId4" Type="http://schemas.openxmlformats.org/officeDocument/2006/relationships/settings" Target="settings.xml"/><Relationship Id="rId9" Type="http://schemas.openxmlformats.org/officeDocument/2006/relationships/hyperlink" Target="mailto:georgi.vaklinov@gmail.com" TargetMode="External"/><Relationship Id="rId14" Type="http://schemas.openxmlformats.org/officeDocument/2006/relationships/hyperlink" Target="http://www.microsoft.com/visualstudio/en-us/products/2010-editions/express" TargetMode="External"/><Relationship Id="rId22" Type="http://schemas.openxmlformats.org/officeDocument/2006/relationships/hyperlink" Target="http://msdn.microsoft.com/en-us/library/system.console.write.aspx" TargetMode="External"/><Relationship Id="rId27" Type="http://schemas.openxmlformats.org/officeDocument/2006/relationships/hyperlink" Target="http://msdn.microsoft.com/library/zw4w595w.aspx" TargetMode="External"/><Relationship Id="rId30" Type="http://schemas.openxmlformats.org/officeDocument/2006/relationships/hyperlink" Target="http://www.reflector.net/"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879B0-32D5-4CC6-B2C3-39F48711A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17</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16851</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cp:lastModifiedBy>
  <cp:revision>9</cp:revision>
  <cp:lastPrinted>2011-07-28T13:02:00Z</cp:lastPrinted>
  <dcterms:created xsi:type="dcterms:W3CDTF">2012-03-22T11:35:00Z</dcterms:created>
  <dcterms:modified xsi:type="dcterms:W3CDTF">2012-03-30T00:45:00Z</dcterms:modified>
</cp:coreProperties>
</file>