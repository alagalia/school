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DC7" w:rsidRDefault="00EE2DC7" w:rsidP="00EE2DC7">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sidR="007D53CD">
        <w:rPr>
          <w:rFonts w:eastAsia="Malgun Gothic"/>
          <w:lang w:eastAsia="ko-KR"/>
        </w:rPr>
        <w:t xml:space="preserve">глава </w:t>
      </w:r>
      <w:r w:rsidR="00257F4D">
        <w:rPr>
          <w:lang w:val="en-US" w:eastAsia="ja-JP"/>
        </w:rPr>
        <w:t>8</w:t>
      </w:r>
      <w:r w:rsidR="007D53CD">
        <w:rPr>
          <w:rFonts w:hint="eastAsia"/>
          <w:lang w:eastAsia="ja-JP"/>
        </w:rPr>
        <w:t xml:space="preserve"> </w:t>
      </w:r>
      <w:r w:rsidR="007D53CD">
        <w:rPr>
          <w:rFonts w:eastAsiaTheme="minorEastAsia"/>
          <w:lang w:eastAsia="zh-CN"/>
        </w:rPr>
        <w:t>на</w:t>
      </w:r>
      <w:r w:rsidR="007D53CD">
        <w:rPr>
          <w:rFonts w:eastAsiaTheme="minorEastAsia" w:hint="eastAsia"/>
          <w:lang w:eastAsia="zh-CN"/>
        </w:rPr>
        <w:t xml:space="preserve"> </w:t>
      </w:r>
      <w:r w:rsidRPr="00EE2DC7">
        <w:t>книгата "Въведение в програмирането със C#"</w:t>
      </w:r>
    </w:p>
    <w:p w:rsidR="00171135" w:rsidRPr="00171135" w:rsidRDefault="00EE2DC7" w:rsidP="00171135">
      <w:pPr>
        <w:rPr>
          <w:lang w:val="en-US"/>
        </w:rPr>
      </w:pPr>
      <w:r>
        <w:t xml:space="preserve">Предлагаме ви решения на задачите от </w:t>
      </w:r>
      <w:hyperlink r:id="rId8" w:history="1">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6B0528">
          <w:rPr>
            <w:rStyle w:val="Hyperlink"/>
          </w:rPr>
          <w:t>"</w:t>
        </w:r>
      </w:hyperlink>
      <w:r>
        <w:rPr>
          <w:lang w:val="en-US"/>
        </w:rPr>
        <w:t xml:space="preserve">, </w:t>
      </w:r>
      <w:r>
        <w:t>заедно с анализ на задачата, описание на използва</w:t>
      </w:r>
      <w:r>
        <w:softHyphen/>
        <w:t>ните идеи, алгоритми,</w:t>
      </w:r>
      <w:r w:rsidR="00132B3E">
        <w:rPr>
          <w:lang w:val="en-US"/>
        </w:rPr>
        <w:t xml:space="preserve"> </w:t>
      </w:r>
      <w:r>
        <w:t>подходи за решаване и тестове.</w:t>
      </w:r>
    </w:p>
    <w:p w:rsidR="00171135" w:rsidRDefault="00EE2DC7" w:rsidP="00171135">
      <w:pPr>
        <w:pStyle w:val="Heading2"/>
        <w:rPr>
          <w:lang w:val="en-US"/>
        </w:rPr>
      </w:pPr>
      <w:r>
        <w:t>Автор</w:t>
      </w:r>
      <w:r w:rsidR="004F1F1C">
        <w:t>ски колектив</w:t>
      </w:r>
    </w:p>
    <w:p w:rsidR="00171135" w:rsidRPr="006E6491" w:rsidRDefault="00171135" w:rsidP="00171135">
      <w:pPr>
        <w:rPr>
          <w:b/>
          <w:sz w:val="21"/>
          <w:szCs w:val="21"/>
          <w:lang w:val="en-US"/>
        </w:rPr>
      </w:pPr>
      <w:r>
        <w:rPr>
          <w:lang w:val="en-US"/>
        </w:rPr>
        <w:tab/>
      </w:r>
      <w:r w:rsidRPr="006E6491">
        <w:rPr>
          <w:b/>
          <w:sz w:val="21"/>
          <w:szCs w:val="21"/>
        </w:rPr>
        <w:t xml:space="preserve">Иван Стоянов – </w:t>
      </w:r>
      <w:r w:rsidRPr="006E6491">
        <w:rPr>
          <w:b/>
          <w:sz w:val="21"/>
          <w:szCs w:val="21"/>
          <w:lang w:val="en-US"/>
        </w:rPr>
        <w:t>&lt;mad_van@abv.bg&gt;</w:t>
      </w:r>
    </w:p>
    <w:p w:rsidR="00171135" w:rsidRPr="006E6491" w:rsidRDefault="00171135" w:rsidP="004F1F1C">
      <w:pPr>
        <w:pStyle w:val="ListParagraph"/>
        <w:spacing w:before="60"/>
        <w:ind w:left="284"/>
        <w:rPr>
          <w:rFonts w:ascii="Calibri" w:hAnsi="Calibri" w:cs="Calibri"/>
          <w:b/>
          <w:bCs/>
          <w:color w:val="000000"/>
          <w:sz w:val="24"/>
          <w:lang w:val="en-US"/>
        </w:rPr>
      </w:pPr>
      <w:r w:rsidRPr="006E6491">
        <w:rPr>
          <w:rFonts w:ascii="Calibri" w:hAnsi="Calibri" w:cs="Calibri"/>
          <w:b/>
          <w:bCs/>
          <w:color w:val="000000"/>
          <w:sz w:val="24"/>
        </w:rPr>
        <w:t xml:space="preserve">Krasin Georgiev </w:t>
      </w:r>
      <w:r w:rsidRPr="006E6491">
        <w:rPr>
          <w:rFonts w:ascii="Calibri" w:hAnsi="Calibri" w:cs="Calibri"/>
          <w:b/>
          <w:bCs/>
          <w:color w:val="000000"/>
          <w:sz w:val="24"/>
          <w:lang w:val="en-US"/>
        </w:rPr>
        <w:t xml:space="preserve">   -   </w:t>
      </w:r>
      <w:r w:rsidRPr="006E6491">
        <w:rPr>
          <w:rFonts w:ascii="Calibri" w:hAnsi="Calibri" w:cs="Calibri"/>
          <w:b/>
          <w:bCs/>
          <w:color w:val="000000"/>
          <w:sz w:val="24"/>
        </w:rPr>
        <w:t>&lt;gkrasin@gmail.com&gt;</w:t>
      </w:r>
    </w:p>
    <w:p w:rsidR="00171135" w:rsidRPr="000C34A3" w:rsidRDefault="00171135" w:rsidP="004F1F1C">
      <w:pPr>
        <w:pStyle w:val="ListParagraph"/>
        <w:spacing w:before="60"/>
        <w:ind w:left="284"/>
        <w:rPr>
          <w:sz w:val="22"/>
          <w:szCs w:val="22"/>
          <w:lang w:val="en-US"/>
        </w:rPr>
      </w:pPr>
      <w:r w:rsidRPr="000C34A3">
        <w:rPr>
          <w:rFonts w:ascii="Calibri" w:hAnsi="Calibri" w:cs="Calibri"/>
          <w:bCs/>
          <w:color w:val="000000"/>
          <w:sz w:val="22"/>
          <w:szCs w:val="22"/>
        </w:rPr>
        <w:t xml:space="preserve">Angel Venchev </w:t>
      </w:r>
      <w:r w:rsidRPr="000C34A3">
        <w:rPr>
          <w:rFonts w:ascii="Calibri" w:hAnsi="Calibri" w:cs="Calibri"/>
          <w:bCs/>
          <w:color w:val="000000"/>
          <w:sz w:val="22"/>
          <w:szCs w:val="22"/>
          <w:lang w:val="en-US"/>
        </w:rPr>
        <w:t xml:space="preserve">     -   </w:t>
      </w:r>
      <w:r w:rsidRPr="000C34A3">
        <w:rPr>
          <w:rFonts w:ascii="Calibri" w:hAnsi="Calibri" w:cs="Calibri"/>
          <w:bCs/>
          <w:color w:val="000000"/>
          <w:sz w:val="22"/>
          <w:szCs w:val="22"/>
        </w:rPr>
        <w:t>&lt;angelvenchev@yahoo.com&gt;</w:t>
      </w:r>
    </w:p>
    <w:p w:rsidR="00171135" w:rsidRPr="000C34A3" w:rsidRDefault="00171135" w:rsidP="00171135">
      <w:pPr>
        <w:pStyle w:val="ListParagraph"/>
        <w:spacing w:before="60"/>
        <w:ind w:left="284"/>
        <w:rPr>
          <w:sz w:val="22"/>
          <w:szCs w:val="22"/>
          <w:lang w:val="en-US"/>
        </w:rPr>
      </w:pPr>
      <w:r w:rsidRPr="000C34A3">
        <w:rPr>
          <w:rFonts w:ascii="Calibri" w:hAnsi="Calibri" w:cs="Calibri"/>
          <w:bCs/>
          <w:color w:val="000000"/>
          <w:sz w:val="22"/>
          <w:szCs w:val="22"/>
        </w:rPr>
        <w:t xml:space="preserve">Tsvetomir Kirchev </w:t>
      </w:r>
      <w:r w:rsidRPr="000C34A3">
        <w:rPr>
          <w:rFonts w:ascii="Calibri" w:hAnsi="Calibri" w:cs="Calibri"/>
          <w:bCs/>
          <w:color w:val="000000"/>
          <w:sz w:val="22"/>
          <w:szCs w:val="22"/>
          <w:lang w:val="en-US"/>
        </w:rPr>
        <w:t xml:space="preserve"> -  </w:t>
      </w:r>
      <w:r w:rsidRPr="000C34A3">
        <w:rPr>
          <w:rFonts w:ascii="Calibri" w:hAnsi="Calibri" w:cs="Calibri"/>
          <w:bCs/>
          <w:color w:val="000000"/>
          <w:sz w:val="22"/>
          <w:szCs w:val="22"/>
        </w:rPr>
        <w:t>&lt;tsvetomir.kirchev@gmail.com&gt;</w:t>
      </w:r>
    </w:p>
    <w:p w:rsidR="00171135" w:rsidRPr="000C34A3" w:rsidRDefault="00171135" w:rsidP="004F1F1C">
      <w:pPr>
        <w:pStyle w:val="ListParagraph"/>
        <w:spacing w:before="60"/>
        <w:ind w:left="284"/>
        <w:rPr>
          <w:rFonts w:ascii="Calibri" w:hAnsi="Calibri" w:cs="Calibri"/>
          <w:bCs/>
          <w:color w:val="000000"/>
          <w:sz w:val="22"/>
          <w:szCs w:val="22"/>
          <w:lang w:val="en-US"/>
        </w:rPr>
      </w:pPr>
      <w:r w:rsidRPr="000C34A3">
        <w:rPr>
          <w:rFonts w:ascii="Calibri" w:hAnsi="Calibri" w:cs="Calibri"/>
          <w:bCs/>
          <w:color w:val="000000"/>
          <w:sz w:val="22"/>
          <w:szCs w:val="22"/>
        </w:rPr>
        <w:t xml:space="preserve">Stefan Stoyanov </w:t>
      </w:r>
      <w:r w:rsidRPr="000C34A3">
        <w:rPr>
          <w:rFonts w:ascii="Calibri" w:hAnsi="Calibri" w:cs="Calibri"/>
          <w:bCs/>
          <w:color w:val="000000"/>
          <w:sz w:val="22"/>
          <w:szCs w:val="22"/>
          <w:lang w:val="en-US"/>
        </w:rPr>
        <w:t>-  &lt;</w:t>
      </w:r>
      <w:r w:rsidRPr="000C34A3">
        <w:rPr>
          <w:rFonts w:ascii="Calibri" w:hAnsi="Calibri" w:cs="Calibri"/>
          <w:bCs/>
          <w:color w:val="000000"/>
          <w:sz w:val="22"/>
          <w:szCs w:val="22"/>
        </w:rPr>
        <w:t>stefan.asenov_@abv.bg</w:t>
      </w:r>
      <w:r w:rsidRPr="000C34A3">
        <w:rPr>
          <w:rFonts w:ascii="Calibri" w:hAnsi="Calibri" w:cs="Calibri"/>
          <w:bCs/>
          <w:color w:val="000000"/>
          <w:sz w:val="22"/>
          <w:szCs w:val="22"/>
          <w:lang w:val="en-US"/>
        </w:rPr>
        <w:t>&gt;</w:t>
      </w:r>
    </w:p>
    <w:p w:rsidR="00171135" w:rsidRPr="00171135" w:rsidRDefault="00171135" w:rsidP="004F1F1C">
      <w:pPr>
        <w:pStyle w:val="ListParagraph"/>
        <w:spacing w:before="60"/>
        <w:ind w:left="284"/>
        <w:rPr>
          <w:rFonts w:ascii="Calibri" w:hAnsi="Calibri" w:cs="Calibri"/>
          <w:bCs/>
          <w:color w:val="000000"/>
          <w:sz w:val="23"/>
          <w:szCs w:val="23"/>
          <w:lang w:val="en-US"/>
        </w:rPr>
      </w:pPr>
    </w:p>
    <w:tbl>
      <w:tblPr>
        <w:tblStyle w:val="TableGrid"/>
        <w:tblW w:w="0" w:type="auto"/>
        <w:tblInd w:w="108" w:type="dxa"/>
        <w:tblLook w:val="04A0"/>
      </w:tblPr>
      <w:tblGrid>
        <w:gridCol w:w="5387"/>
        <w:gridCol w:w="5386"/>
      </w:tblGrid>
      <w:tr w:rsidR="00473AA8" w:rsidRPr="006B0528" w:rsidTr="003C55ED">
        <w:tc>
          <w:tcPr>
            <w:tcW w:w="10773" w:type="dxa"/>
            <w:gridSpan w:val="2"/>
            <w:vAlign w:val="center"/>
          </w:tcPr>
          <w:p w:rsidR="00473AA8" w:rsidRPr="00257F4D" w:rsidRDefault="00257F4D" w:rsidP="00257F4D">
            <w:pPr>
              <w:pStyle w:val="ListParagraph"/>
              <w:numPr>
                <w:ilvl w:val="0"/>
                <w:numId w:val="39"/>
              </w:numPr>
            </w:pPr>
            <w:r>
              <w:rPr>
                <w:lang w:val="en-US"/>
              </w:rPr>
              <w:t>ConvertSomeNumbers</w:t>
            </w:r>
          </w:p>
        </w:tc>
      </w:tr>
      <w:tr w:rsidR="00473AA8" w:rsidTr="003C55ED">
        <w:tc>
          <w:tcPr>
            <w:tcW w:w="10773" w:type="dxa"/>
            <w:gridSpan w:val="2"/>
            <w:vAlign w:val="center"/>
          </w:tcPr>
          <w:p w:rsidR="00473AA8" w:rsidRDefault="002B5D4C" w:rsidP="003C55ED">
            <w:pPr>
              <w:spacing w:after="120"/>
              <w:jc w:val="left"/>
              <w:rPr>
                <w:b/>
              </w:rPr>
            </w:pPr>
            <w:r>
              <w:rPr>
                <w:b/>
              </w:rPr>
              <w:t>Условие</w:t>
            </w:r>
          </w:p>
          <w:p w:rsidR="00257F4D" w:rsidRPr="00E831F9" w:rsidRDefault="00257F4D" w:rsidP="00257F4D">
            <w:r w:rsidRPr="00E831F9">
              <w:t xml:space="preserve">Превърнете числата </w:t>
            </w:r>
            <w:r w:rsidRPr="00E831F9">
              <w:rPr>
                <w:noProof/>
              </w:rPr>
              <w:t>151, 35, 43, 251 и -0,41</w:t>
            </w:r>
            <w:r w:rsidRPr="00E831F9">
              <w:t xml:space="preserve"> в двоична бройна система.</w:t>
            </w:r>
          </w:p>
          <w:p w:rsidR="00473AA8" w:rsidRPr="006B0528" w:rsidRDefault="00473AA8" w:rsidP="00C856FF">
            <w:pPr>
              <w:spacing w:after="120"/>
            </w:pP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6B0528" w:rsidRDefault="00257F4D" w:rsidP="00154D0F">
            <w:pPr>
              <w:spacing w:after="120"/>
            </w:pPr>
            <w:r>
              <w:t>Няма вход.</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6B0528" w:rsidRDefault="00257F4D" w:rsidP="00257F4D">
            <w:pPr>
              <w:spacing w:after="120"/>
            </w:pPr>
            <w:r>
              <w:t>Срещу всяко число се изписва съответното му в двоична бройна система.</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473AA8" w:rsidRPr="00742101" w:rsidRDefault="00742101" w:rsidP="008E39B1">
            <w:pPr>
              <w:spacing w:after="120"/>
            </w:pPr>
            <w:r>
              <w:t xml:space="preserve">Поставяме целите числа в масив и ги обхождаме с един цикъл </w:t>
            </w:r>
            <w:r>
              <w:rPr>
                <w:lang w:val="en-US"/>
              </w:rPr>
              <w:t>for.</w:t>
            </w:r>
            <w:r>
              <w:t xml:space="preserve"> В него има цикъл </w:t>
            </w:r>
            <w:r>
              <w:rPr>
                <w:lang w:val="en-US"/>
              </w:rPr>
              <w:t>while</w:t>
            </w:r>
            <w:r>
              <w:t>, който дели числото на 2. Остатъка (1 или 0) се записва в стек. Накрая принтираме елементите от стека.</w:t>
            </w:r>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742101" w:rsidRDefault="00742101" w:rsidP="00742101">
            <w:pPr>
              <w:autoSpaceDE w:val="0"/>
              <w:autoSpaceDN w:val="0"/>
              <w:adjustRightInd w:val="0"/>
              <w:spacing w:before="0"/>
              <w:jc w:val="left"/>
              <w:rPr>
                <w:rFonts w:ascii="Consolas" w:hAnsi="Consolas" w:cs="Consolas"/>
                <w:sz w:val="19"/>
                <w:szCs w:val="19"/>
                <w:lang w:eastAsia="en-US"/>
              </w:rPr>
            </w:pP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_01.ConverSomeNumbers</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nums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 151, 35, 43, 251 };</w:t>
            </w:r>
          </w:p>
          <w:p w:rsidR="00742101" w:rsidRDefault="00742101" w:rsidP="00742101">
            <w:pPr>
              <w:autoSpaceDE w:val="0"/>
              <w:autoSpaceDN w:val="0"/>
              <w:adjustRightInd w:val="0"/>
              <w:spacing w:before="0"/>
              <w:jc w:val="left"/>
              <w:rPr>
                <w:rFonts w:ascii="Consolas" w:hAnsi="Consolas" w:cs="Consolas"/>
                <w:sz w:val="19"/>
                <w:szCs w:val="19"/>
                <w:lang w:eastAsia="en-US"/>
              </w:rPr>
            </w:pP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nums.Length ; i++)</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//write the number to convert</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 xml:space="preserve">.Write(nums[i] + </w:t>
            </w:r>
            <w:r>
              <w:rPr>
                <w:rFonts w:ascii="Consolas" w:hAnsi="Consolas" w:cs="Consolas"/>
                <w:color w:val="A31515"/>
                <w:sz w:val="19"/>
                <w:szCs w:val="19"/>
                <w:lang w:eastAsia="en-US"/>
              </w:rPr>
              <w:t>" - "</w:t>
            </w:r>
            <w:r>
              <w:rPr>
                <w:rFonts w:ascii="Consolas" w:hAnsi="Consolas" w:cs="Consolas"/>
                <w:sz w:val="19"/>
                <w:szCs w:val="19"/>
                <w:lang w:eastAsia="en-US"/>
              </w:rPr>
              <w:t>);</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Stack</w:t>
            </w:r>
            <w:r>
              <w:rPr>
                <w:rFonts w:ascii="Consolas" w:hAnsi="Consolas" w:cs="Consolas"/>
                <w:sz w:val="19"/>
                <w:szCs w:val="19"/>
                <w:lang w:eastAsia="en-US"/>
              </w:rPr>
              <w:t>&lt;</w:t>
            </w:r>
            <w:r>
              <w:rPr>
                <w:rFonts w:ascii="Consolas" w:hAnsi="Consolas" w:cs="Consolas"/>
                <w:color w:val="0000FF"/>
                <w:sz w:val="19"/>
                <w:szCs w:val="19"/>
                <w:lang w:eastAsia="en-US"/>
              </w:rPr>
              <w:t>int</w:t>
            </w:r>
            <w:r>
              <w:rPr>
                <w:rFonts w:ascii="Consolas" w:hAnsi="Consolas" w:cs="Consolas"/>
                <w:sz w:val="19"/>
                <w:szCs w:val="19"/>
                <w:lang w:eastAsia="en-US"/>
              </w:rPr>
              <w:t xml:space="preserve">&gt; binNum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Stack</w:t>
            </w:r>
            <w:r>
              <w:rPr>
                <w:rFonts w:ascii="Consolas" w:hAnsi="Consolas" w:cs="Consolas"/>
                <w:sz w:val="19"/>
                <w:szCs w:val="19"/>
                <w:lang w:eastAsia="en-US"/>
              </w:rPr>
              <w:t>&lt;</w:t>
            </w:r>
            <w:r>
              <w:rPr>
                <w:rFonts w:ascii="Consolas" w:hAnsi="Consolas" w:cs="Consolas"/>
                <w:color w:val="0000FF"/>
                <w:sz w:val="19"/>
                <w:szCs w:val="19"/>
                <w:lang w:eastAsia="en-US"/>
              </w:rPr>
              <w:t>int</w:t>
            </w:r>
            <w:r>
              <w:rPr>
                <w:rFonts w:ascii="Consolas" w:hAnsi="Consolas" w:cs="Consolas"/>
                <w:sz w:val="19"/>
                <w:szCs w:val="19"/>
                <w:lang w:eastAsia="en-US"/>
              </w:rPr>
              <w:t>&gt;();</w:t>
            </w:r>
          </w:p>
          <w:p w:rsidR="00742101" w:rsidRDefault="00742101" w:rsidP="00742101">
            <w:pPr>
              <w:autoSpaceDE w:val="0"/>
              <w:autoSpaceDN w:val="0"/>
              <w:adjustRightInd w:val="0"/>
              <w:spacing w:before="0"/>
              <w:jc w:val="left"/>
              <w:rPr>
                <w:rFonts w:ascii="Consolas" w:hAnsi="Consolas" w:cs="Consolas"/>
                <w:sz w:val="19"/>
                <w:szCs w:val="19"/>
                <w:lang w:eastAsia="en-US"/>
              </w:rPr>
            </w:pP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//convert number and put 1and0 to stack</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(nums[i]&gt;0)</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(nums[i] % 2 == 1) binNum.Push(1);</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binNum.Push(0);</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nums[i] /= 2;</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//print the number backwards</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(binNum.Count &gt; 0)</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.Write(binNum.Pop());</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Default="00742101" w:rsidP="0074210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73AA8" w:rsidRPr="00473AA8" w:rsidRDefault="00742101" w:rsidP="00742101">
            <w:pPr>
              <w:autoSpaceDE w:val="0"/>
              <w:autoSpaceDN w:val="0"/>
              <w:adjustRightInd w:val="0"/>
              <w:spacing w:before="0"/>
              <w:jc w:val="left"/>
              <w:rPr>
                <w:rFonts w:ascii="Consolas" w:hAnsi="Consolas" w:cs="Consolas"/>
                <w:noProof/>
                <w:szCs w:val="20"/>
              </w:rPr>
            </w:pPr>
            <w:r>
              <w:rPr>
                <w:rFonts w:ascii="Consolas" w:hAnsi="Consolas" w:cs="Consolas"/>
                <w:sz w:val="19"/>
                <w:szCs w:val="19"/>
                <w:lang w:eastAsia="en-US"/>
              </w:rPr>
              <w:t>}</w:t>
            </w:r>
          </w:p>
        </w:tc>
      </w:tr>
      <w:tr w:rsidR="00473AA8" w:rsidTr="003C55ED">
        <w:tc>
          <w:tcPr>
            <w:tcW w:w="10773" w:type="dxa"/>
            <w:gridSpan w:val="2"/>
            <w:vAlign w:val="center"/>
          </w:tcPr>
          <w:p w:rsidR="00473AA8" w:rsidRPr="004E6C36" w:rsidRDefault="002B5D4C" w:rsidP="00742101">
            <w:pPr>
              <w:spacing w:after="120"/>
              <w:jc w:val="left"/>
              <w:rPr>
                <w:b/>
              </w:rPr>
            </w:pPr>
            <w:r>
              <w:rPr>
                <w:b/>
              </w:rPr>
              <w:lastRenderedPageBreak/>
              <w:t>Тестове</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473AA8" w:rsidRPr="00EB7BD8" w:rsidRDefault="00473AA8" w:rsidP="00EB7BD8">
            <w:pPr>
              <w:spacing w:after="120"/>
              <w:jc w:val="left"/>
              <w:rPr>
                <w:rFonts w:ascii="Consolas" w:hAnsi="Consolas" w:cs="Consolas"/>
                <w:noProof/>
                <w:highlight w:val="yellow"/>
              </w:rPr>
            </w:pPr>
          </w:p>
        </w:tc>
        <w:tc>
          <w:tcPr>
            <w:tcW w:w="5386" w:type="dxa"/>
          </w:tcPr>
          <w:p w:rsidR="00742101" w:rsidRPr="00742101" w:rsidRDefault="00742101" w:rsidP="00742101">
            <w:pPr>
              <w:spacing w:after="120"/>
              <w:jc w:val="left"/>
              <w:rPr>
                <w:rFonts w:ascii="Consolas" w:hAnsi="Consolas" w:cs="Consolas"/>
                <w:noProof/>
              </w:rPr>
            </w:pPr>
            <w:r w:rsidRPr="00742101">
              <w:rPr>
                <w:rFonts w:ascii="Consolas" w:hAnsi="Consolas" w:cs="Consolas"/>
                <w:noProof/>
              </w:rPr>
              <w:t>151 - 10010111</w:t>
            </w:r>
          </w:p>
          <w:p w:rsidR="00742101" w:rsidRPr="00742101" w:rsidRDefault="00742101" w:rsidP="00742101">
            <w:pPr>
              <w:spacing w:after="120"/>
              <w:jc w:val="left"/>
              <w:rPr>
                <w:rFonts w:ascii="Consolas" w:hAnsi="Consolas" w:cs="Consolas"/>
                <w:noProof/>
              </w:rPr>
            </w:pPr>
            <w:r w:rsidRPr="00742101">
              <w:rPr>
                <w:rFonts w:ascii="Consolas" w:hAnsi="Consolas" w:cs="Consolas"/>
                <w:noProof/>
              </w:rPr>
              <w:t>35 - 100011</w:t>
            </w:r>
          </w:p>
          <w:p w:rsidR="00742101" w:rsidRPr="00742101" w:rsidRDefault="00742101" w:rsidP="00742101">
            <w:pPr>
              <w:spacing w:after="120"/>
              <w:jc w:val="left"/>
              <w:rPr>
                <w:rFonts w:ascii="Consolas" w:hAnsi="Consolas" w:cs="Consolas"/>
                <w:noProof/>
              </w:rPr>
            </w:pPr>
            <w:r w:rsidRPr="00742101">
              <w:rPr>
                <w:rFonts w:ascii="Consolas" w:hAnsi="Consolas" w:cs="Consolas"/>
                <w:noProof/>
              </w:rPr>
              <w:t>43 - 101011</w:t>
            </w:r>
          </w:p>
          <w:p w:rsidR="00473AA8" w:rsidRPr="00F73CEF" w:rsidRDefault="00742101" w:rsidP="00742101">
            <w:pPr>
              <w:spacing w:after="120"/>
              <w:jc w:val="left"/>
              <w:rPr>
                <w:rFonts w:ascii="Consolas" w:hAnsi="Consolas" w:cs="Consolas"/>
                <w:noProof/>
              </w:rPr>
            </w:pPr>
            <w:r w:rsidRPr="00742101">
              <w:rPr>
                <w:rFonts w:ascii="Consolas" w:hAnsi="Consolas" w:cs="Consolas"/>
                <w:noProof/>
              </w:rPr>
              <w:t>251 - 11111011</w:t>
            </w:r>
          </w:p>
        </w:tc>
      </w:tr>
      <w:tr w:rsidR="00F344E6" w:rsidTr="006E6491">
        <w:trPr>
          <w:trHeight w:val="579"/>
        </w:trPr>
        <w:tc>
          <w:tcPr>
            <w:tcW w:w="10773" w:type="dxa"/>
            <w:gridSpan w:val="2"/>
            <w:vAlign w:val="center"/>
          </w:tcPr>
          <w:p w:rsidR="00F344E6" w:rsidRPr="004E6C36" w:rsidRDefault="00F344E6" w:rsidP="003C55ED">
            <w:pPr>
              <w:spacing w:after="120"/>
              <w:jc w:val="left"/>
              <w:rPr>
                <w:b/>
              </w:rPr>
            </w:pPr>
          </w:p>
        </w:tc>
      </w:tr>
      <w:tr w:rsidR="00742101" w:rsidRPr="006B0528" w:rsidTr="00D075FF">
        <w:tc>
          <w:tcPr>
            <w:tcW w:w="10773" w:type="dxa"/>
            <w:gridSpan w:val="2"/>
            <w:vAlign w:val="center"/>
          </w:tcPr>
          <w:p w:rsidR="00742101" w:rsidRPr="00257F4D" w:rsidRDefault="00742101" w:rsidP="00742101">
            <w:pPr>
              <w:ind w:left="360"/>
            </w:pPr>
            <w:r w:rsidRPr="00742101">
              <w:rPr>
                <w:lang w:val="en-US"/>
              </w:rPr>
              <w:t>02. ConvertBinNumberToDecAndHex</w:t>
            </w:r>
          </w:p>
        </w:tc>
      </w:tr>
      <w:tr w:rsidR="00742101" w:rsidTr="00D075FF">
        <w:tc>
          <w:tcPr>
            <w:tcW w:w="10773" w:type="dxa"/>
            <w:gridSpan w:val="2"/>
            <w:vAlign w:val="center"/>
          </w:tcPr>
          <w:p w:rsidR="00742101" w:rsidRDefault="00742101" w:rsidP="00D075FF">
            <w:pPr>
              <w:spacing w:after="120"/>
              <w:jc w:val="left"/>
              <w:rPr>
                <w:b/>
              </w:rPr>
            </w:pPr>
            <w:r>
              <w:rPr>
                <w:b/>
              </w:rPr>
              <w:t>Условие</w:t>
            </w:r>
          </w:p>
          <w:p w:rsidR="00742101" w:rsidRPr="00E831F9" w:rsidRDefault="00742101" w:rsidP="00742101">
            <w:r w:rsidRPr="00E831F9">
              <w:t xml:space="preserve">Превърнете числото </w:t>
            </w:r>
            <w:r w:rsidRPr="003017CC">
              <w:rPr>
                <w:rStyle w:val="Code"/>
              </w:rPr>
              <w:t>1111010110011110</w:t>
            </w:r>
            <w:r w:rsidRPr="00E831F9">
              <w:rPr>
                <w:b/>
                <w:bCs/>
                <w:noProof/>
                <w:szCs w:val="20"/>
                <w:vertAlign w:val="subscript"/>
              </w:rPr>
              <w:t>(2)</w:t>
            </w:r>
            <w:r w:rsidRPr="00E831F9">
              <w:rPr>
                <w:vertAlign w:val="subscript"/>
              </w:rPr>
              <w:t xml:space="preserve"> </w:t>
            </w:r>
            <w:r w:rsidRPr="00E831F9">
              <w:t xml:space="preserve">в шестнадесетична и </w:t>
            </w:r>
            <w:r>
              <w:t>в</w:t>
            </w:r>
            <w:r w:rsidRPr="003017CC">
              <w:t xml:space="preserve"> </w:t>
            </w:r>
            <w:r w:rsidRPr="00E831F9">
              <w:t>десе</w:t>
            </w:r>
            <w:r w:rsidRPr="00E831F9">
              <w:softHyphen/>
              <w:t>тична бройна система.</w:t>
            </w:r>
          </w:p>
          <w:p w:rsidR="00742101" w:rsidRPr="006B0528" w:rsidRDefault="00742101" w:rsidP="00D075FF">
            <w:pPr>
              <w:spacing w:after="120"/>
            </w:pPr>
          </w:p>
        </w:tc>
      </w:tr>
      <w:tr w:rsidR="00742101" w:rsidTr="00D075FF">
        <w:tc>
          <w:tcPr>
            <w:tcW w:w="10773" w:type="dxa"/>
            <w:gridSpan w:val="2"/>
            <w:vAlign w:val="center"/>
          </w:tcPr>
          <w:p w:rsidR="00742101" w:rsidRDefault="00742101" w:rsidP="00D075FF">
            <w:pPr>
              <w:spacing w:after="120"/>
              <w:jc w:val="left"/>
              <w:rPr>
                <w:b/>
              </w:rPr>
            </w:pPr>
            <w:r>
              <w:rPr>
                <w:b/>
              </w:rPr>
              <w:t>Описание на входа</w:t>
            </w:r>
          </w:p>
          <w:p w:rsidR="00742101" w:rsidRPr="006B0528" w:rsidRDefault="00742101" w:rsidP="00D075FF">
            <w:pPr>
              <w:spacing w:after="120"/>
            </w:pPr>
            <w:r>
              <w:t>Няма вход.</w:t>
            </w:r>
          </w:p>
        </w:tc>
      </w:tr>
      <w:tr w:rsidR="00742101" w:rsidTr="00D075FF">
        <w:tc>
          <w:tcPr>
            <w:tcW w:w="10773" w:type="dxa"/>
            <w:gridSpan w:val="2"/>
            <w:vAlign w:val="center"/>
          </w:tcPr>
          <w:p w:rsidR="00742101" w:rsidRDefault="00742101" w:rsidP="00D075FF">
            <w:pPr>
              <w:spacing w:after="120"/>
              <w:jc w:val="left"/>
              <w:rPr>
                <w:b/>
              </w:rPr>
            </w:pPr>
            <w:r>
              <w:rPr>
                <w:b/>
              </w:rPr>
              <w:t>Описание на изхода</w:t>
            </w:r>
          </w:p>
          <w:p w:rsidR="00742101" w:rsidRPr="00742101" w:rsidRDefault="00742101" w:rsidP="00D075FF">
            <w:pPr>
              <w:spacing w:after="120"/>
            </w:pPr>
            <w:r>
              <w:t>На първия ред изписваме числото в десетичен вид, а на втория в шестнайсетичен.</w:t>
            </w:r>
          </w:p>
        </w:tc>
      </w:tr>
      <w:tr w:rsidR="00742101" w:rsidTr="00D075FF">
        <w:tc>
          <w:tcPr>
            <w:tcW w:w="10773" w:type="dxa"/>
            <w:gridSpan w:val="2"/>
            <w:vAlign w:val="center"/>
          </w:tcPr>
          <w:p w:rsidR="00742101" w:rsidRDefault="00742101" w:rsidP="00D075FF">
            <w:pPr>
              <w:spacing w:after="120"/>
              <w:jc w:val="left"/>
              <w:rPr>
                <w:b/>
              </w:rPr>
            </w:pPr>
            <w:r>
              <w:rPr>
                <w:b/>
              </w:rPr>
              <w:t>Анализ на задачата</w:t>
            </w:r>
          </w:p>
          <w:p w:rsidR="00742101" w:rsidRPr="00F344E6" w:rsidRDefault="00742101" w:rsidP="00D075FF">
            <w:pPr>
              <w:spacing w:after="120"/>
            </w:pPr>
            <w:r>
              <w:t xml:space="preserve">Ползваме две функции за конвертиране. Функцията за десетично число работи като </w:t>
            </w:r>
            <w:r w:rsidR="00D52801">
              <w:t>четем числто отзад напред и умножаваме цифрата (0 или 1) по 2 на степен позицията на която сме и всеки път събираме резултата с една променлива. Функцията зашеснайстично число работи като пак отзад напред взимаме по 4 цифри</w:t>
            </w:r>
            <w:r w:rsidR="00F344E6">
              <w:t xml:space="preserve"> превръщаме ги в десетично число и по резултата избираме символ от 0 до </w:t>
            </w:r>
            <w:r w:rsidR="00F344E6">
              <w:rPr>
                <w:lang w:val="en-US"/>
              </w:rPr>
              <w:t>F.</w:t>
            </w:r>
          </w:p>
        </w:tc>
      </w:tr>
      <w:tr w:rsidR="00742101" w:rsidTr="00D075FF">
        <w:tc>
          <w:tcPr>
            <w:tcW w:w="10773" w:type="dxa"/>
            <w:gridSpan w:val="2"/>
            <w:vAlign w:val="center"/>
          </w:tcPr>
          <w:p w:rsidR="00742101" w:rsidRPr="004E6C36" w:rsidRDefault="00742101" w:rsidP="00D075FF">
            <w:pPr>
              <w:spacing w:after="120"/>
              <w:jc w:val="left"/>
              <w:rPr>
                <w:b/>
              </w:rPr>
            </w:pPr>
            <w:r w:rsidRPr="004E6C36">
              <w:rPr>
                <w:b/>
              </w:rPr>
              <w:t>Решение (сорс код)</w:t>
            </w:r>
          </w:p>
        </w:tc>
      </w:tr>
      <w:tr w:rsidR="00742101" w:rsidRPr="00473AA8" w:rsidTr="00D075FF">
        <w:tc>
          <w:tcPr>
            <w:tcW w:w="10773" w:type="dxa"/>
            <w:gridSpan w:val="2"/>
            <w:tcMar>
              <w:top w:w="113" w:type="dxa"/>
              <w:bottom w:w="113" w:type="dxa"/>
            </w:tcMar>
            <w:vAlign w:val="center"/>
          </w:tcPr>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_02.ConvertBinNumberToDecAndHex</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number = </w:t>
            </w:r>
            <w:r>
              <w:rPr>
                <w:rFonts w:ascii="Consolas" w:hAnsi="Consolas" w:cs="Consolas"/>
                <w:color w:val="A31515"/>
                <w:sz w:val="19"/>
                <w:szCs w:val="19"/>
                <w:lang w:eastAsia="en-US"/>
              </w:rPr>
              <w:t>"1111010110011110"</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numberInDec =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numberInHex = </w:t>
            </w:r>
            <w:r>
              <w:rPr>
                <w:rFonts w:ascii="Consolas" w:hAnsi="Consolas" w:cs="Consolas"/>
                <w:color w:val="0000FF"/>
                <w:sz w:val="19"/>
                <w:szCs w:val="19"/>
                <w:lang w:eastAsia="en-US"/>
              </w:rPr>
              <w:t>null</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numberInDec = ToDec(number);</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.WriteLine(numberInDec);</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numberInHex = ToHex(number).ToString();</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.WriteLine(numberInHex);</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ToDec(</w:t>
            </w:r>
            <w:r>
              <w:rPr>
                <w:rFonts w:ascii="Consolas" w:hAnsi="Consolas" w:cs="Consolas"/>
                <w:color w:val="0000FF"/>
                <w:sz w:val="19"/>
                <w:szCs w:val="19"/>
                <w:lang w:eastAsia="en-US"/>
              </w:rPr>
              <w:t>string</w:t>
            </w:r>
            <w:r>
              <w:rPr>
                <w:rFonts w:ascii="Consolas" w:hAnsi="Consolas" w:cs="Consolas"/>
                <w:sz w:val="19"/>
                <w:szCs w:val="19"/>
                <w:lang w:eastAsia="en-US"/>
              </w:rPr>
              <w:t xml:space="preserve"> number)</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stepen =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numberInDec =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number.Length - 1; i &gt;= 0; i--)</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numberInDec += ((</w:t>
            </w:r>
            <w:r>
              <w:rPr>
                <w:rFonts w:ascii="Consolas" w:hAnsi="Consolas" w:cs="Consolas"/>
                <w:color w:val="0000FF"/>
                <w:sz w:val="19"/>
                <w:szCs w:val="19"/>
                <w:lang w:eastAsia="en-US"/>
              </w:rPr>
              <w:t>int</w:t>
            </w:r>
            <w:r>
              <w:rPr>
                <w:rFonts w:ascii="Consolas" w:hAnsi="Consolas" w:cs="Consolas"/>
                <w:sz w:val="19"/>
                <w:szCs w:val="19"/>
                <w:lang w:eastAsia="en-US"/>
              </w:rPr>
              <w:t>)number[i] - 48) * (</w:t>
            </w:r>
            <w:r>
              <w:rPr>
                <w:rFonts w:ascii="Consolas" w:hAnsi="Consolas" w:cs="Consolas"/>
                <w:color w:val="0000FF"/>
                <w:sz w:val="19"/>
                <w:szCs w:val="19"/>
                <w:lang w:eastAsia="en-US"/>
              </w:rPr>
              <w:t>int</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.Pow(2, stepen++);</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numberInDec;</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ToHex(</w:t>
            </w:r>
            <w:r>
              <w:rPr>
                <w:rFonts w:ascii="Consolas" w:hAnsi="Consolas" w:cs="Consolas"/>
                <w:color w:val="0000FF"/>
                <w:sz w:val="19"/>
                <w:szCs w:val="19"/>
                <w:lang w:eastAsia="en-US"/>
              </w:rPr>
              <w:t>string</w:t>
            </w:r>
            <w:r>
              <w:rPr>
                <w:rFonts w:ascii="Consolas" w:hAnsi="Consolas" w:cs="Consolas"/>
                <w:sz w:val="19"/>
                <w:szCs w:val="19"/>
                <w:lang w:eastAsia="en-US"/>
              </w:rPr>
              <w:t xml:space="preserve"> number)</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hexNum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[4];</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short</w:t>
            </w:r>
            <w:r>
              <w:rPr>
                <w:rFonts w:ascii="Consolas" w:hAnsi="Consolas" w:cs="Consolas"/>
                <w:sz w:val="19"/>
                <w:szCs w:val="19"/>
                <w:lang w:eastAsia="en-US"/>
              </w:rPr>
              <w:t xml:space="preserve"> pos =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4; i++)</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stepen = 3;</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 =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j = i * 4; j &lt; (i * 4) + 4; j++)</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num += ((</w:t>
            </w:r>
            <w:r>
              <w:rPr>
                <w:rFonts w:ascii="Consolas" w:hAnsi="Consolas" w:cs="Consolas"/>
                <w:color w:val="0000FF"/>
                <w:sz w:val="19"/>
                <w:szCs w:val="19"/>
                <w:lang w:eastAsia="en-US"/>
              </w:rPr>
              <w:t>int</w:t>
            </w:r>
            <w:r>
              <w:rPr>
                <w:rFonts w:ascii="Consolas" w:hAnsi="Consolas" w:cs="Consolas"/>
                <w:sz w:val="19"/>
                <w:szCs w:val="19"/>
                <w:lang w:eastAsia="en-US"/>
              </w:rPr>
              <w:t>)number[j] - 48) * (</w:t>
            </w:r>
            <w:r>
              <w:rPr>
                <w:rFonts w:ascii="Consolas" w:hAnsi="Consolas" w:cs="Consolas"/>
                <w:color w:val="0000FF"/>
                <w:sz w:val="19"/>
                <w:szCs w:val="19"/>
                <w:lang w:eastAsia="en-US"/>
              </w:rPr>
              <w:t>int</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.Pow(10, stepen--);</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0) hexNum[pos++] = </w:t>
            </w:r>
            <w:r>
              <w:rPr>
                <w:rFonts w:ascii="Consolas" w:hAnsi="Consolas" w:cs="Consolas"/>
                <w:color w:val="A31515"/>
                <w:sz w:val="19"/>
                <w:szCs w:val="19"/>
                <w:lang w:eastAsia="en-US"/>
              </w:rPr>
              <w:t>'0'</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 hexNum[pos++] = </w:t>
            </w:r>
            <w:r>
              <w:rPr>
                <w:rFonts w:ascii="Consolas" w:hAnsi="Consolas" w:cs="Consolas"/>
                <w:color w:val="A31515"/>
                <w:sz w:val="19"/>
                <w:szCs w:val="19"/>
                <w:lang w:eastAsia="en-US"/>
              </w:rPr>
              <w:t>'1'</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 hexNum[pos++] = </w:t>
            </w:r>
            <w:r>
              <w:rPr>
                <w:rFonts w:ascii="Consolas" w:hAnsi="Consolas" w:cs="Consolas"/>
                <w:color w:val="A31515"/>
                <w:sz w:val="19"/>
                <w:szCs w:val="19"/>
                <w:lang w:eastAsia="en-US"/>
              </w:rPr>
              <w:t>'2'</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 hexNum[pos++] = </w:t>
            </w:r>
            <w:r>
              <w:rPr>
                <w:rFonts w:ascii="Consolas" w:hAnsi="Consolas" w:cs="Consolas"/>
                <w:color w:val="A31515"/>
                <w:sz w:val="19"/>
                <w:szCs w:val="19"/>
                <w:lang w:eastAsia="en-US"/>
              </w:rPr>
              <w:t>'3'</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100) hexNum[pos++] = </w:t>
            </w:r>
            <w:r>
              <w:rPr>
                <w:rFonts w:ascii="Consolas" w:hAnsi="Consolas" w:cs="Consolas"/>
                <w:color w:val="A31515"/>
                <w:sz w:val="19"/>
                <w:szCs w:val="19"/>
                <w:lang w:eastAsia="en-US"/>
              </w:rPr>
              <w:t>'4'</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101) hexNum[pos++] = </w:t>
            </w:r>
            <w:r>
              <w:rPr>
                <w:rFonts w:ascii="Consolas" w:hAnsi="Consolas" w:cs="Consolas"/>
                <w:color w:val="A31515"/>
                <w:sz w:val="19"/>
                <w:szCs w:val="19"/>
                <w:lang w:eastAsia="en-US"/>
              </w:rPr>
              <w:t>'5'</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110) hexNum[pos++] = </w:t>
            </w:r>
            <w:r>
              <w:rPr>
                <w:rFonts w:ascii="Consolas" w:hAnsi="Consolas" w:cs="Consolas"/>
                <w:color w:val="A31515"/>
                <w:sz w:val="19"/>
                <w:szCs w:val="19"/>
                <w:lang w:eastAsia="en-US"/>
              </w:rPr>
              <w:t>'6'</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111) hexNum[pos++] = </w:t>
            </w:r>
            <w:r>
              <w:rPr>
                <w:rFonts w:ascii="Consolas" w:hAnsi="Consolas" w:cs="Consolas"/>
                <w:color w:val="A31515"/>
                <w:sz w:val="19"/>
                <w:szCs w:val="19"/>
                <w:lang w:eastAsia="en-US"/>
              </w:rPr>
              <w:t>'7'</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1000) hexNum[pos++] = </w:t>
            </w:r>
            <w:r>
              <w:rPr>
                <w:rFonts w:ascii="Consolas" w:hAnsi="Consolas" w:cs="Consolas"/>
                <w:color w:val="A31515"/>
                <w:sz w:val="19"/>
                <w:szCs w:val="19"/>
                <w:lang w:eastAsia="en-US"/>
              </w:rPr>
              <w:t>'8'</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1001) hexNum[pos++] = </w:t>
            </w:r>
            <w:r>
              <w:rPr>
                <w:rFonts w:ascii="Consolas" w:hAnsi="Consolas" w:cs="Consolas"/>
                <w:color w:val="A31515"/>
                <w:sz w:val="19"/>
                <w:szCs w:val="19"/>
                <w:lang w:eastAsia="en-US"/>
              </w:rPr>
              <w:t>'9'</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1010) hexNum[pos++] = </w:t>
            </w:r>
            <w:r>
              <w:rPr>
                <w:rFonts w:ascii="Consolas" w:hAnsi="Consolas" w:cs="Consolas"/>
                <w:color w:val="A31515"/>
                <w:sz w:val="19"/>
                <w:szCs w:val="19"/>
                <w:lang w:eastAsia="en-US"/>
              </w:rPr>
              <w:t>'A'</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1011) hexNum[pos++] = </w:t>
            </w:r>
            <w:r>
              <w:rPr>
                <w:rFonts w:ascii="Consolas" w:hAnsi="Consolas" w:cs="Consolas"/>
                <w:color w:val="A31515"/>
                <w:sz w:val="19"/>
                <w:szCs w:val="19"/>
                <w:lang w:eastAsia="en-US"/>
              </w:rPr>
              <w:t>'B'</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1100) hexNum[pos++] = </w:t>
            </w:r>
            <w:r>
              <w:rPr>
                <w:rFonts w:ascii="Consolas" w:hAnsi="Consolas" w:cs="Consolas"/>
                <w:color w:val="A31515"/>
                <w:sz w:val="19"/>
                <w:szCs w:val="19"/>
                <w:lang w:eastAsia="en-US"/>
              </w:rPr>
              <w:t>'C'</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1101) hexNum[pos++] = </w:t>
            </w:r>
            <w:r>
              <w:rPr>
                <w:rFonts w:ascii="Consolas" w:hAnsi="Consolas" w:cs="Consolas"/>
                <w:color w:val="A31515"/>
                <w:sz w:val="19"/>
                <w:szCs w:val="19"/>
                <w:lang w:eastAsia="en-US"/>
              </w:rPr>
              <w:t>'D'</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1110) hexNum[pos++] = </w:t>
            </w:r>
            <w:r>
              <w:rPr>
                <w:rFonts w:ascii="Consolas" w:hAnsi="Consolas" w:cs="Consolas"/>
                <w:color w:val="A31515"/>
                <w:sz w:val="19"/>
                <w:szCs w:val="19"/>
                <w:lang w:eastAsia="en-US"/>
              </w:rPr>
              <w:t>'E'</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1111) hexNum[pos++] = </w:t>
            </w:r>
            <w:r>
              <w:rPr>
                <w:rFonts w:ascii="Consolas" w:hAnsi="Consolas" w:cs="Consolas"/>
                <w:color w:val="A31515"/>
                <w:sz w:val="19"/>
                <w:szCs w:val="19"/>
                <w:lang w:eastAsia="en-US"/>
              </w:rPr>
              <w:t>'F'</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(hexNum);</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Pr="00F344E6" w:rsidRDefault="00F344E6"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742101" w:rsidTr="00D075FF">
        <w:tc>
          <w:tcPr>
            <w:tcW w:w="10773" w:type="dxa"/>
            <w:gridSpan w:val="2"/>
            <w:vAlign w:val="center"/>
          </w:tcPr>
          <w:p w:rsidR="00742101" w:rsidRPr="004E6C36" w:rsidRDefault="00742101" w:rsidP="00D075FF">
            <w:pPr>
              <w:spacing w:after="120"/>
              <w:jc w:val="left"/>
              <w:rPr>
                <w:b/>
              </w:rPr>
            </w:pPr>
            <w:r>
              <w:rPr>
                <w:b/>
              </w:rPr>
              <w:lastRenderedPageBreak/>
              <w:t>Тестове</w:t>
            </w:r>
          </w:p>
        </w:tc>
      </w:tr>
      <w:tr w:rsidR="00742101" w:rsidTr="00D075FF">
        <w:tc>
          <w:tcPr>
            <w:tcW w:w="5387" w:type="dxa"/>
            <w:vAlign w:val="center"/>
          </w:tcPr>
          <w:p w:rsidR="00742101" w:rsidRPr="004E6C36" w:rsidRDefault="00742101" w:rsidP="00D075FF">
            <w:pPr>
              <w:spacing w:after="120"/>
              <w:jc w:val="left"/>
              <w:rPr>
                <w:b/>
              </w:rPr>
            </w:pPr>
            <w:r>
              <w:rPr>
                <w:b/>
              </w:rPr>
              <w:t>Вход</w:t>
            </w:r>
          </w:p>
        </w:tc>
        <w:tc>
          <w:tcPr>
            <w:tcW w:w="5386" w:type="dxa"/>
            <w:vAlign w:val="center"/>
          </w:tcPr>
          <w:p w:rsidR="00742101" w:rsidRPr="004E6C36" w:rsidRDefault="00742101" w:rsidP="00D075FF">
            <w:pPr>
              <w:spacing w:after="120"/>
              <w:jc w:val="left"/>
              <w:rPr>
                <w:b/>
              </w:rPr>
            </w:pPr>
            <w:r>
              <w:rPr>
                <w:b/>
              </w:rPr>
              <w:t>Изход</w:t>
            </w:r>
          </w:p>
        </w:tc>
      </w:tr>
      <w:tr w:rsidR="00742101" w:rsidRPr="00F73CEF" w:rsidTr="00D075FF">
        <w:tc>
          <w:tcPr>
            <w:tcW w:w="5387" w:type="dxa"/>
          </w:tcPr>
          <w:p w:rsidR="00742101" w:rsidRPr="00EB7BD8" w:rsidRDefault="00742101" w:rsidP="00D075FF">
            <w:pPr>
              <w:spacing w:after="120"/>
              <w:jc w:val="left"/>
              <w:rPr>
                <w:rFonts w:ascii="Consolas" w:hAnsi="Consolas" w:cs="Consolas"/>
                <w:noProof/>
                <w:highlight w:val="yellow"/>
              </w:rPr>
            </w:pPr>
          </w:p>
        </w:tc>
        <w:tc>
          <w:tcPr>
            <w:tcW w:w="5386" w:type="dxa"/>
          </w:tcPr>
          <w:p w:rsidR="00F344E6" w:rsidRPr="00F344E6" w:rsidRDefault="00F344E6" w:rsidP="00F344E6">
            <w:pPr>
              <w:spacing w:after="120"/>
              <w:jc w:val="left"/>
              <w:rPr>
                <w:rFonts w:ascii="Consolas" w:hAnsi="Consolas" w:cs="Consolas"/>
                <w:noProof/>
              </w:rPr>
            </w:pPr>
            <w:r w:rsidRPr="00F344E6">
              <w:rPr>
                <w:rFonts w:ascii="Consolas" w:hAnsi="Consolas" w:cs="Consolas"/>
                <w:noProof/>
              </w:rPr>
              <w:t>62878</w:t>
            </w:r>
          </w:p>
          <w:p w:rsidR="00742101" w:rsidRPr="00F73CEF" w:rsidRDefault="00F344E6" w:rsidP="00F344E6">
            <w:pPr>
              <w:spacing w:after="120"/>
              <w:jc w:val="left"/>
              <w:rPr>
                <w:rFonts w:ascii="Consolas" w:hAnsi="Consolas" w:cs="Consolas"/>
                <w:noProof/>
              </w:rPr>
            </w:pPr>
            <w:r w:rsidRPr="00F344E6">
              <w:rPr>
                <w:rFonts w:ascii="Consolas" w:hAnsi="Consolas" w:cs="Consolas"/>
                <w:noProof/>
              </w:rPr>
              <w:t>F59E</w:t>
            </w:r>
          </w:p>
        </w:tc>
      </w:tr>
      <w:tr w:rsidR="00F344E6" w:rsidTr="00D075FF">
        <w:trPr>
          <w:trHeight w:val="967"/>
        </w:trPr>
        <w:tc>
          <w:tcPr>
            <w:tcW w:w="10773" w:type="dxa"/>
            <w:gridSpan w:val="2"/>
            <w:vAlign w:val="center"/>
          </w:tcPr>
          <w:p w:rsidR="00F344E6" w:rsidRPr="004E6C36" w:rsidRDefault="00F344E6" w:rsidP="00D075FF">
            <w:pPr>
              <w:spacing w:after="120"/>
              <w:jc w:val="left"/>
              <w:rPr>
                <w:b/>
              </w:rPr>
            </w:pPr>
          </w:p>
        </w:tc>
      </w:tr>
    </w:tbl>
    <w:p w:rsidR="00742101" w:rsidRDefault="00742101" w:rsidP="00742101"/>
    <w:tbl>
      <w:tblPr>
        <w:tblStyle w:val="TableGrid"/>
        <w:tblW w:w="0" w:type="auto"/>
        <w:tblInd w:w="108" w:type="dxa"/>
        <w:tblLook w:val="04A0"/>
      </w:tblPr>
      <w:tblGrid>
        <w:gridCol w:w="5387"/>
        <w:gridCol w:w="5386"/>
      </w:tblGrid>
      <w:tr w:rsidR="00F344E6" w:rsidRPr="006B0528" w:rsidTr="00D075FF">
        <w:tc>
          <w:tcPr>
            <w:tcW w:w="10773" w:type="dxa"/>
            <w:gridSpan w:val="2"/>
            <w:vAlign w:val="center"/>
          </w:tcPr>
          <w:p w:rsidR="00F344E6" w:rsidRPr="00257F4D" w:rsidRDefault="00F344E6" w:rsidP="00F344E6">
            <w:pPr>
              <w:ind w:left="360"/>
            </w:pPr>
            <w:r w:rsidRPr="00F344E6">
              <w:t>03. ConvertSomeHexToDecAndBin</w:t>
            </w:r>
          </w:p>
        </w:tc>
      </w:tr>
      <w:tr w:rsidR="00F344E6" w:rsidTr="00D075FF">
        <w:tc>
          <w:tcPr>
            <w:tcW w:w="10773" w:type="dxa"/>
            <w:gridSpan w:val="2"/>
            <w:vAlign w:val="center"/>
          </w:tcPr>
          <w:p w:rsidR="00F344E6" w:rsidRDefault="00F344E6" w:rsidP="00D075FF">
            <w:pPr>
              <w:spacing w:after="120"/>
              <w:jc w:val="left"/>
              <w:rPr>
                <w:b/>
              </w:rPr>
            </w:pPr>
            <w:r>
              <w:rPr>
                <w:b/>
              </w:rPr>
              <w:lastRenderedPageBreak/>
              <w:t>Условие</w:t>
            </w:r>
          </w:p>
          <w:p w:rsidR="00F344E6" w:rsidRPr="00E831F9" w:rsidRDefault="00F344E6" w:rsidP="00F344E6">
            <w:r w:rsidRPr="00E831F9">
              <w:t xml:space="preserve">Превърнете шестнайсетичните числа 2A3E, FA, FFFF, 5A0E9 в </w:t>
            </w:r>
            <w:r>
              <w:t>двоична</w:t>
            </w:r>
            <w:r w:rsidRPr="00E831F9">
              <w:t xml:space="preserve"> и десетична бройна система.</w:t>
            </w:r>
          </w:p>
          <w:p w:rsidR="00F344E6" w:rsidRPr="006B0528" w:rsidRDefault="00F344E6" w:rsidP="00D075FF">
            <w:pPr>
              <w:spacing w:after="120"/>
            </w:pPr>
          </w:p>
        </w:tc>
      </w:tr>
      <w:tr w:rsidR="00F344E6" w:rsidTr="00D075FF">
        <w:tc>
          <w:tcPr>
            <w:tcW w:w="10773" w:type="dxa"/>
            <w:gridSpan w:val="2"/>
            <w:vAlign w:val="center"/>
          </w:tcPr>
          <w:p w:rsidR="00F344E6" w:rsidRDefault="00F344E6" w:rsidP="00D075FF">
            <w:pPr>
              <w:spacing w:after="120"/>
              <w:jc w:val="left"/>
              <w:rPr>
                <w:b/>
              </w:rPr>
            </w:pPr>
            <w:r>
              <w:rPr>
                <w:b/>
              </w:rPr>
              <w:t>Описание на входа</w:t>
            </w:r>
          </w:p>
          <w:p w:rsidR="00F344E6" w:rsidRPr="006B0528" w:rsidRDefault="00F344E6" w:rsidP="00D075FF">
            <w:pPr>
              <w:spacing w:after="120"/>
            </w:pPr>
            <w:r>
              <w:t>Няма вход.</w:t>
            </w:r>
          </w:p>
        </w:tc>
      </w:tr>
      <w:tr w:rsidR="00F344E6" w:rsidTr="00D075FF">
        <w:tc>
          <w:tcPr>
            <w:tcW w:w="10773" w:type="dxa"/>
            <w:gridSpan w:val="2"/>
            <w:vAlign w:val="center"/>
          </w:tcPr>
          <w:p w:rsidR="00F344E6" w:rsidRDefault="00F344E6" w:rsidP="00D075FF">
            <w:pPr>
              <w:spacing w:after="120"/>
              <w:jc w:val="left"/>
              <w:rPr>
                <w:b/>
              </w:rPr>
            </w:pPr>
            <w:r>
              <w:rPr>
                <w:b/>
              </w:rPr>
              <w:t>Описание на изхода</w:t>
            </w:r>
          </w:p>
          <w:p w:rsidR="00F344E6" w:rsidRPr="00F344E6" w:rsidRDefault="00F344E6" w:rsidP="00D075FF">
            <w:pPr>
              <w:spacing w:after="120"/>
            </w:pPr>
            <w:r>
              <w:t>На всеки ред се изписва първо шестнайсетичното число след това десетичното и накрая двоичното.</w:t>
            </w:r>
          </w:p>
        </w:tc>
      </w:tr>
      <w:tr w:rsidR="00F344E6" w:rsidTr="00D075FF">
        <w:tc>
          <w:tcPr>
            <w:tcW w:w="10773" w:type="dxa"/>
            <w:gridSpan w:val="2"/>
            <w:vAlign w:val="center"/>
          </w:tcPr>
          <w:p w:rsidR="00F344E6" w:rsidRDefault="00F344E6" w:rsidP="00D075FF">
            <w:pPr>
              <w:spacing w:after="120"/>
              <w:jc w:val="left"/>
              <w:rPr>
                <w:b/>
              </w:rPr>
            </w:pPr>
            <w:r>
              <w:rPr>
                <w:b/>
              </w:rPr>
              <w:t>Анализ на задачата</w:t>
            </w:r>
          </w:p>
          <w:p w:rsidR="00F344E6" w:rsidRPr="00D6411E" w:rsidRDefault="00D6411E" w:rsidP="00D075FF">
            <w:pPr>
              <w:spacing w:after="120"/>
            </w:pPr>
            <w:r>
              <w:t xml:space="preserve">За превръщане в десетично взимаме първата цифра от числото и я кастваме в </w:t>
            </w:r>
            <w:r>
              <w:rPr>
                <w:lang w:val="en-US"/>
              </w:rPr>
              <w:t>int</w:t>
            </w:r>
            <w:r>
              <w:t xml:space="preserve"> ако е по-голяма от 9 изваждаме 7 (за да получим кога на цифрата А-10 В-11 и т.н) и резултата умножаваме по 16 на степен позицията от която сме взели числото като на всяка итерация сабираме резултата в една променлива. За превръщане в двоично число взимаме цифрите отзад напред превръщаме ги в десетично число и го слагаме в един цикъл </w:t>
            </w:r>
            <w:r>
              <w:rPr>
                <w:lang w:val="en-US"/>
              </w:rPr>
              <w:t xml:space="preserve">for 4 </w:t>
            </w:r>
            <w:r>
              <w:t>пъти (</w:t>
            </w:r>
            <w:r>
              <w:rPr>
                <w:lang w:val="en-US"/>
              </w:rPr>
              <w:t>F</w:t>
            </w:r>
            <w:r w:rsidRPr="00D6411E">
              <w:rPr>
                <w:vertAlign w:val="subscript"/>
                <w:lang w:val="en-US"/>
              </w:rPr>
              <w:t>(16)</w:t>
            </w:r>
            <w:r>
              <w:rPr>
                <w:lang w:val="en-US"/>
              </w:rPr>
              <w:t xml:space="preserve"> = 1111</w:t>
            </w:r>
            <w:r w:rsidRPr="00D6411E">
              <w:rPr>
                <w:vertAlign w:val="subscript"/>
                <w:lang w:val="en-US"/>
              </w:rPr>
              <w:t>(2)</w:t>
            </w:r>
            <w:r>
              <w:rPr>
                <w:lang w:val="en-US"/>
              </w:rPr>
              <w:t xml:space="preserve">). </w:t>
            </w:r>
            <w:r>
              <w:t xml:space="preserve">Резултата пазим в масив и накрая го </w:t>
            </w:r>
            <w:r w:rsidR="009B7670">
              <w:t>ревърсваме.</w:t>
            </w:r>
          </w:p>
        </w:tc>
      </w:tr>
      <w:tr w:rsidR="00F344E6" w:rsidTr="00D075FF">
        <w:tc>
          <w:tcPr>
            <w:tcW w:w="10773" w:type="dxa"/>
            <w:gridSpan w:val="2"/>
            <w:vAlign w:val="center"/>
          </w:tcPr>
          <w:p w:rsidR="00F344E6" w:rsidRPr="004E6C36" w:rsidRDefault="00F344E6" w:rsidP="00D075FF">
            <w:pPr>
              <w:spacing w:after="120"/>
              <w:jc w:val="left"/>
              <w:rPr>
                <w:b/>
              </w:rPr>
            </w:pPr>
            <w:r w:rsidRPr="004E6C36">
              <w:rPr>
                <w:b/>
              </w:rPr>
              <w:t>Решение (сорс код)</w:t>
            </w:r>
          </w:p>
        </w:tc>
      </w:tr>
      <w:tr w:rsidR="00F344E6" w:rsidRPr="00473AA8" w:rsidTr="00D075FF">
        <w:tc>
          <w:tcPr>
            <w:tcW w:w="10773" w:type="dxa"/>
            <w:gridSpan w:val="2"/>
            <w:tcMar>
              <w:top w:w="113" w:type="dxa"/>
              <w:bottom w:w="113" w:type="dxa"/>
            </w:tcMar>
            <w:vAlign w:val="center"/>
          </w:tcPr>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_03.ConvertSomeHexToDecAndBin</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//2A3E, FA, FFFF, 5A0E9</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hex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 </w:t>
            </w:r>
            <w:r>
              <w:rPr>
                <w:rFonts w:ascii="Consolas" w:hAnsi="Consolas" w:cs="Consolas"/>
                <w:color w:val="A31515"/>
                <w:sz w:val="19"/>
                <w:szCs w:val="19"/>
                <w:lang w:eastAsia="en-US"/>
              </w:rPr>
              <w:t>"2A3E"</w:t>
            </w:r>
            <w:r>
              <w:rPr>
                <w:rFonts w:ascii="Consolas" w:hAnsi="Consolas" w:cs="Consolas"/>
                <w:sz w:val="19"/>
                <w:szCs w:val="19"/>
                <w:lang w:eastAsia="en-US"/>
              </w:rPr>
              <w:t xml:space="preserve">, </w:t>
            </w:r>
            <w:r>
              <w:rPr>
                <w:rFonts w:ascii="Consolas" w:hAnsi="Consolas" w:cs="Consolas"/>
                <w:color w:val="A31515"/>
                <w:sz w:val="19"/>
                <w:szCs w:val="19"/>
                <w:lang w:eastAsia="en-US"/>
              </w:rPr>
              <w:t>"FA"</w:t>
            </w:r>
            <w:r>
              <w:rPr>
                <w:rFonts w:ascii="Consolas" w:hAnsi="Consolas" w:cs="Consolas"/>
                <w:sz w:val="19"/>
                <w:szCs w:val="19"/>
                <w:lang w:eastAsia="en-US"/>
              </w:rPr>
              <w:t xml:space="preserve">, </w:t>
            </w:r>
            <w:r>
              <w:rPr>
                <w:rFonts w:ascii="Consolas" w:hAnsi="Consolas" w:cs="Consolas"/>
                <w:color w:val="A31515"/>
                <w:sz w:val="19"/>
                <w:szCs w:val="19"/>
                <w:lang w:eastAsia="en-US"/>
              </w:rPr>
              <w:t>"FFFF"</w:t>
            </w:r>
            <w:r>
              <w:rPr>
                <w:rFonts w:ascii="Consolas" w:hAnsi="Consolas" w:cs="Consolas"/>
                <w:sz w:val="19"/>
                <w:szCs w:val="19"/>
                <w:lang w:eastAsia="en-US"/>
              </w:rPr>
              <w:t xml:space="preserve">, </w:t>
            </w:r>
            <w:r>
              <w:rPr>
                <w:rFonts w:ascii="Consolas" w:hAnsi="Consolas" w:cs="Consolas"/>
                <w:color w:val="A31515"/>
                <w:sz w:val="19"/>
                <w:szCs w:val="19"/>
                <w:lang w:eastAsia="en-US"/>
              </w:rPr>
              <w:t>"5A0E9"</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dec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[hex.Length];</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bin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[hex.Length][];</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//to dec</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hex.Length; i++)</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dec[i] = hexToDec(hex[i]);</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//to bin</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hex.Length; i++)</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bin[i] = hexToBin(hex[i]);</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//print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hex.Length; i++)</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 xml:space="preserve">.Write(hex[i] + </w:t>
            </w:r>
            <w:r>
              <w:rPr>
                <w:rFonts w:ascii="Consolas" w:hAnsi="Consolas" w:cs="Consolas"/>
                <w:color w:val="A31515"/>
                <w:sz w:val="19"/>
                <w:szCs w:val="19"/>
                <w:lang w:eastAsia="en-US"/>
              </w:rPr>
              <w:t>" "</w:t>
            </w:r>
            <w:r>
              <w:rPr>
                <w:rFonts w:ascii="Consolas" w:hAnsi="Consolas" w:cs="Consolas"/>
                <w:sz w:val="19"/>
                <w:szCs w:val="19"/>
                <w:lang w:eastAsia="en-US"/>
              </w:rPr>
              <w:t xml:space="preserve"> + dec[i] + </w:t>
            </w:r>
            <w:r>
              <w:rPr>
                <w:rFonts w:ascii="Consolas" w:hAnsi="Consolas" w:cs="Consolas"/>
                <w:color w:val="A31515"/>
                <w:sz w:val="19"/>
                <w:szCs w:val="19"/>
                <w:lang w:eastAsia="en-US"/>
              </w:rPr>
              <w:t>" "</w:t>
            </w: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j =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(bin[i][j] == 0) j++;</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 j &lt; bin[i].Length; j++)</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.Write(bin[i][j]);</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hexToDec(</w:t>
            </w:r>
            <w:r>
              <w:rPr>
                <w:rFonts w:ascii="Consolas" w:hAnsi="Consolas" w:cs="Consolas"/>
                <w:color w:val="0000FF"/>
                <w:sz w:val="19"/>
                <w:szCs w:val="19"/>
                <w:lang w:eastAsia="en-US"/>
              </w:rPr>
              <w:t>string</w:t>
            </w:r>
            <w:r>
              <w:rPr>
                <w:rFonts w:ascii="Consolas" w:hAnsi="Consolas" w:cs="Consolas"/>
                <w:sz w:val="19"/>
                <w:szCs w:val="19"/>
                <w:lang w:eastAsia="en-US"/>
              </w:rPr>
              <w:t xml:space="preserve"> hex)</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dec =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cnt = hex.Length - 1;</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stepen =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(cnt &gt;=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stepNumber = hex[cnt] - 48;</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(stepNumber &gt; 9) stepNumber -= 7;</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 += stepNumber * (</w:t>
            </w:r>
            <w:r>
              <w:rPr>
                <w:rFonts w:ascii="Consolas" w:hAnsi="Consolas" w:cs="Consolas"/>
                <w:color w:val="0000FF"/>
                <w:sz w:val="19"/>
                <w:szCs w:val="19"/>
                <w:lang w:eastAsia="en-US"/>
              </w:rPr>
              <w:t>int</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.Pow(16, stepen++);</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cnt--;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dec;</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hexToBin(</w:t>
            </w:r>
            <w:r>
              <w:rPr>
                <w:rFonts w:ascii="Consolas" w:hAnsi="Consolas" w:cs="Consolas"/>
                <w:color w:val="0000FF"/>
                <w:sz w:val="19"/>
                <w:szCs w:val="19"/>
                <w:lang w:eastAsia="en-US"/>
              </w:rPr>
              <w:t>string</w:t>
            </w:r>
            <w:r>
              <w:rPr>
                <w:rFonts w:ascii="Consolas" w:hAnsi="Consolas" w:cs="Consolas"/>
                <w:sz w:val="19"/>
                <w:szCs w:val="19"/>
                <w:lang w:eastAsia="en-US"/>
              </w:rPr>
              <w:t xml:space="preserve"> hex)</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dec =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cnt = hex.Length - 1;</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theNum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[hex.Length * 4];</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stepen =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(cnt &gt;= 0)</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stepNumber = hex[cnt] - 48;</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(stepNumber &gt; 9) stepNumber -= 7;</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 = stepNumber;</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 = 4 * stepen;</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4; i++)</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theNum[step] = dec % 2;</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 /= 2;</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step++;</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cnt--;</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stepen++;</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.Reverse(theNum);</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theNum;</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Default="00F344E6" w:rsidP="00F344E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F344E6" w:rsidRDefault="00F344E6" w:rsidP="00F344E6">
            <w:pPr>
              <w:autoSpaceDE w:val="0"/>
              <w:autoSpaceDN w:val="0"/>
              <w:adjustRightInd w:val="0"/>
              <w:spacing w:before="0"/>
              <w:jc w:val="left"/>
              <w:rPr>
                <w:rFonts w:ascii="Consolas" w:hAnsi="Consolas" w:cs="Consolas"/>
                <w:sz w:val="19"/>
                <w:szCs w:val="19"/>
                <w:lang w:eastAsia="en-US"/>
              </w:rPr>
            </w:pPr>
          </w:p>
          <w:p w:rsidR="00F344E6" w:rsidRPr="00473AA8" w:rsidRDefault="00F344E6" w:rsidP="00D075FF">
            <w:pPr>
              <w:autoSpaceDE w:val="0"/>
              <w:autoSpaceDN w:val="0"/>
              <w:adjustRightInd w:val="0"/>
              <w:spacing w:before="0"/>
              <w:jc w:val="left"/>
              <w:rPr>
                <w:rFonts w:ascii="Consolas" w:hAnsi="Consolas" w:cs="Consolas"/>
                <w:noProof/>
                <w:szCs w:val="20"/>
              </w:rPr>
            </w:pPr>
          </w:p>
        </w:tc>
      </w:tr>
      <w:tr w:rsidR="00F344E6" w:rsidTr="00D075FF">
        <w:tc>
          <w:tcPr>
            <w:tcW w:w="10773" w:type="dxa"/>
            <w:gridSpan w:val="2"/>
            <w:vAlign w:val="center"/>
          </w:tcPr>
          <w:p w:rsidR="00F344E6" w:rsidRPr="004E6C36" w:rsidRDefault="00F344E6" w:rsidP="00D075FF">
            <w:pPr>
              <w:spacing w:after="120"/>
              <w:jc w:val="left"/>
              <w:rPr>
                <w:b/>
              </w:rPr>
            </w:pPr>
            <w:r>
              <w:rPr>
                <w:b/>
              </w:rPr>
              <w:lastRenderedPageBreak/>
              <w:t>Тестове</w:t>
            </w:r>
          </w:p>
        </w:tc>
      </w:tr>
      <w:tr w:rsidR="00F344E6" w:rsidTr="00D075FF">
        <w:tc>
          <w:tcPr>
            <w:tcW w:w="5387" w:type="dxa"/>
            <w:vAlign w:val="center"/>
          </w:tcPr>
          <w:p w:rsidR="00F344E6" w:rsidRPr="004E6C36" w:rsidRDefault="00F344E6" w:rsidP="00D075FF">
            <w:pPr>
              <w:spacing w:after="120"/>
              <w:jc w:val="left"/>
              <w:rPr>
                <w:b/>
              </w:rPr>
            </w:pPr>
            <w:r>
              <w:rPr>
                <w:b/>
              </w:rPr>
              <w:t>Вход</w:t>
            </w:r>
          </w:p>
        </w:tc>
        <w:tc>
          <w:tcPr>
            <w:tcW w:w="5386" w:type="dxa"/>
            <w:vAlign w:val="center"/>
          </w:tcPr>
          <w:p w:rsidR="00F344E6" w:rsidRPr="004E6C36" w:rsidRDefault="00F344E6" w:rsidP="00D075FF">
            <w:pPr>
              <w:spacing w:after="120"/>
              <w:jc w:val="left"/>
              <w:rPr>
                <w:b/>
              </w:rPr>
            </w:pPr>
            <w:r>
              <w:rPr>
                <w:b/>
              </w:rPr>
              <w:t>Изход</w:t>
            </w:r>
          </w:p>
        </w:tc>
      </w:tr>
      <w:tr w:rsidR="00F344E6" w:rsidRPr="00F73CEF" w:rsidTr="00D075FF">
        <w:tc>
          <w:tcPr>
            <w:tcW w:w="5387" w:type="dxa"/>
          </w:tcPr>
          <w:p w:rsidR="00F344E6" w:rsidRPr="00EB7BD8" w:rsidRDefault="00F344E6" w:rsidP="00D075FF">
            <w:pPr>
              <w:spacing w:after="120"/>
              <w:jc w:val="left"/>
              <w:rPr>
                <w:rFonts w:ascii="Consolas" w:hAnsi="Consolas" w:cs="Consolas"/>
                <w:noProof/>
                <w:highlight w:val="yellow"/>
              </w:rPr>
            </w:pPr>
          </w:p>
        </w:tc>
        <w:tc>
          <w:tcPr>
            <w:tcW w:w="5386" w:type="dxa"/>
          </w:tcPr>
          <w:p w:rsidR="00F344E6" w:rsidRPr="00F344E6" w:rsidRDefault="00F344E6" w:rsidP="00F344E6">
            <w:pPr>
              <w:spacing w:after="120"/>
              <w:jc w:val="left"/>
              <w:rPr>
                <w:rFonts w:ascii="Consolas" w:hAnsi="Consolas" w:cs="Consolas"/>
                <w:noProof/>
              </w:rPr>
            </w:pPr>
            <w:r w:rsidRPr="00F344E6">
              <w:rPr>
                <w:rFonts w:ascii="Consolas" w:hAnsi="Consolas" w:cs="Consolas"/>
                <w:noProof/>
              </w:rPr>
              <w:t>2A3E 10814 10101000111110</w:t>
            </w:r>
          </w:p>
          <w:p w:rsidR="00F344E6" w:rsidRPr="00F344E6" w:rsidRDefault="00F344E6" w:rsidP="00F344E6">
            <w:pPr>
              <w:spacing w:after="120"/>
              <w:jc w:val="left"/>
              <w:rPr>
                <w:rFonts w:ascii="Consolas" w:hAnsi="Consolas" w:cs="Consolas"/>
                <w:noProof/>
              </w:rPr>
            </w:pPr>
            <w:r w:rsidRPr="00F344E6">
              <w:rPr>
                <w:rFonts w:ascii="Consolas" w:hAnsi="Consolas" w:cs="Consolas"/>
                <w:noProof/>
              </w:rPr>
              <w:t>FA 250 11111010</w:t>
            </w:r>
          </w:p>
          <w:p w:rsidR="00F344E6" w:rsidRPr="00F344E6" w:rsidRDefault="00F344E6" w:rsidP="00F344E6">
            <w:pPr>
              <w:spacing w:after="120"/>
              <w:jc w:val="left"/>
              <w:rPr>
                <w:rFonts w:ascii="Consolas" w:hAnsi="Consolas" w:cs="Consolas"/>
                <w:noProof/>
              </w:rPr>
            </w:pPr>
            <w:r w:rsidRPr="00F344E6">
              <w:rPr>
                <w:rFonts w:ascii="Consolas" w:hAnsi="Consolas" w:cs="Consolas"/>
                <w:noProof/>
              </w:rPr>
              <w:t>FFFF 65535 1111111111111111</w:t>
            </w:r>
          </w:p>
          <w:p w:rsidR="00F344E6" w:rsidRPr="00F73CEF" w:rsidRDefault="00F344E6" w:rsidP="00F344E6">
            <w:pPr>
              <w:spacing w:after="120"/>
              <w:jc w:val="left"/>
              <w:rPr>
                <w:rFonts w:ascii="Consolas" w:hAnsi="Consolas" w:cs="Consolas"/>
                <w:noProof/>
              </w:rPr>
            </w:pPr>
            <w:r w:rsidRPr="00F344E6">
              <w:rPr>
                <w:rFonts w:ascii="Consolas" w:hAnsi="Consolas" w:cs="Consolas"/>
                <w:noProof/>
              </w:rPr>
              <w:t>5A0E9 368873 1011010000011101001</w:t>
            </w:r>
          </w:p>
        </w:tc>
      </w:tr>
      <w:tr w:rsidR="00F344E6" w:rsidTr="00D075FF">
        <w:trPr>
          <w:trHeight w:val="967"/>
        </w:trPr>
        <w:tc>
          <w:tcPr>
            <w:tcW w:w="10773" w:type="dxa"/>
            <w:gridSpan w:val="2"/>
            <w:vAlign w:val="center"/>
          </w:tcPr>
          <w:p w:rsidR="00F344E6" w:rsidRPr="004E6C36" w:rsidRDefault="00F344E6" w:rsidP="00D075FF">
            <w:pPr>
              <w:spacing w:after="120"/>
              <w:jc w:val="left"/>
              <w:rPr>
                <w:b/>
              </w:rPr>
            </w:pPr>
          </w:p>
        </w:tc>
      </w:tr>
      <w:tr w:rsidR="00F344E6" w:rsidRPr="006B0528" w:rsidTr="00D075FF">
        <w:tc>
          <w:tcPr>
            <w:tcW w:w="10773" w:type="dxa"/>
            <w:gridSpan w:val="2"/>
            <w:vAlign w:val="center"/>
          </w:tcPr>
          <w:p w:rsidR="00F344E6" w:rsidRPr="00257F4D" w:rsidRDefault="009B7670" w:rsidP="00D075FF">
            <w:pPr>
              <w:ind w:left="360"/>
            </w:pPr>
            <w:r w:rsidRPr="009B7670">
              <w:rPr>
                <w:lang w:val="en-US"/>
              </w:rPr>
              <w:t>04. DecToBin</w:t>
            </w:r>
          </w:p>
        </w:tc>
      </w:tr>
      <w:tr w:rsidR="00F344E6" w:rsidTr="00D075FF">
        <w:tc>
          <w:tcPr>
            <w:tcW w:w="10773" w:type="dxa"/>
            <w:gridSpan w:val="2"/>
            <w:vAlign w:val="center"/>
          </w:tcPr>
          <w:p w:rsidR="00F344E6" w:rsidRDefault="00F344E6" w:rsidP="00D075FF">
            <w:pPr>
              <w:spacing w:after="120"/>
              <w:jc w:val="left"/>
              <w:rPr>
                <w:b/>
              </w:rPr>
            </w:pPr>
            <w:r>
              <w:rPr>
                <w:b/>
              </w:rPr>
              <w:t>Условие</w:t>
            </w:r>
          </w:p>
          <w:p w:rsidR="009B7670" w:rsidRPr="00E831F9" w:rsidRDefault="009B7670" w:rsidP="009B7670">
            <w:r w:rsidRPr="00E831F9">
              <w:t>Да се напише програма, която преобразува десетично число в дво</w:t>
            </w:r>
            <w:r>
              <w:softHyphen/>
            </w:r>
            <w:r w:rsidRPr="00E831F9">
              <w:t>ично.</w:t>
            </w:r>
          </w:p>
          <w:p w:rsidR="00F344E6" w:rsidRPr="006B0528" w:rsidRDefault="00F344E6" w:rsidP="00D075FF">
            <w:pPr>
              <w:spacing w:after="120"/>
            </w:pPr>
          </w:p>
        </w:tc>
      </w:tr>
      <w:tr w:rsidR="00F344E6" w:rsidTr="00D075FF">
        <w:tc>
          <w:tcPr>
            <w:tcW w:w="10773" w:type="dxa"/>
            <w:gridSpan w:val="2"/>
            <w:vAlign w:val="center"/>
          </w:tcPr>
          <w:p w:rsidR="00F344E6" w:rsidRDefault="00F344E6" w:rsidP="00D075FF">
            <w:pPr>
              <w:spacing w:after="120"/>
              <w:jc w:val="left"/>
              <w:rPr>
                <w:b/>
              </w:rPr>
            </w:pPr>
            <w:r>
              <w:rPr>
                <w:b/>
              </w:rPr>
              <w:t>Описание на входа</w:t>
            </w:r>
          </w:p>
          <w:p w:rsidR="00F344E6" w:rsidRPr="009B7670" w:rsidRDefault="009B7670" w:rsidP="00D075FF">
            <w:pPr>
              <w:spacing w:after="120"/>
            </w:pPr>
            <w:r>
              <w:lastRenderedPageBreak/>
              <w:t xml:space="preserve">Въвеждаме кое да е </w:t>
            </w:r>
            <w:r>
              <w:rPr>
                <w:lang w:val="en-US"/>
              </w:rPr>
              <w:t xml:space="preserve">int </w:t>
            </w:r>
            <w:r>
              <w:t>число</w:t>
            </w:r>
          </w:p>
        </w:tc>
      </w:tr>
      <w:tr w:rsidR="00F344E6" w:rsidTr="00D075FF">
        <w:tc>
          <w:tcPr>
            <w:tcW w:w="10773" w:type="dxa"/>
            <w:gridSpan w:val="2"/>
            <w:vAlign w:val="center"/>
          </w:tcPr>
          <w:p w:rsidR="00F344E6" w:rsidRDefault="00F344E6" w:rsidP="00D075FF">
            <w:pPr>
              <w:spacing w:after="120"/>
              <w:jc w:val="left"/>
              <w:rPr>
                <w:b/>
              </w:rPr>
            </w:pPr>
            <w:r>
              <w:rPr>
                <w:b/>
              </w:rPr>
              <w:lastRenderedPageBreak/>
              <w:t>Описание на изхода</w:t>
            </w:r>
          </w:p>
          <w:p w:rsidR="00F344E6" w:rsidRPr="00742101" w:rsidRDefault="009B7670" w:rsidP="00D075FF">
            <w:pPr>
              <w:spacing w:after="120"/>
            </w:pPr>
            <w:r>
              <w:t>На екрана се изписва превърнатото число в двоична броина система</w:t>
            </w:r>
          </w:p>
        </w:tc>
      </w:tr>
      <w:tr w:rsidR="00F344E6" w:rsidTr="00D075FF">
        <w:tc>
          <w:tcPr>
            <w:tcW w:w="10773" w:type="dxa"/>
            <w:gridSpan w:val="2"/>
            <w:vAlign w:val="center"/>
          </w:tcPr>
          <w:p w:rsidR="00F344E6" w:rsidRDefault="00F344E6" w:rsidP="00D075FF">
            <w:pPr>
              <w:spacing w:after="120"/>
              <w:jc w:val="left"/>
              <w:rPr>
                <w:b/>
              </w:rPr>
            </w:pPr>
            <w:r>
              <w:rPr>
                <w:b/>
              </w:rPr>
              <w:t>Анализ на задачата</w:t>
            </w:r>
          </w:p>
          <w:p w:rsidR="00F344E6" w:rsidRPr="00F344E6" w:rsidRDefault="009B7670" w:rsidP="00D075FF">
            <w:pPr>
              <w:spacing w:after="120"/>
            </w:pPr>
            <w:r>
              <w:t>Делим десетичното число на 2 и остатъка записваме в масив като накрая ревърсваме масива. Ако числото е отрицателно</w:t>
            </w:r>
            <w:r w:rsidR="004C544B">
              <w:t xml:space="preserve"> от 1111 (колкото са нужни единици) изваждаме отрицателното число минус едно</w:t>
            </w:r>
          </w:p>
        </w:tc>
      </w:tr>
      <w:tr w:rsidR="00F344E6" w:rsidTr="00D075FF">
        <w:tc>
          <w:tcPr>
            <w:tcW w:w="10773" w:type="dxa"/>
            <w:gridSpan w:val="2"/>
            <w:vAlign w:val="center"/>
          </w:tcPr>
          <w:p w:rsidR="00F344E6" w:rsidRPr="004E6C36" w:rsidRDefault="00F344E6" w:rsidP="00D075FF">
            <w:pPr>
              <w:spacing w:after="120"/>
              <w:jc w:val="left"/>
              <w:rPr>
                <w:b/>
              </w:rPr>
            </w:pPr>
            <w:r w:rsidRPr="004E6C36">
              <w:rPr>
                <w:b/>
              </w:rPr>
              <w:t>Решение (сорс код)</w:t>
            </w:r>
          </w:p>
        </w:tc>
      </w:tr>
      <w:tr w:rsidR="00F344E6" w:rsidRPr="00473AA8" w:rsidTr="00D075FF">
        <w:tc>
          <w:tcPr>
            <w:tcW w:w="10773" w:type="dxa"/>
            <w:gridSpan w:val="2"/>
            <w:tcMar>
              <w:top w:w="113" w:type="dxa"/>
              <w:bottom w:w="113" w:type="dxa"/>
            </w:tcMar>
            <w:vAlign w:val="center"/>
          </w:tcPr>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4C544B" w:rsidRDefault="004C544B" w:rsidP="004C544B">
            <w:pPr>
              <w:autoSpaceDE w:val="0"/>
              <w:autoSpaceDN w:val="0"/>
              <w:adjustRightInd w:val="0"/>
              <w:spacing w:before="0"/>
              <w:jc w:val="left"/>
              <w:rPr>
                <w:rFonts w:ascii="Consolas" w:hAnsi="Consolas" w:cs="Consolas"/>
                <w:sz w:val="19"/>
                <w:szCs w:val="19"/>
                <w:lang w:eastAsia="en-US"/>
              </w:rPr>
            </w:pP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_09_numericalSystems</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decNum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theBinNum = </w:t>
            </w:r>
            <w:r>
              <w:rPr>
                <w:rFonts w:ascii="Consolas" w:hAnsi="Consolas" w:cs="Consolas"/>
                <w:color w:val="0000FF"/>
                <w:sz w:val="19"/>
                <w:szCs w:val="19"/>
                <w:lang w:eastAsia="en-US"/>
              </w:rPr>
              <w:t>null</w:t>
            </w:r>
            <w:r>
              <w:rPr>
                <w:rFonts w:ascii="Consolas" w:hAnsi="Consolas" w:cs="Consolas"/>
                <w:sz w:val="19"/>
                <w:szCs w:val="19"/>
                <w:lang w:eastAsia="en-US"/>
              </w:rPr>
              <w:t>;</w:t>
            </w:r>
          </w:p>
          <w:p w:rsidR="004C544B" w:rsidRDefault="004C544B" w:rsidP="004C544B">
            <w:pPr>
              <w:autoSpaceDE w:val="0"/>
              <w:autoSpaceDN w:val="0"/>
              <w:adjustRightInd w:val="0"/>
              <w:spacing w:before="0"/>
              <w:jc w:val="left"/>
              <w:rPr>
                <w:rFonts w:ascii="Consolas" w:hAnsi="Consolas" w:cs="Consolas"/>
                <w:sz w:val="19"/>
                <w:szCs w:val="19"/>
                <w:lang w:eastAsia="en-US"/>
              </w:rPr>
            </w:pP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(decNum &gt;= 0) theBinNum = positiveBin(decNum);</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tmpBinNum = positiveBin((</w:t>
            </w:r>
            <w:r>
              <w:rPr>
                <w:rFonts w:ascii="Consolas" w:hAnsi="Consolas" w:cs="Consolas"/>
                <w:color w:val="0000FF"/>
                <w:sz w:val="19"/>
                <w:szCs w:val="19"/>
                <w:lang w:eastAsia="en-US"/>
              </w:rPr>
              <w:t>int</w:t>
            </w:r>
            <w:r>
              <w:rPr>
                <w:rFonts w:ascii="Consolas" w:hAnsi="Consolas" w:cs="Consolas"/>
                <w:sz w:val="19"/>
                <w:szCs w:val="19"/>
                <w:lang w:eastAsia="en-US"/>
              </w:rPr>
              <w:t>)(-decNum - 1));</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binNegativ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[(((tmpBinNum.Length - 1) / 4) + 1) * 4];</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binNegativ.Length; i++)</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binNegativ[i] = </w:t>
            </w:r>
            <w:r>
              <w:rPr>
                <w:rFonts w:ascii="Consolas" w:hAnsi="Consolas" w:cs="Consolas"/>
                <w:color w:val="A31515"/>
                <w:sz w:val="19"/>
                <w:szCs w:val="19"/>
                <w:lang w:eastAsia="en-US"/>
              </w:rPr>
              <w:t>'1'</w:t>
            </w:r>
            <w:r>
              <w:rPr>
                <w:rFonts w:ascii="Consolas" w:hAnsi="Consolas" w:cs="Consolas"/>
                <w:sz w:val="19"/>
                <w:szCs w:val="19"/>
                <w:lang w:eastAsia="en-US"/>
              </w:rPr>
              <w:t>;</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tmpBinNum.Length-1, j = binNegativ.Length-1; i &gt;= 0; i--)</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(tmpBinNum[i] == </w:t>
            </w:r>
            <w:r>
              <w:rPr>
                <w:rFonts w:ascii="Consolas" w:hAnsi="Consolas" w:cs="Consolas"/>
                <w:color w:val="A31515"/>
                <w:sz w:val="19"/>
                <w:szCs w:val="19"/>
                <w:lang w:eastAsia="en-US"/>
              </w:rPr>
              <w:t>'1'</w:t>
            </w:r>
            <w:r>
              <w:rPr>
                <w:rFonts w:ascii="Consolas" w:hAnsi="Consolas" w:cs="Consolas"/>
                <w:sz w:val="19"/>
                <w:szCs w:val="19"/>
                <w:lang w:eastAsia="en-US"/>
              </w:rPr>
              <w:t xml:space="preserve">) binNegativ[j--] = </w:t>
            </w:r>
            <w:r>
              <w:rPr>
                <w:rFonts w:ascii="Consolas" w:hAnsi="Consolas" w:cs="Consolas"/>
                <w:color w:val="A31515"/>
                <w:sz w:val="19"/>
                <w:szCs w:val="19"/>
                <w:lang w:eastAsia="en-US"/>
              </w:rPr>
              <w:t>'0'</w:t>
            </w:r>
            <w:r>
              <w:rPr>
                <w:rFonts w:ascii="Consolas" w:hAnsi="Consolas" w:cs="Consolas"/>
                <w:sz w:val="19"/>
                <w:szCs w:val="19"/>
                <w:lang w:eastAsia="en-US"/>
              </w:rPr>
              <w:t>;</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binNegativ[j--] = </w:t>
            </w:r>
            <w:r>
              <w:rPr>
                <w:rFonts w:ascii="Consolas" w:hAnsi="Consolas" w:cs="Consolas"/>
                <w:color w:val="A31515"/>
                <w:sz w:val="19"/>
                <w:szCs w:val="19"/>
                <w:lang w:eastAsia="en-US"/>
              </w:rPr>
              <w:t>'1'</w:t>
            </w:r>
            <w:r>
              <w:rPr>
                <w:rFonts w:ascii="Consolas" w:hAnsi="Consolas" w:cs="Consolas"/>
                <w:sz w:val="19"/>
                <w:szCs w:val="19"/>
                <w:lang w:eastAsia="en-US"/>
              </w:rPr>
              <w:t>;</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theBinNum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(binNegativ);</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 xml:space="preserve">.WriteLine(theBinNum);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positiveBin(</w:t>
            </w:r>
            <w:r>
              <w:rPr>
                <w:rFonts w:ascii="Consolas" w:hAnsi="Consolas" w:cs="Consolas"/>
                <w:color w:val="0000FF"/>
                <w:sz w:val="19"/>
                <w:szCs w:val="19"/>
                <w:lang w:eastAsia="en-US"/>
              </w:rPr>
              <w:t>int</w:t>
            </w:r>
            <w:r>
              <w:rPr>
                <w:rFonts w:ascii="Consolas" w:hAnsi="Consolas" w:cs="Consolas"/>
                <w:sz w:val="19"/>
                <w:szCs w:val="19"/>
                <w:lang w:eastAsia="en-US"/>
              </w:rPr>
              <w:t xml:space="preserve"> decNum)</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StringBuilder</w:t>
            </w:r>
            <w:r>
              <w:rPr>
                <w:rFonts w:ascii="Consolas" w:hAnsi="Consolas" w:cs="Consolas"/>
                <w:sz w:val="19"/>
                <w:szCs w:val="19"/>
                <w:lang w:eastAsia="en-US"/>
              </w:rPr>
              <w:t xml:space="preserve"> binNum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StringBuilder</w:t>
            </w:r>
            <w:r>
              <w:rPr>
                <w:rFonts w:ascii="Consolas" w:hAnsi="Consolas" w:cs="Consolas"/>
                <w:sz w:val="19"/>
                <w:szCs w:val="19"/>
                <w:lang w:eastAsia="en-US"/>
              </w:rPr>
              <w:t>();</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(decNum % 2 == 1)</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binNum.Append(1);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binNum.Append(0);</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decNum /= 2;</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(decNum &gt; 0);</w:t>
            </w:r>
          </w:p>
          <w:p w:rsidR="004C544B" w:rsidRDefault="004C544B" w:rsidP="004C544B">
            <w:pPr>
              <w:autoSpaceDE w:val="0"/>
              <w:autoSpaceDN w:val="0"/>
              <w:adjustRightInd w:val="0"/>
              <w:spacing w:before="0"/>
              <w:jc w:val="left"/>
              <w:rPr>
                <w:rFonts w:ascii="Consolas" w:hAnsi="Consolas" w:cs="Consolas"/>
                <w:sz w:val="19"/>
                <w:szCs w:val="19"/>
                <w:lang w:eastAsia="en-US"/>
              </w:rPr>
            </w:pP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ReverseString(binNum.ToString());</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public</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ReverseString(</w:t>
            </w:r>
            <w:r>
              <w:rPr>
                <w:rFonts w:ascii="Consolas" w:hAnsi="Consolas" w:cs="Consolas"/>
                <w:color w:val="0000FF"/>
                <w:sz w:val="19"/>
                <w:szCs w:val="19"/>
                <w:lang w:eastAsia="en-US"/>
              </w:rPr>
              <w:t>string</w:t>
            </w:r>
            <w:r>
              <w:rPr>
                <w:rFonts w:ascii="Consolas" w:hAnsi="Consolas" w:cs="Consolas"/>
                <w:sz w:val="19"/>
                <w:szCs w:val="19"/>
                <w:lang w:eastAsia="en-US"/>
              </w:rPr>
              <w:t xml:space="preserve"> s)</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arr = s.ToCharArray();</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.Reverse(arr);</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(arr);</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Default="004C544B" w:rsidP="004C544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Pr="00F344E6" w:rsidRDefault="004C544B"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F344E6" w:rsidTr="00D075FF">
        <w:tc>
          <w:tcPr>
            <w:tcW w:w="10773" w:type="dxa"/>
            <w:gridSpan w:val="2"/>
            <w:vAlign w:val="center"/>
          </w:tcPr>
          <w:p w:rsidR="00F344E6" w:rsidRDefault="00F344E6" w:rsidP="00D075FF">
            <w:pPr>
              <w:spacing w:after="120"/>
              <w:jc w:val="left"/>
              <w:rPr>
                <w:b/>
              </w:rPr>
            </w:pPr>
            <w:r>
              <w:rPr>
                <w:b/>
              </w:rPr>
              <w:lastRenderedPageBreak/>
              <w:t>Тестове</w:t>
            </w:r>
          </w:p>
          <w:p w:rsidR="004C544B" w:rsidRDefault="004C544B" w:rsidP="00D075FF">
            <w:pPr>
              <w:spacing w:after="120"/>
              <w:jc w:val="left"/>
            </w:pPr>
            <w:r>
              <w:t>Интересни са няколко случая</w:t>
            </w:r>
          </w:p>
          <w:p w:rsidR="004C544B" w:rsidRPr="004C544B" w:rsidRDefault="004C544B" w:rsidP="00D075FF">
            <w:pPr>
              <w:spacing w:after="120"/>
              <w:jc w:val="left"/>
            </w:pPr>
            <w:r>
              <w:t>0 , 1, -1, 2147483647</w:t>
            </w:r>
          </w:p>
        </w:tc>
      </w:tr>
      <w:tr w:rsidR="00F344E6" w:rsidTr="00D075FF">
        <w:tc>
          <w:tcPr>
            <w:tcW w:w="5387" w:type="dxa"/>
            <w:vAlign w:val="center"/>
          </w:tcPr>
          <w:p w:rsidR="00F344E6" w:rsidRPr="004E6C36" w:rsidRDefault="00F344E6" w:rsidP="00D075FF">
            <w:pPr>
              <w:spacing w:after="120"/>
              <w:jc w:val="left"/>
              <w:rPr>
                <w:b/>
              </w:rPr>
            </w:pPr>
            <w:r>
              <w:rPr>
                <w:b/>
              </w:rPr>
              <w:t>Вход</w:t>
            </w:r>
          </w:p>
        </w:tc>
        <w:tc>
          <w:tcPr>
            <w:tcW w:w="5386" w:type="dxa"/>
            <w:vAlign w:val="center"/>
          </w:tcPr>
          <w:p w:rsidR="00F344E6" w:rsidRPr="004E6C36" w:rsidRDefault="00F344E6" w:rsidP="00D075FF">
            <w:pPr>
              <w:spacing w:after="120"/>
              <w:jc w:val="left"/>
              <w:rPr>
                <w:b/>
              </w:rPr>
            </w:pPr>
            <w:r>
              <w:rPr>
                <w:b/>
              </w:rPr>
              <w:t>Изход</w:t>
            </w:r>
          </w:p>
        </w:tc>
      </w:tr>
      <w:tr w:rsidR="00F344E6" w:rsidRPr="00F73CEF" w:rsidTr="00D075FF">
        <w:tc>
          <w:tcPr>
            <w:tcW w:w="5387" w:type="dxa"/>
          </w:tcPr>
          <w:p w:rsidR="00F344E6" w:rsidRDefault="004C544B" w:rsidP="00D075FF">
            <w:pPr>
              <w:spacing w:after="120"/>
              <w:jc w:val="left"/>
              <w:rPr>
                <w:rFonts w:ascii="Consolas" w:hAnsi="Consolas" w:cs="Consolas"/>
                <w:noProof/>
                <w:highlight w:val="yellow"/>
              </w:rPr>
            </w:pPr>
            <w:r>
              <w:rPr>
                <w:rFonts w:ascii="Consolas" w:hAnsi="Consolas" w:cs="Consolas"/>
                <w:noProof/>
                <w:highlight w:val="yellow"/>
              </w:rPr>
              <w:t>0</w:t>
            </w:r>
          </w:p>
          <w:p w:rsidR="004C544B" w:rsidRDefault="004C544B" w:rsidP="00D075FF">
            <w:pPr>
              <w:spacing w:after="120"/>
              <w:jc w:val="left"/>
              <w:rPr>
                <w:rFonts w:ascii="Consolas" w:hAnsi="Consolas" w:cs="Consolas"/>
                <w:noProof/>
                <w:highlight w:val="yellow"/>
              </w:rPr>
            </w:pPr>
            <w:r>
              <w:rPr>
                <w:rFonts w:ascii="Consolas" w:hAnsi="Consolas" w:cs="Consolas"/>
                <w:noProof/>
                <w:highlight w:val="yellow"/>
              </w:rPr>
              <w:t>1</w:t>
            </w:r>
          </w:p>
          <w:p w:rsidR="004C544B" w:rsidRDefault="004C544B" w:rsidP="00D075FF">
            <w:pPr>
              <w:spacing w:after="120"/>
              <w:jc w:val="left"/>
              <w:rPr>
                <w:rFonts w:ascii="Consolas" w:hAnsi="Consolas" w:cs="Consolas"/>
                <w:noProof/>
                <w:highlight w:val="yellow"/>
              </w:rPr>
            </w:pPr>
            <w:r>
              <w:rPr>
                <w:rFonts w:ascii="Consolas" w:hAnsi="Consolas" w:cs="Consolas"/>
                <w:noProof/>
                <w:highlight w:val="yellow"/>
              </w:rPr>
              <w:t>-1</w:t>
            </w:r>
          </w:p>
          <w:p w:rsidR="004C544B" w:rsidRPr="00EB7BD8" w:rsidRDefault="004C544B" w:rsidP="00D075FF">
            <w:pPr>
              <w:spacing w:after="120"/>
              <w:jc w:val="left"/>
              <w:rPr>
                <w:rFonts w:ascii="Consolas" w:hAnsi="Consolas" w:cs="Consolas"/>
                <w:noProof/>
                <w:highlight w:val="yellow"/>
              </w:rPr>
            </w:pPr>
            <w:r w:rsidRPr="004C544B">
              <w:rPr>
                <w:highlight w:val="yellow"/>
              </w:rPr>
              <w:t>2147483647</w:t>
            </w:r>
          </w:p>
        </w:tc>
        <w:tc>
          <w:tcPr>
            <w:tcW w:w="5386" w:type="dxa"/>
          </w:tcPr>
          <w:p w:rsidR="00F344E6" w:rsidRPr="00F344E6" w:rsidRDefault="004C544B" w:rsidP="00D075FF">
            <w:pPr>
              <w:spacing w:after="120"/>
              <w:jc w:val="left"/>
              <w:rPr>
                <w:rFonts w:ascii="Consolas" w:hAnsi="Consolas" w:cs="Consolas"/>
                <w:noProof/>
              </w:rPr>
            </w:pPr>
            <w:r>
              <w:rPr>
                <w:rFonts w:ascii="Consolas" w:hAnsi="Consolas" w:cs="Consolas"/>
                <w:noProof/>
              </w:rPr>
              <w:t>0</w:t>
            </w:r>
          </w:p>
          <w:p w:rsidR="00F344E6" w:rsidRDefault="004C544B" w:rsidP="004C544B">
            <w:pPr>
              <w:spacing w:after="120"/>
              <w:jc w:val="left"/>
              <w:rPr>
                <w:rFonts w:ascii="Consolas" w:hAnsi="Consolas" w:cs="Consolas"/>
                <w:noProof/>
              </w:rPr>
            </w:pPr>
            <w:r>
              <w:rPr>
                <w:rFonts w:ascii="Consolas" w:hAnsi="Consolas" w:cs="Consolas"/>
                <w:noProof/>
              </w:rPr>
              <w:t>1</w:t>
            </w:r>
          </w:p>
          <w:p w:rsidR="004C544B" w:rsidRDefault="004C544B" w:rsidP="004C544B">
            <w:pPr>
              <w:spacing w:after="120"/>
              <w:jc w:val="left"/>
              <w:rPr>
                <w:rFonts w:ascii="Consolas" w:hAnsi="Consolas" w:cs="Consolas"/>
                <w:noProof/>
              </w:rPr>
            </w:pPr>
            <w:r>
              <w:rPr>
                <w:rFonts w:ascii="Consolas" w:hAnsi="Consolas" w:cs="Consolas"/>
                <w:noProof/>
              </w:rPr>
              <w:t>1111</w:t>
            </w:r>
          </w:p>
          <w:p w:rsidR="004C544B" w:rsidRPr="00F73CEF" w:rsidRDefault="004C544B" w:rsidP="004C544B">
            <w:pPr>
              <w:spacing w:after="120"/>
              <w:jc w:val="left"/>
              <w:rPr>
                <w:rFonts w:ascii="Consolas" w:hAnsi="Consolas" w:cs="Consolas"/>
                <w:noProof/>
              </w:rPr>
            </w:pPr>
            <w:r w:rsidRPr="004C544B">
              <w:rPr>
                <w:rFonts w:ascii="Consolas" w:hAnsi="Consolas" w:cs="Consolas"/>
                <w:noProof/>
              </w:rPr>
              <w:t>1111111111111111111111111111111</w:t>
            </w:r>
          </w:p>
        </w:tc>
      </w:tr>
      <w:tr w:rsidR="00F344E6" w:rsidTr="00D075FF">
        <w:trPr>
          <w:trHeight w:val="967"/>
        </w:trPr>
        <w:tc>
          <w:tcPr>
            <w:tcW w:w="10773" w:type="dxa"/>
            <w:gridSpan w:val="2"/>
            <w:vAlign w:val="center"/>
          </w:tcPr>
          <w:p w:rsidR="00F344E6" w:rsidRPr="004E6C36" w:rsidRDefault="00F344E6" w:rsidP="00D075FF">
            <w:pPr>
              <w:spacing w:after="120"/>
              <w:jc w:val="left"/>
              <w:rPr>
                <w:b/>
              </w:rPr>
            </w:pPr>
          </w:p>
        </w:tc>
      </w:tr>
    </w:tbl>
    <w:p w:rsidR="00F344E6" w:rsidRDefault="00F344E6" w:rsidP="00742101"/>
    <w:tbl>
      <w:tblPr>
        <w:tblStyle w:val="TableGrid"/>
        <w:tblW w:w="0" w:type="auto"/>
        <w:tblInd w:w="108" w:type="dxa"/>
        <w:tblLook w:val="04A0"/>
      </w:tblPr>
      <w:tblGrid>
        <w:gridCol w:w="5387"/>
        <w:gridCol w:w="5386"/>
      </w:tblGrid>
      <w:tr w:rsidR="004C544B" w:rsidRPr="006B0528" w:rsidTr="00D075FF">
        <w:tc>
          <w:tcPr>
            <w:tcW w:w="10773" w:type="dxa"/>
            <w:gridSpan w:val="2"/>
            <w:vAlign w:val="center"/>
          </w:tcPr>
          <w:p w:rsidR="004C544B" w:rsidRPr="004C544B" w:rsidRDefault="004C544B" w:rsidP="00D075FF">
            <w:pPr>
              <w:ind w:left="360"/>
              <w:rPr>
                <w:lang w:val="en-US"/>
              </w:rPr>
            </w:pPr>
            <w:r>
              <w:t xml:space="preserve">05. </w:t>
            </w:r>
            <w:r>
              <w:rPr>
                <w:lang w:val="en-US"/>
              </w:rPr>
              <w:t>BinToDec</w:t>
            </w:r>
          </w:p>
        </w:tc>
      </w:tr>
      <w:tr w:rsidR="004C544B" w:rsidTr="00D075FF">
        <w:tc>
          <w:tcPr>
            <w:tcW w:w="10773" w:type="dxa"/>
            <w:gridSpan w:val="2"/>
            <w:vAlign w:val="center"/>
          </w:tcPr>
          <w:p w:rsidR="004C544B" w:rsidRDefault="004C544B" w:rsidP="00D075FF">
            <w:pPr>
              <w:spacing w:after="120"/>
              <w:jc w:val="left"/>
              <w:rPr>
                <w:b/>
              </w:rPr>
            </w:pPr>
            <w:r>
              <w:rPr>
                <w:b/>
              </w:rPr>
              <w:t>Условие</w:t>
            </w:r>
          </w:p>
          <w:p w:rsidR="004C544B" w:rsidRPr="00E831F9" w:rsidRDefault="004C544B" w:rsidP="004C544B">
            <w:r w:rsidRPr="00E831F9">
              <w:t>Да се напише програма, която преобразува двоично число в десе</w:t>
            </w:r>
            <w:r>
              <w:softHyphen/>
            </w:r>
            <w:r w:rsidRPr="00E831F9">
              <w:t>тично.</w:t>
            </w:r>
          </w:p>
          <w:p w:rsidR="004C544B" w:rsidRPr="006B0528" w:rsidRDefault="004C544B" w:rsidP="00D075FF">
            <w:pPr>
              <w:spacing w:after="120"/>
            </w:pPr>
          </w:p>
        </w:tc>
      </w:tr>
      <w:tr w:rsidR="004C544B" w:rsidTr="00D075FF">
        <w:tc>
          <w:tcPr>
            <w:tcW w:w="10773" w:type="dxa"/>
            <w:gridSpan w:val="2"/>
            <w:vAlign w:val="center"/>
          </w:tcPr>
          <w:p w:rsidR="004C544B" w:rsidRDefault="004C544B" w:rsidP="00D075FF">
            <w:pPr>
              <w:spacing w:after="120"/>
              <w:jc w:val="left"/>
              <w:rPr>
                <w:b/>
              </w:rPr>
            </w:pPr>
            <w:r>
              <w:rPr>
                <w:b/>
              </w:rPr>
              <w:t>Описание на входа</w:t>
            </w:r>
          </w:p>
          <w:p w:rsidR="004C544B" w:rsidRPr="004103BF" w:rsidRDefault="004103BF" w:rsidP="00D075FF">
            <w:pPr>
              <w:spacing w:after="120"/>
            </w:pPr>
            <w:r>
              <w:t>Въвеждаме произволно дълго число съставено само от 0 и 1</w:t>
            </w:r>
          </w:p>
        </w:tc>
      </w:tr>
      <w:tr w:rsidR="004C544B" w:rsidTr="00D075FF">
        <w:tc>
          <w:tcPr>
            <w:tcW w:w="10773" w:type="dxa"/>
            <w:gridSpan w:val="2"/>
            <w:vAlign w:val="center"/>
          </w:tcPr>
          <w:p w:rsidR="004C544B" w:rsidRDefault="004C544B" w:rsidP="00D075FF">
            <w:pPr>
              <w:spacing w:after="120"/>
              <w:jc w:val="left"/>
              <w:rPr>
                <w:b/>
              </w:rPr>
            </w:pPr>
            <w:r>
              <w:rPr>
                <w:b/>
              </w:rPr>
              <w:t>Описание на изхода</w:t>
            </w:r>
          </w:p>
          <w:p w:rsidR="004C544B" w:rsidRPr="00F344E6" w:rsidRDefault="004103BF" w:rsidP="00D075FF">
            <w:pPr>
              <w:spacing w:after="120"/>
            </w:pPr>
            <w:r>
              <w:t>Изписва се числото в десетичен формат</w:t>
            </w:r>
          </w:p>
        </w:tc>
      </w:tr>
      <w:tr w:rsidR="004C544B" w:rsidTr="00D075FF">
        <w:tc>
          <w:tcPr>
            <w:tcW w:w="10773" w:type="dxa"/>
            <w:gridSpan w:val="2"/>
            <w:vAlign w:val="center"/>
          </w:tcPr>
          <w:p w:rsidR="004C544B" w:rsidRDefault="004C544B" w:rsidP="00D075FF">
            <w:pPr>
              <w:spacing w:after="120"/>
              <w:jc w:val="left"/>
              <w:rPr>
                <w:b/>
              </w:rPr>
            </w:pPr>
            <w:r>
              <w:rPr>
                <w:b/>
              </w:rPr>
              <w:t>Анализ на задачата</w:t>
            </w:r>
          </w:p>
          <w:p w:rsidR="004103BF" w:rsidRDefault="004103BF" w:rsidP="00D075FF">
            <w:pPr>
              <w:spacing w:after="120"/>
            </w:pPr>
            <w:r>
              <w:t xml:space="preserve">Записваме двоичното число в </w:t>
            </w:r>
            <w:r>
              <w:rPr>
                <w:lang w:val="en-US"/>
              </w:rPr>
              <w:t>BigInteger(</w:t>
            </w:r>
            <w:r>
              <w:t>няма ограничение за големината</w:t>
            </w:r>
            <w:r>
              <w:rPr>
                <w:lang w:val="en-US"/>
              </w:rPr>
              <w:t>)</w:t>
            </w:r>
            <w:r>
              <w:t xml:space="preserve"> </w:t>
            </w:r>
            <w:r>
              <w:rPr>
                <w:lang w:val="en-US"/>
              </w:rPr>
              <w:t>и го разгле</w:t>
            </w:r>
            <w:r>
              <w:t xml:space="preserve">ждаме отзад напред като текущата цифра умножаваме с две на степен текущата позиция (броим от нула) и резултата винаги събираме в една променлива, която накрая е резултата ни. Ако дължината на двоичното се е кратна на 8 то се взима предвид отрицателната стойност на числото </w:t>
            </w:r>
          </w:p>
          <w:p w:rsidR="004C544B" w:rsidRPr="004103BF" w:rsidRDefault="004103BF" w:rsidP="00D075FF">
            <w:pPr>
              <w:spacing w:after="120"/>
            </w:pPr>
            <w:r>
              <w:t>(11111111</w:t>
            </w:r>
            <w:r w:rsidRPr="004103BF">
              <w:rPr>
                <w:vertAlign w:val="subscript"/>
              </w:rPr>
              <w:t>(2)</w:t>
            </w:r>
            <w:r>
              <w:t xml:space="preserve"> = -1</w:t>
            </w:r>
            <w:r w:rsidRPr="004103BF">
              <w:rPr>
                <w:vertAlign w:val="subscript"/>
              </w:rPr>
              <w:t>(10)</w:t>
            </w:r>
            <w:r>
              <w:t>)</w:t>
            </w:r>
          </w:p>
        </w:tc>
      </w:tr>
      <w:tr w:rsidR="004C544B" w:rsidTr="00D075FF">
        <w:tc>
          <w:tcPr>
            <w:tcW w:w="10773" w:type="dxa"/>
            <w:gridSpan w:val="2"/>
            <w:vAlign w:val="center"/>
          </w:tcPr>
          <w:p w:rsidR="004C544B" w:rsidRPr="004E6C36" w:rsidRDefault="004C544B" w:rsidP="00D075FF">
            <w:pPr>
              <w:spacing w:after="120"/>
              <w:jc w:val="left"/>
              <w:rPr>
                <w:b/>
              </w:rPr>
            </w:pPr>
            <w:r w:rsidRPr="004E6C36">
              <w:rPr>
                <w:b/>
              </w:rPr>
              <w:t>Решение (сорс код)</w:t>
            </w:r>
          </w:p>
        </w:tc>
      </w:tr>
      <w:tr w:rsidR="004C544B" w:rsidRPr="00473AA8" w:rsidTr="00D075FF">
        <w:tc>
          <w:tcPr>
            <w:tcW w:w="10773" w:type="dxa"/>
            <w:gridSpan w:val="2"/>
            <w:tcMar>
              <w:top w:w="113" w:type="dxa"/>
              <w:bottom w:w="113" w:type="dxa"/>
            </w:tcMar>
            <w:vAlign w:val="center"/>
          </w:tcPr>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System.Numerics;</w:t>
            </w:r>
          </w:p>
          <w:p w:rsidR="004103BF" w:rsidRDefault="004103BF" w:rsidP="004103BF">
            <w:pPr>
              <w:autoSpaceDE w:val="0"/>
              <w:autoSpaceDN w:val="0"/>
              <w:adjustRightInd w:val="0"/>
              <w:spacing w:before="0"/>
              <w:jc w:val="left"/>
              <w:rPr>
                <w:rFonts w:ascii="Consolas" w:hAnsi="Consolas" w:cs="Consolas"/>
                <w:sz w:val="19"/>
                <w:szCs w:val="19"/>
                <w:lang w:eastAsia="en-US"/>
              </w:rPr>
            </w:pP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BinToDec</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input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2B91AF"/>
                <w:sz w:val="19"/>
                <w:szCs w:val="19"/>
                <w:lang w:eastAsia="en-US"/>
              </w:rPr>
              <w:t>BigInteger</w:t>
            </w:r>
            <w:r>
              <w:rPr>
                <w:rFonts w:ascii="Consolas" w:hAnsi="Consolas" w:cs="Consolas"/>
                <w:sz w:val="19"/>
                <w:szCs w:val="19"/>
                <w:lang w:eastAsia="en-US"/>
              </w:rPr>
              <w:t xml:space="preserve"> bin = </w:t>
            </w:r>
            <w:r>
              <w:rPr>
                <w:rFonts w:ascii="Consolas" w:hAnsi="Consolas" w:cs="Consolas"/>
                <w:color w:val="2B91AF"/>
                <w:sz w:val="19"/>
                <w:szCs w:val="19"/>
                <w:lang w:eastAsia="en-US"/>
              </w:rPr>
              <w:t>BigInteger</w:t>
            </w:r>
            <w:r>
              <w:rPr>
                <w:rFonts w:ascii="Consolas" w:hAnsi="Consolas" w:cs="Consolas"/>
                <w:sz w:val="19"/>
                <w:szCs w:val="19"/>
                <w:lang w:eastAsia="en-US"/>
              </w:rPr>
              <w:t>.Parse(input);</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BigInteger</w:t>
            </w:r>
            <w:r>
              <w:rPr>
                <w:rFonts w:ascii="Consolas" w:hAnsi="Consolas" w:cs="Consolas"/>
                <w:sz w:val="19"/>
                <w:szCs w:val="19"/>
                <w:lang w:eastAsia="en-US"/>
              </w:rPr>
              <w:t xml:space="preserve"> theDec = 0;</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tmpbin = bin.ToString();</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((input.Length % 8 == 0) &amp;&amp; tmpbin[0] == 1 + </w:t>
            </w:r>
            <w:r>
              <w:rPr>
                <w:rFonts w:ascii="Consolas" w:hAnsi="Consolas" w:cs="Consolas"/>
                <w:color w:val="A31515"/>
                <w:sz w:val="19"/>
                <w:szCs w:val="19"/>
                <w:lang w:eastAsia="en-US"/>
              </w:rPr>
              <w:t>'0'</w:t>
            </w:r>
            <w:r>
              <w:rPr>
                <w:rFonts w:ascii="Consolas" w:hAnsi="Consolas" w:cs="Consolas"/>
                <w:sz w:val="19"/>
                <w:szCs w:val="19"/>
                <w:lang w:eastAsia="en-US"/>
              </w:rPr>
              <w:t>)</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BigInteger</w:t>
            </w:r>
            <w:r>
              <w:rPr>
                <w:rFonts w:ascii="Consolas" w:hAnsi="Consolas" w:cs="Consolas"/>
                <w:sz w:val="19"/>
                <w:szCs w:val="19"/>
                <w:lang w:eastAsia="en-US"/>
              </w:rPr>
              <w:t xml:space="preserve"> justOnes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BigInteger</w:t>
            </w:r>
            <w:r>
              <w:rPr>
                <w:rFonts w:ascii="Consolas" w:hAnsi="Consolas" w:cs="Consolas"/>
                <w:sz w:val="19"/>
                <w:szCs w:val="19"/>
                <w:lang w:eastAsia="en-US"/>
              </w:rPr>
              <w:t>();</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tmpbin.Length; i++)</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justOnes += 1 * (</w:t>
            </w:r>
            <w:r>
              <w:rPr>
                <w:rFonts w:ascii="Consolas" w:hAnsi="Consolas" w:cs="Consolas"/>
                <w:color w:val="2B91AF"/>
                <w:sz w:val="19"/>
                <w:szCs w:val="19"/>
                <w:lang w:eastAsia="en-US"/>
              </w:rPr>
              <w:t>BigInteger</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.Pow(10, i);</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bin = justOnes - bin + 1;</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theDec = -toDec(bin);</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theDec = toDec(bin);</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.WriteLine(theDec);</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2B91AF"/>
                <w:sz w:val="19"/>
                <w:szCs w:val="19"/>
                <w:lang w:eastAsia="en-US"/>
              </w:rPr>
              <w:t>BigInteger</w:t>
            </w:r>
            <w:r>
              <w:rPr>
                <w:rFonts w:ascii="Consolas" w:hAnsi="Consolas" w:cs="Consolas"/>
                <w:sz w:val="19"/>
                <w:szCs w:val="19"/>
                <w:lang w:eastAsia="en-US"/>
              </w:rPr>
              <w:t xml:space="preserve"> toDec(</w:t>
            </w:r>
            <w:r>
              <w:rPr>
                <w:rFonts w:ascii="Consolas" w:hAnsi="Consolas" w:cs="Consolas"/>
                <w:color w:val="2B91AF"/>
                <w:sz w:val="19"/>
                <w:szCs w:val="19"/>
                <w:lang w:eastAsia="en-US"/>
              </w:rPr>
              <w:t>BigInteger</w:t>
            </w:r>
            <w:r>
              <w:rPr>
                <w:rFonts w:ascii="Consolas" w:hAnsi="Consolas" w:cs="Consolas"/>
                <w:sz w:val="19"/>
                <w:szCs w:val="19"/>
                <w:lang w:eastAsia="en-US"/>
              </w:rPr>
              <w:t xml:space="preserve"> bin)</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BigInteger</w:t>
            </w:r>
            <w:r>
              <w:rPr>
                <w:rFonts w:ascii="Consolas" w:hAnsi="Consolas" w:cs="Consolas"/>
                <w:sz w:val="19"/>
                <w:szCs w:val="19"/>
                <w:lang w:eastAsia="en-US"/>
              </w:rPr>
              <w:t xml:space="preserve"> decNum = 0;</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cnt = 0;</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(bin &gt; 0)</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decNum += (</w:t>
            </w:r>
            <w:r>
              <w:rPr>
                <w:rFonts w:ascii="Consolas" w:hAnsi="Consolas" w:cs="Consolas"/>
                <w:color w:val="2B91AF"/>
                <w:sz w:val="19"/>
                <w:szCs w:val="19"/>
                <w:lang w:eastAsia="en-US"/>
              </w:rPr>
              <w:t>BigInteger</w:t>
            </w:r>
            <w:r>
              <w:rPr>
                <w:rFonts w:ascii="Consolas" w:hAnsi="Consolas" w:cs="Consolas"/>
                <w:sz w:val="19"/>
                <w:szCs w:val="19"/>
                <w:lang w:eastAsia="en-US"/>
              </w:rPr>
              <w:t>)(bin % 10) * (</w:t>
            </w:r>
            <w:r>
              <w:rPr>
                <w:rFonts w:ascii="Consolas" w:hAnsi="Consolas" w:cs="Consolas"/>
                <w:color w:val="2B91AF"/>
                <w:sz w:val="19"/>
                <w:szCs w:val="19"/>
                <w:lang w:eastAsia="en-US"/>
              </w:rPr>
              <w:t>BigInteger</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.Pow(2, cnt);</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bin /= 10;</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cnt++;</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decNum;</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103BF" w:rsidRDefault="004103BF" w:rsidP="004103B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4C544B" w:rsidRPr="004C544B" w:rsidRDefault="004C544B" w:rsidP="00D075FF">
            <w:pPr>
              <w:autoSpaceDE w:val="0"/>
              <w:autoSpaceDN w:val="0"/>
              <w:adjustRightInd w:val="0"/>
              <w:spacing w:before="0"/>
              <w:jc w:val="left"/>
              <w:rPr>
                <w:rFonts w:ascii="Consolas" w:hAnsi="Consolas" w:cs="Consolas"/>
                <w:sz w:val="19"/>
                <w:szCs w:val="19"/>
                <w:lang w:val="en-US" w:eastAsia="en-US"/>
              </w:rPr>
            </w:pPr>
          </w:p>
        </w:tc>
      </w:tr>
      <w:tr w:rsidR="004C544B" w:rsidTr="00D075FF">
        <w:tc>
          <w:tcPr>
            <w:tcW w:w="10773" w:type="dxa"/>
            <w:gridSpan w:val="2"/>
            <w:vAlign w:val="center"/>
          </w:tcPr>
          <w:p w:rsidR="004C544B" w:rsidRDefault="004C544B" w:rsidP="00D075FF">
            <w:pPr>
              <w:spacing w:after="120"/>
              <w:jc w:val="left"/>
              <w:rPr>
                <w:b/>
              </w:rPr>
            </w:pPr>
            <w:r>
              <w:rPr>
                <w:b/>
              </w:rPr>
              <w:lastRenderedPageBreak/>
              <w:t>Тестове</w:t>
            </w:r>
          </w:p>
          <w:p w:rsidR="004103BF" w:rsidRDefault="004103BF" w:rsidP="00D075FF">
            <w:pPr>
              <w:spacing w:after="120"/>
              <w:jc w:val="left"/>
            </w:pPr>
            <w:r>
              <w:t>Интересе е случаят с нулата както и двата вариянта</w:t>
            </w:r>
          </w:p>
          <w:p w:rsidR="004103BF" w:rsidRDefault="004103BF" w:rsidP="00D075FF">
            <w:pPr>
              <w:spacing w:after="120"/>
              <w:jc w:val="left"/>
            </w:pPr>
            <w:r>
              <w:t>1111 1111</w:t>
            </w:r>
            <w:r w:rsidRPr="004103BF">
              <w:rPr>
                <w:vertAlign w:val="subscript"/>
              </w:rPr>
              <w:t>(2)</w:t>
            </w:r>
            <w:r>
              <w:t xml:space="preserve"> = -1</w:t>
            </w:r>
            <w:r w:rsidRPr="004103BF">
              <w:rPr>
                <w:vertAlign w:val="subscript"/>
              </w:rPr>
              <w:t>(10)</w:t>
            </w:r>
          </w:p>
          <w:p w:rsidR="004103BF" w:rsidRPr="004103BF" w:rsidRDefault="004103BF" w:rsidP="00D075FF">
            <w:pPr>
              <w:spacing w:after="120"/>
              <w:jc w:val="left"/>
            </w:pPr>
            <w:r>
              <w:t>0 1111 1111</w:t>
            </w:r>
            <w:r w:rsidRPr="004103BF">
              <w:rPr>
                <w:vertAlign w:val="subscript"/>
              </w:rPr>
              <w:t>(2)</w:t>
            </w:r>
            <w:r>
              <w:t xml:space="preserve"> = 255</w:t>
            </w:r>
            <w:r w:rsidRPr="004103BF">
              <w:rPr>
                <w:vertAlign w:val="subscript"/>
              </w:rPr>
              <w:t>(10)</w:t>
            </w:r>
          </w:p>
        </w:tc>
      </w:tr>
      <w:tr w:rsidR="004C544B" w:rsidTr="00D075FF">
        <w:tc>
          <w:tcPr>
            <w:tcW w:w="5387" w:type="dxa"/>
            <w:vAlign w:val="center"/>
          </w:tcPr>
          <w:p w:rsidR="004C544B" w:rsidRPr="004E6C36" w:rsidRDefault="004C544B" w:rsidP="00D075FF">
            <w:pPr>
              <w:spacing w:after="120"/>
              <w:jc w:val="left"/>
              <w:rPr>
                <w:b/>
              </w:rPr>
            </w:pPr>
            <w:r>
              <w:rPr>
                <w:b/>
              </w:rPr>
              <w:t>Вход</w:t>
            </w:r>
          </w:p>
        </w:tc>
        <w:tc>
          <w:tcPr>
            <w:tcW w:w="5386" w:type="dxa"/>
            <w:vAlign w:val="center"/>
          </w:tcPr>
          <w:p w:rsidR="004C544B" w:rsidRPr="004E6C36" w:rsidRDefault="004C544B" w:rsidP="00D075FF">
            <w:pPr>
              <w:spacing w:after="120"/>
              <w:jc w:val="left"/>
              <w:rPr>
                <w:b/>
              </w:rPr>
            </w:pPr>
            <w:r>
              <w:rPr>
                <w:b/>
              </w:rPr>
              <w:t>Изход</w:t>
            </w:r>
          </w:p>
        </w:tc>
      </w:tr>
      <w:tr w:rsidR="004C544B" w:rsidRPr="00F73CEF" w:rsidTr="00D075FF">
        <w:tc>
          <w:tcPr>
            <w:tcW w:w="5387" w:type="dxa"/>
          </w:tcPr>
          <w:p w:rsidR="00AC69D0" w:rsidRPr="00AC69D0" w:rsidRDefault="00AC69D0" w:rsidP="00AC69D0">
            <w:pPr>
              <w:spacing w:after="120"/>
              <w:jc w:val="left"/>
              <w:rPr>
                <w:rFonts w:ascii="Consolas" w:hAnsi="Consolas" w:cs="Consolas"/>
                <w:noProof/>
              </w:rPr>
            </w:pPr>
            <w:r w:rsidRPr="00AC69D0">
              <w:rPr>
                <w:rFonts w:ascii="Consolas" w:hAnsi="Consolas" w:cs="Consolas"/>
                <w:noProof/>
              </w:rPr>
              <w:t>0</w:t>
            </w:r>
          </w:p>
          <w:p w:rsidR="00AC69D0" w:rsidRPr="00AC69D0" w:rsidRDefault="00AC69D0" w:rsidP="00AC69D0">
            <w:pPr>
              <w:spacing w:after="120"/>
              <w:jc w:val="left"/>
              <w:rPr>
                <w:rFonts w:ascii="Consolas" w:hAnsi="Consolas" w:cs="Consolas"/>
                <w:noProof/>
              </w:rPr>
            </w:pPr>
            <w:r w:rsidRPr="00AC69D0">
              <w:rPr>
                <w:rFonts w:ascii="Consolas" w:hAnsi="Consolas" w:cs="Consolas"/>
                <w:noProof/>
              </w:rPr>
              <w:t>1</w:t>
            </w:r>
          </w:p>
          <w:p w:rsidR="00AC69D0" w:rsidRPr="00AC69D0" w:rsidRDefault="00AC69D0" w:rsidP="00AC69D0">
            <w:pPr>
              <w:spacing w:after="120"/>
              <w:jc w:val="left"/>
              <w:rPr>
                <w:rFonts w:ascii="Consolas" w:hAnsi="Consolas" w:cs="Consolas"/>
                <w:noProof/>
              </w:rPr>
            </w:pPr>
            <w:r w:rsidRPr="00AC69D0">
              <w:rPr>
                <w:rFonts w:ascii="Consolas" w:hAnsi="Consolas" w:cs="Consolas"/>
                <w:noProof/>
              </w:rPr>
              <w:t>10</w:t>
            </w:r>
          </w:p>
          <w:p w:rsidR="00AC69D0" w:rsidRPr="00AC69D0" w:rsidRDefault="00AC69D0" w:rsidP="00AC69D0">
            <w:pPr>
              <w:spacing w:after="120"/>
              <w:jc w:val="left"/>
              <w:rPr>
                <w:rFonts w:ascii="Consolas" w:hAnsi="Consolas" w:cs="Consolas"/>
                <w:noProof/>
              </w:rPr>
            </w:pPr>
            <w:r w:rsidRPr="00AC69D0">
              <w:rPr>
                <w:rFonts w:ascii="Consolas" w:hAnsi="Consolas" w:cs="Consolas"/>
                <w:noProof/>
              </w:rPr>
              <w:t>1111</w:t>
            </w:r>
          </w:p>
          <w:p w:rsidR="00AC69D0" w:rsidRPr="00AC69D0" w:rsidRDefault="00AC69D0" w:rsidP="00AC69D0">
            <w:pPr>
              <w:spacing w:after="120"/>
              <w:jc w:val="left"/>
              <w:rPr>
                <w:rFonts w:ascii="Consolas" w:hAnsi="Consolas" w:cs="Consolas"/>
                <w:noProof/>
              </w:rPr>
            </w:pPr>
            <w:r w:rsidRPr="00AC69D0">
              <w:rPr>
                <w:rFonts w:ascii="Consolas" w:hAnsi="Consolas" w:cs="Consolas"/>
                <w:noProof/>
              </w:rPr>
              <w:t>11111111</w:t>
            </w:r>
          </w:p>
          <w:p w:rsidR="004C544B" w:rsidRDefault="00AC69D0" w:rsidP="00AC69D0">
            <w:pPr>
              <w:spacing w:after="120"/>
              <w:jc w:val="left"/>
              <w:rPr>
                <w:rFonts w:ascii="Consolas" w:hAnsi="Consolas" w:cs="Consolas"/>
                <w:noProof/>
              </w:rPr>
            </w:pPr>
            <w:r w:rsidRPr="00AC69D0">
              <w:rPr>
                <w:rFonts w:ascii="Consolas" w:hAnsi="Consolas" w:cs="Consolas"/>
                <w:noProof/>
              </w:rPr>
              <w:t>011111111</w:t>
            </w:r>
          </w:p>
          <w:p w:rsidR="00AC69D0" w:rsidRDefault="00AC69D0" w:rsidP="00AC69D0">
            <w:pPr>
              <w:spacing w:after="120"/>
              <w:jc w:val="left"/>
              <w:rPr>
                <w:rFonts w:ascii="Consolas" w:hAnsi="Consolas" w:cs="Consolas"/>
                <w:noProof/>
              </w:rPr>
            </w:pPr>
            <w:r w:rsidRPr="00AC69D0">
              <w:rPr>
                <w:rFonts w:ascii="Consolas" w:hAnsi="Consolas" w:cs="Consolas"/>
                <w:noProof/>
              </w:rPr>
              <w:t>1010101111001011010101010010101001011001001</w:t>
            </w:r>
          </w:p>
          <w:p w:rsidR="00AC69D0" w:rsidRPr="00AC69D0" w:rsidRDefault="00AC69D0" w:rsidP="00AC69D0">
            <w:pPr>
              <w:spacing w:after="120"/>
              <w:jc w:val="left"/>
              <w:rPr>
                <w:rFonts w:ascii="Consolas" w:hAnsi="Consolas" w:cs="Consolas"/>
                <w:noProof/>
              </w:rPr>
            </w:pPr>
            <w:r w:rsidRPr="00AC69D0">
              <w:rPr>
                <w:rFonts w:ascii="Consolas" w:hAnsi="Consolas" w:cs="Consolas"/>
                <w:noProof/>
              </w:rPr>
              <w:t>1010101111001011010101010010101001011001</w:t>
            </w:r>
          </w:p>
        </w:tc>
        <w:tc>
          <w:tcPr>
            <w:tcW w:w="5386" w:type="dxa"/>
          </w:tcPr>
          <w:p w:rsidR="004C544B" w:rsidRDefault="00AC69D0" w:rsidP="00D075FF">
            <w:pPr>
              <w:spacing w:after="120"/>
              <w:jc w:val="left"/>
              <w:rPr>
                <w:rFonts w:ascii="Consolas" w:hAnsi="Consolas" w:cs="Consolas"/>
                <w:noProof/>
              </w:rPr>
            </w:pPr>
            <w:r>
              <w:rPr>
                <w:rFonts w:ascii="Consolas" w:hAnsi="Consolas" w:cs="Consolas"/>
                <w:noProof/>
              </w:rPr>
              <w:t>0</w:t>
            </w:r>
          </w:p>
          <w:p w:rsidR="00AC69D0" w:rsidRDefault="00AC69D0" w:rsidP="00D075FF">
            <w:pPr>
              <w:spacing w:after="120"/>
              <w:jc w:val="left"/>
              <w:rPr>
                <w:rFonts w:ascii="Consolas" w:hAnsi="Consolas" w:cs="Consolas"/>
                <w:noProof/>
              </w:rPr>
            </w:pPr>
            <w:r>
              <w:rPr>
                <w:rFonts w:ascii="Consolas" w:hAnsi="Consolas" w:cs="Consolas"/>
                <w:noProof/>
              </w:rPr>
              <w:t>1</w:t>
            </w:r>
          </w:p>
          <w:p w:rsidR="00AC69D0" w:rsidRDefault="00AC69D0" w:rsidP="00D075FF">
            <w:pPr>
              <w:spacing w:after="120"/>
              <w:jc w:val="left"/>
              <w:rPr>
                <w:rFonts w:ascii="Consolas" w:hAnsi="Consolas" w:cs="Consolas"/>
                <w:noProof/>
              </w:rPr>
            </w:pPr>
            <w:r>
              <w:rPr>
                <w:rFonts w:ascii="Consolas" w:hAnsi="Consolas" w:cs="Consolas"/>
                <w:noProof/>
              </w:rPr>
              <w:t>2</w:t>
            </w:r>
          </w:p>
          <w:p w:rsidR="00AC69D0" w:rsidRDefault="00AC69D0" w:rsidP="00D075FF">
            <w:pPr>
              <w:spacing w:after="120"/>
              <w:jc w:val="left"/>
              <w:rPr>
                <w:rFonts w:ascii="Consolas" w:hAnsi="Consolas" w:cs="Consolas"/>
                <w:noProof/>
              </w:rPr>
            </w:pPr>
            <w:r>
              <w:rPr>
                <w:rFonts w:ascii="Consolas" w:hAnsi="Consolas" w:cs="Consolas"/>
                <w:noProof/>
              </w:rPr>
              <w:t>15</w:t>
            </w:r>
          </w:p>
          <w:p w:rsidR="00AC69D0" w:rsidRDefault="00AC69D0" w:rsidP="00D075FF">
            <w:pPr>
              <w:spacing w:after="120"/>
              <w:jc w:val="left"/>
              <w:rPr>
                <w:rFonts w:ascii="Consolas" w:hAnsi="Consolas" w:cs="Consolas"/>
                <w:noProof/>
              </w:rPr>
            </w:pPr>
            <w:r>
              <w:rPr>
                <w:rFonts w:ascii="Consolas" w:hAnsi="Consolas" w:cs="Consolas"/>
                <w:noProof/>
              </w:rPr>
              <w:t>-1</w:t>
            </w:r>
          </w:p>
          <w:p w:rsidR="00AC69D0" w:rsidRDefault="00AC69D0" w:rsidP="00D075FF">
            <w:pPr>
              <w:spacing w:after="120"/>
              <w:jc w:val="left"/>
              <w:rPr>
                <w:rFonts w:ascii="Consolas" w:hAnsi="Consolas" w:cs="Consolas"/>
                <w:noProof/>
              </w:rPr>
            </w:pPr>
            <w:r>
              <w:rPr>
                <w:rFonts w:ascii="Consolas" w:hAnsi="Consolas" w:cs="Consolas"/>
                <w:noProof/>
              </w:rPr>
              <w:t>255</w:t>
            </w:r>
          </w:p>
          <w:p w:rsidR="00AC69D0" w:rsidRDefault="00AC69D0" w:rsidP="00D075FF">
            <w:pPr>
              <w:spacing w:after="120"/>
              <w:jc w:val="left"/>
              <w:rPr>
                <w:rFonts w:ascii="Consolas" w:hAnsi="Consolas" w:cs="Consolas"/>
                <w:noProof/>
              </w:rPr>
            </w:pPr>
            <w:r w:rsidRPr="00AC69D0">
              <w:rPr>
                <w:rFonts w:ascii="Consolas" w:hAnsi="Consolas" w:cs="Consolas"/>
                <w:noProof/>
              </w:rPr>
              <w:t>5902806110921</w:t>
            </w:r>
          </w:p>
          <w:p w:rsidR="00AC69D0" w:rsidRPr="00F73CEF" w:rsidRDefault="00AC69D0" w:rsidP="00D075FF">
            <w:pPr>
              <w:spacing w:after="120"/>
              <w:jc w:val="left"/>
              <w:rPr>
                <w:rFonts w:ascii="Consolas" w:hAnsi="Consolas" w:cs="Consolas"/>
                <w:noProof/>
              </w:rPr>
            </w:pPr>
            <w:r w:rsidRPr="00AC69D0">
              <w:rPr>
                <w:rFonts w:ascii="Consolas" w:hAnsi="Consolas" w:cs="Consolas"/>
                <w:noProof/>
              </w:rPr>
              <w:t>-361683393967</w:t>
            </w:r>
          </w:p>
        </w:tc>
      </w:tr>
      <w:tr w:rsidR="004C544B" w:rsidTr="00D075FF">
        <w:trPr>
          <w:trHeight w:val="967"/>
        </w:trPr>
        <w:tc>
          <w:tcPr>
            <w:tcW w:w="10773" w:type="dxa"/>
            <w:gridSpan w:val="2"/>
            <w:vAlign w:val="center"/>
          </w:tcPr>
          <w:p w:rsidR="004C544B" w:rsidRPr="004E6C36" w:rsidRDefault="004C544B" w:rsidP="00D075FF">
            <w:pPr>
              <w:spacing w:after="120"/>
              <w:jc w:val="left"/>
              <w:rPr>
                <w:b/>
              </w:rPr>
            </w:pPr>
          </w:p>
        </w:tc>
      </w:tr>
      <w:tr w:rsidR="004C544B" w:rsidRPr="006B0528" w:rsidTr="00D075FF">
        <w:tc>
          <w:tcPr>
            <w:tcW w:w="10773" w:type="dxa"/>
            <w:gridSpan w:val="2"/>
            <w:vAlign w:val="center"/>
          </w:tcPr>
          <w:p w:rsidR="004C544B" w:rsidRPr="00257F4D" w:rsidRDefault="00AC69D0" w:rsidP="00D075FF">
            <w:pPr>
              <w:ind w:left="360"/>
            </w:pPr>
            <w:r w:rsidRPr="00AC69D0">
              <w:rPr>
                <w:lang w:val="en-US"/>
              </w:rPr>
              <w:t>06. DecToHex</w:t>
            </w:r>
          </w:p>
        </w:tc>
      </w:tr>
      <w:tr w:rsidR="004C544B" w:rsidTr="00D075FF">
        <w:tc>
          <w:tcPr>
            <w:tcW w:w="10773" w:type="dxa"/>
            <w:gridSpan w:val="2"/>
            <w:vAlign w:val="center"/>
          </w:tcPr>
          <w:p w:rsidR="004C544B" w:rsidRDefault="004C544B" w:rsidP="00D075FF">
            <w:pPr>
              <w:spacing w:after="120"/>
              <w:jc w:val="left"/>
              <w:rPr>
                <w:b/>
              </w:rPr>
            </w:pPr>
            <w:r>
              <w:rPr>
                <w:b/>
              </w:rPr>
              <w:t>Условие</w:t>
            </w:r>
          </w:p>
          <w:p w:rsidR="00AC69D0" w:rsidRPr="00E831F9" w:rsidRDefault="00AC69D0" w:rsidP="00AC69D0">
            <w:r w:rsidRPr="00E831F9">
              <w:lastRenderedPageBreak/>
              <w:t>Да се напише програма, която преобразува десетично число в шестнадесетично.</w:t>
            </w:r>
          </w:p>
          <w:p w:rsidR="004C544B" w:rsidRPr="006B0528" w:rsidRDefault="004C544B" w:rsidP="00D075FF">
            <w:pPr>
              <w:spacing w:after="120"/>
            </w:pPr>
          </w:p>
        </w:tc>
      </w:tr>
      <w:tr w:rsidR="004C544B" w:rsidTr="00D075FF">
        <w:tc>
          <w:tcPr>
            <w:tcW w:w="10773" w:type="dxa"/>
            <w:gridSpan w:val="2"/>
            <w:vAlign w:val="center"/>
          </w:tcPr>
          <w:p w:rsidR="004C544B" w:rsidRDefault="004C544B" w:rsidP="00D075FF">
            <w:pPr>
              <w:spacing w:after="120"/>
              <w:jc w:val="left"/>
              <w:rPr>
                <w:b/>
              </w:rPr>
            </w:pPr>
            <w:r>
              <w:rPr>
                <w:b/>
              </w:rPr>
              <w:lastRenderedPageBreak/>
              <w:t>Описание на входа</w:t>
            </w:r>
          </w:p>
          <w:p w:rsidR="004C544B" w:rsidRPr="009B7670" w:rsidRDefault="004C544B" w:rsidP="00D075FF">
            <w:pPr>
              <w:spacing w:after="120"/>
            </w:pPr>
            <w:r>
              <w:t xml:space="preserve">Въвеждаме кое да е </w:t>
            </w:r>
            <w:r>
              <w:rPr>
                <w:lang w:val="en-US"/>
              </w:rPr>
              <w:t xml:space="preserve">int </w:t>
            </w:r>
            <w:r>
              <w:t>число</w:t>
            </w:r>
          </w:p>
        </w:tc>
      </w:tr>
      <w:tr w:rsidR="004C544B" w:rsidTr="00D075FF">
        <w:tc>
          <w:tcPr>
            <w:tcW w:w="10773" w:type="dxa"/>
            <w:gridSpan w:val="2"/>
            <w:vAlign w:val="center"/>
          </w:tcPr>
          <w:p w:rsidR="004C544B" w:rsidRDefault="004C544B" w:rsidP="00D075FF">
            <w:pPr>
              <w:spacing w:after="120"/>
              <w:jc w:val="left"/>
              <w:rPr>
                <w:b/>
              </w:rPr>
            </w:pPr>
            <w:r>
              <w:rPr>
                <w:b/>
              </w:rPr>
              <w:t>Описание на изхода</w:t>
            </w:r>
          </w:p>
          <w:p w:rsidR="004C544B" w:rsidRPr="00742101" w:rsidRDefault="004C544B" w:rsidP="00AC69D0">
            <w:pPr>
              <w:spacing w:after="120"/>
            </w:pPr>
            <w:r>
              <w:t xml:space="preserve">На екрана се изписва превърнатото число в </w:t>
            </w:r>
            <w:r w:rsidR="00AC69D0">
              <w:t>шестнайсетична</w:t>
            </w:r>
            <w:r>
              <w:t xml:space="preserve"> броина система</w:t>
            </w:r>
          </w:p>
        </w:tc>
      </w:tr>
      <w:tr w:rsidR="004C544B" w:rsidTr="00D075FF">
        <w:tc>
          <w:tcPr>
            <w:tcW w:w="10773" w:type="dxa"/>
            <w:gridSpan w:val="2"/>
            <w:vAlign w:val="center"/>
          </w:tcPr>
          <w:p w:rsidR="004C544B" w:rsidRDefault="004C544B" w:rsidP="00D075FF">
            <w:pPr>
              <w:spacing w:after="120"/>
              <w:jc w:val="left"/>
              <w:rPr>
                <w:b/>
              </w:rPr>
            </w:pPr>
            <w:r>
              <w:rPr>
                <w:b/>
              </w:rPr>
              <w:t>Анализ на задачата</w:t>
            </w:r>
          </w:p>
          <w:p w:rsidR="004C544B" w:rsidRPr="00F344E6" w:rsidRDefault="004C544B" w:rsidP="00D075FF">
            <w:pPr>
              <w:spacing w:after="120"/>
            </w:pPr>
            <w:r>
              <w:t xml:space="preserve">Делим десетичното число на </w:t>
            </w:r>
            <w:r w:rsidR="00D075FF">
              <w:t>16</w:t>
            </w:r>
            <w:r>
              <w:t xml:space="preserve"> и остатъка записваме в мас</w:t>
            </w:r>
            <w:r w:rsidR="00D075FF">
              <w:t>ив като накрая ревърсваме масив(ако остатъка е по-голям от 16 изваждаме 7, за да си отговарят буквите на съответните числа 10 - А, 11 - В и т.н.)</w:t>
            </w:r>
            <w:r>
              <w:t xml:space="preserve">. Ако числото е отрицателно от </w:t>
            </w:r>
            <w:r w:rsidR="00D075FF">
              <w:rPr>
                <w:lang w:val="en-US"/>
              </w:rPr>
              <w:t>FFFF</w:t>
            </w:r>
            <w:r>
              <w:t xml:space="preserve"> (колкото са нужни </w:t>
            </w:r>
            <w:r w:rsidR="00D075FF">
              <w:rPr>
                <w:lang w:val="en-US"/>
              </w:rPr>
              <w:t>F-</w:t>
            </w:r>
            <w:r w:rsidR="00D075FF">
              <w:t>ове</w:t>
            </w:r>
            <w:r>
              <w:t>) изваждаме отрицателното число минус едно</w:t>
            </w:r>
            <w:r w:rsidR="00D075FF">
              <w:t>.</w:t>
            </w:r>
          </w:p>
        </w:tc>
      </w:tr>
      <w:tr w:rsidR="004C544B" w:rsidTr="00D075FF">
        <w:tc>
          <w:tcPr>
            <w:tcW w:w="10773" w:type="dxa"/>
            <w:gridSpan w:val="2"/>
            <w:vAlign w:val="center"/>
          </w:tcPr>
          <w:p w:rsidR="004C544B" w:rsidRPr="004E6C36" w:rsidRDefault="004C544B" w:rsidP="00D075FF">
            <w:pPr>
              <w:spacing w:after="120"/>
              <w:jc w:val="left"/>
              <w:rPr>
                <w:b/>
              </w:rPr>
            </w:pPr>
            <w:r w:rsidRPr="004E6C36">
              <w:rPr>
                <w:b/>
              </w:rPr>
              <w:t>Решение (сорс код)</w:t>
            </w:r>
          </w:p>
        </w:tc>
      </w:tr>
      <w:tr w:rsidR="004C544B" w:rsidRPr="00473AA8" w:rsidTr="00D075FF">
        <w:tc>
          <w:tcPr>
            <w:tcW w:w="10773" w:type="dxa"/>
            <w:gridSpan w:val="2"/>
            <w:tcMar>
              <w:top w:w="113" w:type="dxa"/>
              <w:bottom w:w="113" w:type="dxa"/>
            </w:tcMar>
            <w:vAlign w:val="center"/>
          </w:tcPr>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D075FF" w:rsidRDefault="00D075FF" w:rsidP="00D075FF">
            <w:pPr>
              <w:autoSpaceDE w:val="0"/>
              <w:autoSpaceDN w:val="0"/>
              <w:adjustRightInd w:val="0"/>
              <w:spacing w:before="0"/>
              <w:jc w:val="left"/>
              <w:rPr>
                <w:rFonts w:ascii="Consolas" w:hAnsi="Consolas" w:cs="Consolas"/>
                <w:sz w:val="19"/>
                <w:szCs w:val="19"/>
                <w:lang w:eastAsia="en-US"/>
              </w:rPr>
            </w:pP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_03.DecToHex</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decNum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hex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[8];</w:t>
            </w:r>
          </w:p>
          <w:p w:rsidR="00D075FF" w:rsidRDefault="00D075FF" w:rsidP="00D075FF">
            <w:pPr>
              <w:autoSpaceDE w:val="0"/>
              <w:autoSpaceDN w:val="0"/>
              <w:adjustRightInd w:val="0"/>
              <w:spacing w:before="0"/>
              <w:jc w:val="left"/>
              <w:rPr>
                <w:rFonts w:ascii="Consolas" w:hAnsi="Consolas" w:cs="Consolas"/>
                <w:sz w:val="19"/>
                <w:szCs w:val="19"/>
                <w:lang w:eastAsia="en-US"/>
              </w:rPr>
            </w:pP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(decNum &gt;= 0)</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hex = ToHex(decNum);</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tmpHex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[8];</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tmpHex = ToHex(-decNum - 1);</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hex = Minus(tmpHex);</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//print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i=0;</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(hex[i]==0) i++;</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j = i; j &lt; hex.Length; j++)</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.Write(hex[j]);</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D075FF" w:rsidRDefault="00D075FF" w:rsidP="00D075FF">
            <w:pPr>
              <w:autoSpaceDE w:val="0"/>
              <w:autoSpaceDN w:val="0"/>
              <w:adjustRightInd w:val="0"/>
              <w:spacing w:before="0"/>
              <w:jc w:val="left"/>
              <w:rPr>
                <w:rFonts w:ascii="Consolas" w:hAnsi="Consolas" w:cs="Consolas"/>
                <w:sz w:val="19"/>
                <w:szCs w:val="19"/>
                <w:lang w:eastAsia="en-US"/>
              </w:rPr>
            </w:pP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ToHex(</w:t>
            </w:r>
            <w:r>
              <w:rPr>
                <w:rFonts w:ascii="Consolas" w:hAnsi="Consolas" w:cs="Consolas"/>
                <w:color w:val="0000FF"/>
                <w:sz w:val="19"/>
                <w:szCs w:val="19"/>
                <w:lang w:eastAsia="en-US"/>
              </w:rPr>
              <w:t>int</w:t>
            </w:r>
            <w:r>
              <w:rPr>
                <w:rFonts w:ascii="Consolas" w:hAnsi="Consolas" w:cs="Consolas"/>
                <w:sz w:val="19"/>
                <w:szCs w:val="19"/>
                <w:lang w:eastAsia="en-US"/>
              </w:rPr>
              <w:t xml:space="preserve"> decNum)</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tmp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[8];</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short</w:t>
            </w:r>
            <w:r>
              <w:rPr>
                <w:rFonts w:ascii="Consolas" w:hAnsi="Consolas" w:cs="Consolas"/>
                <w:sz w:val="19"/>
                <w:szCs w:val="19"/>
                <w:lang w:eastAsia="en-US"/>
              </w:rPr>
              <w:t xml:space="preserve"> pos = 0;</w:t>
            </w:r>
          </w:p>
          <w:p w:rsidR="00D075FF" w:rsidRDefault="00D075FF" w:rsidP="00D075FF">
            <w:pPr>
              <w:autoSpaceDE w:val="0"/>
              <w:autoSpaceDN w:val="0"/>
              <w:adjustRightInd w:val="0"/>
              <w:spacing w:before="0"/>
              <w:jc w:val="left"/>
              <w:rPr>
                <w:rFonts w:ascii="Consolas" w:hAnsi="Consolas" w:cs="Consolas"/>
                <w:sz w:val="19"/>
                <w:szCs w:val="19"/>
                <w:lang w:eastAsia="en-US"/>
              </w:rPr>
            </w:pP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(((decNum % 16) &gt;= 0) &amp;&amp; ((decNum % 16 &lt;= 9)))</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tmp[pos] = (</w:t>
            </w:r>
            <w:r>
              <w:rPr>
                <w:rFonts w:ascii="Consolas" w:hAnsi="Consolas" w:cs="Consolas"/>
                <w:color w:val="0000FF"/>
                <w:sz w:val="19"/>
                <w:szCs w:val="19"/>
                <w:lang w:eastAsia="en-US"/>
              </w:rPr>
              <w:t>char</w:t>
            </w:r>
            <w:r>
              <w:rPr>
                <w:rFonts w:ascii="Consolas" w:hAnsi="Consolas" w:cs="Consolas"/>
                <w:sz w:val="19"/>
                <w:szCs w:val="19"/>
                <w:lang w:eastAsia="en-US"/>
              </w:rPr>
              <w:t>)((decNum % 16) + 48);</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tmp[pos] = (</w:t>
            </w:r>
            <w:r>
              <w:rPr>
                <w:rFonts w:ascii="Consolas" w:hAnsi="Consolas" w:cs="Consolas"/>
                <w:color w:val="0000FF"/>
                <w:sz w:val="19"/>
                <w:szCs w:val="19"/>
                <w:lang w:eastAsia="en-US"/>
              </w:rPr>
              <w:t>char</w:t>
            </w:r>
            <w:r>
              <w:rPr>
                <w:rFonts w:ascii="Consolas" w:hAnsi="Consolas" w:cs="Consolas"/>
                <w:sz w:val="19"/>
                <w:szCs w:val="19"/>
                <w:lang w:eastAsia="en-US"/>
              </w:rPr>
              <w:t>)((decNum % 16) + 48 + 7);</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decNum = decNum / 16;</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pos++;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(decNum &gt; 0);</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.Reverse(tmp);</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tmp;</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Minus(</w:t>
            </w:r>
            <w:r>
              <w:rPr>
                <w:rFonts w:ascii="Consolas" w:hAnsi="Consolas" w:cs="Consolas"/>
                <w:color w:val="0000FF"/>
                <w:sz w:val="19"/>
                <w:szCs w:val="19"/>
                <w:lang w:eastAsia="en-US"/>
              </w:rPr>
              <w:t>char</w:t>
            </w:r>
            <w:r>
              <w:rPr>
                <w:rFonts w:ascii="Consolas" w:hAnsi="Consolas" w:cs="Consolas"/>
                <w:sz w:val="19"/>
                <w:szCs w:val="19"/>
                <w:lang w:eastAsia="en-US"/>
              </w:rPr>
              <w:t>[] positivHex)</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.Reverse(positivHex);</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lastHex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[8];</w:t>
            </w:r>
          </w:p>
          <w:p w:rsidR="00D075FF" w:rsidRDefault="00D075FF" w:rsidP="00D075FF">
            <w:pPr>
              <w:autoSpaceDE w:val="0"/>
              <w:autoSpaceDN w:val="0"/>
              <w:adjustRightInd w:val="0"/>
              <w:spacing w:before="0"/>
              <w:jc w:val="left"/>
              <w:rPr>
                <w:rFonts w:ascii="Consolas" w:hAnsi="Consolas" w:cs="Consolas"/>
                <w:sz w:val="19"/>
                <w:szCs w:val="19"/>
                <w:lang w:eastAsia="en-US"/>
              </w:rPr>
            </w:pP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8; i++)</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'0'</w:t>
            </w:r>
            <w:r>
              <w:rPr>
                <w:rFonts w:ascii="Consolas" w:hAnsi="Consolas" w:cs="Consolas"/>
                <w:sz w:val="19"/>
                <w:szCs w:val="19"/>
                <w:lang w:eastAsia="en-US"/>
              </w:rPr>
              <w:t xml:space="preserve">) lastHex[i] = </w:t>
            </w:r>
            <w:r>
              <w:rPr>
                <w:rFonts w:ascii="Consolas" w:hAnsi="Consolas" w:cs="Consolas"/>
                <w:color w:val="A31515"/>
                <w:sz w:val="19"/>
                <w:szCs w:val="19"/>
                <w:lang w:eastAsia="en-US"/>
              </w:rPr>
              <w:t>'F'</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'1'</w:t>
            </w:r>
            <w:r>
              <w:rPr>
                <w:rFonts w:ascii="Consolas" w:hAnsi="Consolas" w:cs="Consolas"/>
                <w:sz w:val="19"/>
                <w:szCs w:val="19"/>
                <w:lang w:eastAsia="en-US"/>
              </w:rPr>
              <w:t xml:space="preserve">) lastHex[i] = </w:t>
            </w:r>
            <w:r>
              <w:rPr>
                <w:rFonts w:ascii="Consolas" w:hAnsi="Consolas" w:cs="Consolas"/>
                <w:color w:val="A31515"/>
                <w:sz w:val="19"/>
                <w:szCs w:val="19"/>
                <w:lang w:eastAsia="en-US"/>
              </w:rPr>
              <w:t>'E'</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'2'</w:t>
            </w:r>
            <w:r>
              <w:rPr>
                <w:rFonts w:ascii="Consolas" w:hAnsi="Consolas" w:cs="Consolas"/>
                <w:sz w:val="19"/>
                <w:szCs w:val="19"/>
                <w:lang w:eastAsia="en-US"/>
              </w:rPr>
              <w:t xml:space="preserve">) lastHex[i] = </w:t>
            </w:r>
            <w:r>
              <w:rPr>
                <w:rFonts w:ascii="Consolas" w:hAnsi="Consolas" w:cs="Consolas"/>
                <w:color w:val="A31515"/>
                <w:sz w:val="19"/>
                <w:szCs w:val="19"/>
                <w:lang w:eastAsia="en-US"/>
              </w:rPr>
              <w:t>'D'</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'3'</w:t>
            </w:r>
            <w:r>
              <w:rPr>
                <w:rFonts w:ascii="Consolas" w:hAnsi="Consolas" w:cs="Consolas"/>
                <w:sz w:val="19"/>
                <w:szCs w:val="19"/>
                <w:lang w:eastAsia="en-US"/>
              </w:rPr>
              <w:t xml:space="preserve">) lastHex[i] = </w:t>
            </w:r>
            <w:r>
              <w:rPr>
                <w:rFonts w:ascii="Consolas" w:hAnsi="Consolas" w:cs="Consolas"/>
                <w:color w:val="A31515"/>
                <w:sz w:val="19"/>
                <w:szCs w:val="19"/>
                <w:lang w:eastAsia="en-US"/>
              </w:rPr>
              <w:t>'C'</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'4'</w:t>
            </w:r>
            <w:r>
              <w:rPr>
                <w:rFonts w:ascii="Consolas" w:hAnsi="Consolas" w:cs="Consolas"/>
                <w:sz w:val="19"/>
                <w:szCs w:val="19"/>
                <w:lang w:eastAsia="en-US"/>
              </w:rPr>
              <w:t xml:space="preserve">) lastHex[i] = </w:t>
            </w:r>
            <w:r>
              <w:rPr>
                <w:rFonts w:ascii="Consolas" w:hAnsi="Consolas" w:cs="Consolas"/>
                <w:color w:val="A31515"/>
                <w:sz w:val="19"/>
                <w:szCs w:val="19"/>
                <w:lang w:eastAsia="en-US"/>
              </w:rPr>
              <w:t>'B'</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'5'</w:t>
            </w:r>
            <w:r>
              <w:rPr>
                <w:rFonts w:ascii="Consolas" w:hAnsi="Consolas" w:cs="Consolas"/>
                <w:sz w:val="19"/>
                <w:szCs w:val="19"/>
                <w:lang w:eastAsia="en-US"/>
              </w:rPr>
              <w:t xml:space="preserve">) lastHex[i] = </w:t>
            </w:r>
            <w:r>
              <w:rPr>
                <w:rFonts w:ascii="Consolas" w:hAnsi="Consolas" w:cs="Consolas"/>
                <w:color w:val="A31515"/>
                <w:sz w:val="19"/>
                <w:szCs w:val="19"/>
                <w:lang w:eastAsia="en-US"/>
              </w:rPr>
              <w:t>'A'</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'6'</w:t>
            </w:r>
            <w:r>
              <w:rPr>
                <w:rFonts w:ascii="Consolas" w:hAnsi="Consolas" w:cs="Consolas"/>
                <w:sz w:val="19"/>
                <w:szCs w:val="19"/>
                <w:lang w:eastAsia="en-US"/>
              </w:rPr>
              <w:t xml:space="preserve">) lastHex[i] = </w:t>
            </w:r>
            <w:r>
              <w:rPr>
                <w:rFonts w:ascii="Consolas" w:hAnsi="Consolas" w:cs="Consolas"/>
                <w:color w:val="A31515"/>
                <w:sz w:val="19"/>
                <w:szCs w:val="19"/>
                <w:lang w:eastAsia="en-US"/>
              </w:rPr>
              <w:t>'9'</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'7'</w:t>
            </w:r>
            <w:r>
              <w:rPr>
                <w:rFonts w:ascii="Consolas" w:hAnsi="Consolas" w:cs="Consolas"/>
                <w:sz w:val="19"/>
                <w:szCs w:val="19"/>
                <w:lang w:eastAsia="en-US"/>
              </w:rPr>
              <w:t xml:space="preserve">) lastHex[i] = </w:t>
            </w:r>
            <w:r>
              <w:rPr>
                <w:rFonts w:ascii="Consolas" w:hAnsi="Consolas" w:cs="Consolas"/>
                <w:color w:val="A31515"/>
                <w:sz w:val="19"/>
                <w:szCs w:val="19"/>
                <w:lang w:eastAsia="en-US"/>
              </w:rPr>
              <w:t>'8'</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'8'</w:t>
            </w:r>
            <w:r>
              <w:rPr>
                <w:rFonts w:ascii="Consolas" w:hAnsi="Consolas" w:cs="Consolas"/>
                <w:sz w:val="19"/>
                <w:szCs w:val="19"/>
                <w:lang w:eastAsia="en-US"/>
              </w:rPr>
              <w:t xml:space="preserve">) lastHex[i] = </w:t>
            </w:r>
            <w:r>
              <w:rPr>
                <w:rFonts w:ascii="Consolas" w:hAnsi="Consolas" w:cs="Consolas"/>
                <w:color w:val="A31515"/>
                <w:sz w:val="19"/>
                <w:szCs w:val="19"/>
                <w:lang w:eastAsia="en-US"/>
              </w:rPr>
              <w:t>'7'</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'9'</w:t>
            </w:r>
            <w:r>
              <w:rPr>
                <w:rFonts w:ascii="Consolas" w:hAnsi="Consolas" w:cs="Consolas"/>
                <w:sz w:val="19"/>
                <w:szCs w:val="19"/>
                <w:lang w:eastAsia="en-US"/>
              </w:rPr>
              <w:t xml:space="preserve">) lastHex[i] = </w:t>
            </w:r>
            <w:r>
              <w:rPr>
                <w:rFonts w:ascii="Consolas" w:hAnsi="Consolas" w:cs="Consolas"/>
                <w:color w:val="A31515"/>
                <w:sz w:val="19"/>
                <w:szCs w:val="19"/>
                <w:lang w:eastAsia="en-US"/>
              </w:rPr>
              <w:t>'6'</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'A'</w:t>
            </w:r>
            <w:r>
              <w:rPr>
                <w:rFonts w:ascii="Consolas" w:hAnsi="Consolas" w:cs="Consolas"/>
                <w:sz w:val="19"/>
                <w:szCs w:val="19"/>
                <w:lang w:eastAsia="en-US"/>
              </w:rPr>
              <w:t xml:space="preserve">) lastHex[i] = </w:t>
            </w:r>
            <w:r>
              <w:rPr>
                <w:rFonts w:ascii="Consolas" w:hAnsi="Consolas" w:cs="Consolas"/>
                <w:color w:val="A31515"/>
                <w:sz w:val="19"/>
                <w:szCs w:val="19"/>
                <w:lang w:eastAsia="en-US"/>
              </w:rPr>
              <w:t>'5'</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'B'</w:t>
            </w:r>
            <w:r>
              <w:rPr>
                <w:rFonts w:ascii="Consolas" w:hAnsi="Consolas" w:cs="Consolas"/>
                <w:sz w:val="19"/>
                <w:szCs w:val="19"/>
                <w:lang w:eastAsia="en-US"/>
              </w:rPr>
              <w:t xml:space="preserve">) lastHex[i] = </w:t>
            </w:r>
            <w:r>
              <w:rPr>
                <w:rFonts w:ascii="Consolas" w:hAnsi="Consolas" w:cs="Consolas"/>
                <w:color w:val="A31515"/>
                <w:sz w:val="19"/>
                <w:szCs w:val="19"/>
                <w:lang w:eastAsia="en-US"/>
              </w:rPr>
              <w:t>'4'</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'C'</w:t>
            </w:r>
            <w:r>
              <w:rPr>
                <w:rFonts w:ascii="Consolas" w:hAnsi="Consolas" w:cs="Consolas"/>
                <w:sz w:val="19"/>
                <w:szCs w:val="19"/>
                <w:lang w:eastAsia="en-US"/>
              </w:rPr>
              <w:t xml:space="preserve">) lastHex[i] = </w:t>
            </w:r>
            <w:r>
              <w:rPr>
                <w:rFonts w:ascii="Consolas" w:hAnsi="Consolas" w:cs="Consolas"/>
                <w:color w:val="A31515"/>
                <w:sz w:val="19"/>
                <w:szCs w:val="19"/>
                <w:lang w:eastAsia="en-US"/>
              </w:rPr>
              <w:t>'3'</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'D'</w:t>
            </w:r>
            <w:r>
              <w:rPr>
                <w:rFonts w:ascii="Consolas" w:hAnsi="Consolas" w:cs="Consolas"/>
                <w:sz w:val="19"/>
                <w:szCs w:val="19"/>
                <w:lang w:eastAsia="en-US"/>
              </w:rPr>
              <w:t xml:space="preserve">) lastHex[i] = </w:t>
            </w:r>
            <w:r>
              <w:rPr>
                <w:rFonts w:ascii="Consolas" w:hAnsi="Consolas" w:cs="Consolas"/>
                <w:color w:val="A31515"/>
                <w:sz w:val="19"/>
                <w:szCs w:val="19"/>
                <w:lang w:eastAsia="en-US"/>
              </w:rPr>
              <w:t>'2'</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'E'</w:t>
            </w:r>
            <w:r>
              <w:rPr>
                <w:rFonts w:ascii="Consolas" w:hAnsi="Consolas" w:cs="Consolas"/>
                <w:sz w:val="19"/>
                <w:szCs w:val="19"/>
                <w:lang w:eastAsia="en-US"/>
              </w:rPr>
              <w:t xml:space="preserve">) lastHex[i] = </w:t>
            </w:r>
            <w:r>
              <w:rPr>
                <w:rFonts w:ascii="Consolas" w:hAnsi="Consolas" w:cs="Consolas"/>
                <w:color w:val="A31515"/>
                <w:sz w:val="19"/>
                <w:szCs w:val="19"/>
                <w:lang w:eastAsia="en-US"/>
              </w:rPr>
              <w:t>'1'</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w:t>
            </w:r>
            <w:r>
              <w:rPr>
                <w:rFonts w:ascii="Consolas" w:hAnsi="Consolas" w:cs="Consolas"/>
                <w:color w:val="A31515"/>
                <w:sz w:val="19"/>
                <w:szCs w:val="19"/>
                <w:lang w:eastAsia="en-US"/>
              </w:rPr>
              <w:t>'F'</w:t>
            </w:r>
            <w:r>
              <w:rPr>
                <w:rFonts w:ascii="Consolas" w:hAnsi="Consolas" w:cs="Consolas"/>
                <w:sz w:val="19"/>
                <w:szCs w:val="19"/>
                <w:lang w:eastAsia="en-US"/>
              </w:rPr>
              <w:t xml:space="preserve">) lastHex[i] = </w:t>
            </w:r>
            <w:r>
              <w:rPr>
                <w:rFonts w:ascii="Consolas" w:hAnsi="Consolas" w:cs="Consolas"/>
                <w:color w:val="A31515"/>
                <w:sz w:val="19"/>
                <w:szCs w:val="19"/>
                <w:lang w:eastAsia="en-US"/>
              </w:rPr>
              <w:t>'0'</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(positivHex[i] == 0) lastHex[i] = </w:t>
            </w:r>
            <w:r>
              <w:rPr>
                <w:rFonts w:ascii="Consolas" w:hAnsi="Consolas" w:cs="Consolas"/>
                <w:color w:val="A31515"/>
                <w:sz w:val="19"/>
                <w:szCs w:val="19"/>
                <w:lang w:eastAsia="en-US"/>
              </w:rPr>
              <w:t>'F'</w:t>
            </w:r>
            <w:r>
              <w:rPr>
                <w:rFonts w:ascii="Consolas" w:hAnsi="Consolas" w:cs="Consolas"/>
                <w:sz w:val="19"/>
                <w:szCs w:val="19"/>
                <w:lang w:eastAsia="en-US"/>
              </w:rPr>
              <w:t>;</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.Reverse(lastHex);</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lastHex;</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Default="00D075FF"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4C544B" w:rsidRPr="00F344E6" w:rsidRDefault="004C544B" w:rsidP="00D075FF">
            <w:pPr>
              <w:autoSpaceDE w:val="0"/>
              <w:autoSpaceDN w:val="0"/>
              <w:adjustRightInd w:val="0"/>
              <w:spacing w:before="0"/>
              <w:jc w:val="left"/>
              <w:rPr>
                <w:rFonts w:ascii="Consolas" w:hAnsi="Consolas" w:cs="Consolas"/>
                <w:sz w:val="19"/>
                <w:szCs w:val="19"/>
                <w:lang w:eastAsia="en-US"/>
              </w:rPr>
            </w:pPr>
          </w:p>
        </w:tc>
      </w:tr>
      <w:tr w:rsidR="004C544B" w:rsidTr="00D075FF">
        <w:tc>
          <w:tcPr>
            <w:tcW w:w="10773" w:type="dxa"/>
            <w:gridSpan w:val="2"/>
            <w:vAlign w:val="center"/>
          </w:tcPr>
          <w:p w:rsidR="004C544B" w:rsidRDefault="004C544B" w:rsidP="00D075FF">
            <w:pPr>
              <w:spacing w:after="120"/>
              <w:jc w:val="left"/>
              <w:rPr>
                <w:b/>
              </w:rPr>
            </w:pPr>
            <w:r>
              <w:rPr>
                <w:b/>
              </w:rPr>
              <w:lastRenderedPageBreak/>
              <w:t>Тестове</w:t>
            </w:r>
          </w:p>
          <w:p w:rsidR="004C544B" w:rsidRDefault="004C544B" w:rsidP="00D075FF">
            <w:pPr>
              <w:spacing w:after="120"/>
              <w:jc w:val="left"/>
            </w:pPr>
            <w:r>
              <w:t>Интересни са няколко случая</w:t>
            </w:r>
          </w:p>
          <w:p w:rsidR="004C544B" w:rsidRPr="004C544B" w:rsidRDefault="004C544B" w:rsidP="00D075FF">
            <w:pPr>
              <w:spacing w:after="120"/>
              <w:jc w:val="left"/>
            </w:pPr>
            <w:r>
              <w:t>0 , 1, -1, 2147483647</w:t>
            </w:r>
          </w:p>
        </w:tc>
      </w:tr>
      <w:tr w:rsidR="004C544B" w:rsidTr="00D075FF">
        <w:tc>
          <w:tcPr>
            <w:tcW w:w="5387" w:type="dxa"/>
            <w:vAlign w:val="center"/>
          </w:tcPr>
          <w:p w:rsidR="004C544B" w:rsidRPr="004E6C36" w:rsidRDefault="004C544B" w:rsidP="00D075FF">
            <w:pPr>
              <w:spacing w:after="120"/>
              <w:jc w:val="left"/>
              <w:rPr>
                <w:b/>
              </w:rPr>
            </w:pPr>
            <w:r>
              <w:rPr>
                <w:b/>
              </w:rPr>
              <w:t>Вход</w:t>
            </w:r>
          </w:p>
        </w:tc>
        <w:tc>
          <w:tcPr>
            <w:tcW w:w="5386" w:type="dxa"/>
            <w:vAlign w:val="center"/>
          </w:tcPr>
          <w:p w:rsidR="004C544B" w:rsidRPr="004E6C36" w:rsidRDefault="004C544B" w:rsidP="00D075FF">
            <w:pPr>
              <w:spacing w:after="120"/>
              <w:jc w:val="left"/>
              <w:rPr>
                <w:b/>
              </w:rPr>
            </w:pPr>
            <w:r>
              <w:rPr>
                <w:b/>
              </w:rPr>
              <w:t>Изход</w:t>
            </w:r>
          </w:p>
        </w:tc>
      </w:tr>
      <w:tr w:rsidR="004C544B" w:rsidRPr="00F73CEF" w:rsidTr="00D075FF">
        <w:tc>
          <w:tcPr>
            <w:tcW w:w="5387" w:type="dxa"/>
          </w:tcPr>
          <w:p w:rsidR="00D075FF" w:rsidRPr="00D075FF" w:rsidRDefault="00D075FF" w:rsidP="00D075FF">
            <w:pPr>
              <w:spacing w:after="120"/>
              <w:jc w:val="left"/>
              <w:rPr>
                <w:rFonts w:ascii="Consolas" w:hAnsi="Consolas" w:cs="Consolas"/>
                <w:noProof/>
              </w:rPr>
            </w:pPr>
            <w:r w:rsidRPr="00D075FF">
              <w:rPr>
                <w:rFonts w:ascii="Consolas" w:hAnsi="Consolas" w:cs="Consolas"/>
                <w:noProof/>
              </w:rPr>
              <w:t>0</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1</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-1</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-2</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128</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2147483647</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-2147483647</w:t>
            </w:r>
          </w:p>
          <w:p w:rsidR="004C544B" w:rsidRPr="00D075FF" w:rsidRDefault="00D075FF" w:rsidP="00D075FF">
            <w:pPr>
              <w:spacing w:after="120"/>
              <w:jc w:val="left"/>
              <w:rPr>
                <w:rFonts w:ascii="Consolas" w:hAnsi="Consolas" w:cs="Consolas"/>
                <w:noProof/>
              </w:rPr>
            </w:pPr>
            <w:r w:rsidRPr="00D075FF">
              <w:rPr>
                <w:rFonts w:ascii="Consolas" w:hAnsi="Consolas" w:cs="Consolas"/>
                <w:noProof/>
              </w:rPr>
              <w:t>-2147483648</w:t>
            </w:r>
          </w:p>
        </w:tc>
        <w:tc>
          <w:tcPr>
            <w:tcW w:w="5386" w:type="dxa"/>
          </w:tcPr>
          <w:p w:rsidR="00D075FF" w:rsidRPr="00D075FF" w:rsidRDefault="00D075FF" w:rsidP="00D075FF">
            <w:pPr>
              <w:spacing w:after="120"/>
              <w:jc w:val="left"/>
              <w:rPr>
                <w:rFonts w:ascii="Consolas" w:hAnsi="Consolas" w:cs="Consolas"/>
                <w:noProof/>
              </w:rPr>
            </w:pPr>
            <w:r w:rsidRPr="00D075FF">
              <w:rPr>
                <w:rFonts w:ascii="Consolas" w:hAnsi="Consolas" w:cs="Consolas"/>
                <w:noProof/>
              </w:rPr>
              <w:t>0</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1</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FFFFFFFF</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FFFFFFFE</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80</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7FFFFFFF</w:t>
            </w:r>
          </w:p>
          <w:p w:rsidR="00D075FF" w:rsidRPr="00D075FF" w:rsidRDefault="00D075FF" w:rsidP="00D075FF">
            <w:pPr>
              <w:spacing w:after="120"/>
              <w:jc w:val="left"/>
              <w:rPr>
                <w:rFonts w:ascii="Consolas" w:hAnsi="Consolas" w:cs="Consolas"/>
                <w:noProof/>
              </w:rPr>
            </w:pPr>
            <w:r w:rsidRPr="00D075FF">
              <w:rPr>
                <w:rFonts w:ascii="Consolas" w:hAnsi="Consolas" w:cs="Consolas"/>
                <w:noProof/>
              </w:rPr>
              <w:t>80000001</w:t>
            </w:r>
          </w:p>
          <w:p w:rsidR="004C544B" w:rsidRPr="00F73CEF" w:rsidRDefault="00D075FF" w:rsidP="00D075FF">
            <w:pPr>
              <w:spacing w:after="120"/>
              <w:jc w:val="left"/>
              <w:rPr>
                <w:rFonts w:ascii="Consolas" w:hAnsi="Consolas" w:cs="Consolas"/>
                <w:noProof/>
              </w:rPr>
            </w:pPr>
            <w:r w:rsidRPr="00D075FF">
              <w:rPr>
                <w:rFonts w:ascii="Consolas" w:hAnsi="Consolas" w:cs="Consolas"/>
                <w:noProof/>
              </w:rPr>
              <w:t>80000000</w:t>
            </w:r>
          </w:p>
        </w:tc>
      </w:tr>
      <w:tr w:rsidR="004C544B" w:rsidTr="00D075FF">
        <w:trPr>
          <w:trHeight w:val="967"/>
        </w:trPr>
        <w:tc>
          <w:tcPr>
            <w:tcW w:w="10773" w:type="dxa"/>
            <w:gridSpan w:val="2"/>
            <w:vAlign w:val="center"/>
          </w:tcPr>
          <w:p w:rsidR="004C544B" w:rsidRPr="004E6C36" w:rsidRDefault="004C544B" w:rsidP="00D075FF">
            <w:pPr>
              <w:spacing w:after="120"/>
              <w:jc w:val="left"/>
              <w:rPr>
                <w:b/>
              </w:rPr>
            </w:pPr>
          </w:p>
        </w:tc>
      </w:tr>
    </w:tbl>
    <w:p w:rsidR="004C544B" w:rsidRDefault="004C544B" w:rsidP="00742101"/>
    <w:tbl>
      <w:tblPr>
        <w:tblStyle w:val="TableGrid"/>
        <w:tblW w:w="0" w:type="auto"/>
        <w:tblInd w:w="108" w:type="dxa"/>
        <w:tblLook w:val="04A0"/>
      </w:tblPr>
      <w:tblGrid>
        <w:gridCol w:w="5387"/>
        <w:gridCol w:w="5386"/>
      </w:tblGrid>
      <w:tr w:rsidR="00D075FF" w:rsidRPr="006B0528" w:rsidTr="00D075FF">
        <w:tc>
          <w:tcPr>
            <w:tcW w:w="10773" w:type="dxa"/>
            <w:gridSpan w:val="2"/>
            <w:vAlign w:val="center"/>
          </w:tcPr>
          <w:p w:rsidR="00D075FF" w:rsidRPr="004C544B" w:rsidRDefault="00D075FF" w:rsidP="00D075FF">
            <w:pPr>
              <w:ind w:left="360"/>
              <w:rPr>
                <w:lang w:val="en-US"/>
              </w:rPr>
            </w:pPr>
            <w:r w:rsidRPr="00D075FF">
              <w:t>07. HexToDec</w:t>
            </w:r>
          </w:p>
        </w:tc>
      </w:tr>
      <w:tr w:rsidR="00D075FF" w:rsidTr="00D075FF">
        <w:tc>
          <w:tcPr>
            <w:tcW w:w="10773" w:type="dxa"/>
            <w:gridSpan w:val="2"/>
            <w:vAlign w:val="center"/>
          </w:tcPr>
          <w:p w:rsidR="00D075FF" w:rsidRDefault="00D075FF" w:rsidP="00D075FF">
            <w:pPr>
              <w:spacing w:after="120"/>
              <w:jc w:val="left"/>
              <w:rPr>
                <w:b/>
              </w:rPr>
            </w:pPr>
            <w:r>
              <w:rPr>
                <w:b/>
              </w:rPr>
              <w:t>Условие</w:t>
            </w:r>
          </w:p>
          <w:p w:rsidR="00D075FF" w:rsidRPr="00E831F9" w:rsidRDefault="00D075FF" w:rsidP="00D075FF">
            <w:r w:rsidRPr="00E831F9">
              <w:t>Да се напише програма, която преобразува шестнадесетично число в десетично.</w:t>
            </w:r>
          </w:p>
          <w:p w:rsidR="00D075FF" w:rsidRPr="006B0528" w:rsidRDefault="00D075FF" w:rsidP="00D075FF">
            <w:pPr>
              <w:spacing w:after="120"/>
            </w:pPr>
          </w:p>
        </w:tc>
      </w:tr>
      <w:tr w:rsidR="00D075FF" w:rsidTr="00D075FF">
        <w:tc>
          <w:tcPr>
            <w:tcW w:w="10773" w:type="dxa"/>
            <w:gridSpan w:val="2"/>
            <w:vAlign w:val="center"/>
          </w:tcPr>
          <w:p w:rsidR="00D075FF" w:rsidRDefault="00D075FF" w:rsidP="00D075FF">
            <w:pPr>
              <w:spacing w:after="120"/>
              <w:jc w:val="left"/>
              <w:rPr>
                <w:b/>
              </w:rPr>
            </w:pPr>
            <w:r>
              <w:rPr>
                <w:b/>
              </w:rPr>
              <w:t>Описание на входа</w:t>
            </w:r>
          </w:p>
          <w:p w:rsidR="00D075FF" w:rsidRPr="0050054C" w:rsidRDefault="00D075FF" w:rsidP="0050054C">
            <w:pPr>
              <w:spacing w:after="120"/>
            </w:pPr>
            <w:r>
              <w:t>Въвеждаме произволно дъл</w:t>
            </w:r>
            <w:r w:rsidR="0050054C">
              <w:t>ъг стринг с главни букви и цифри от 1до9</w:t>
            </w:r>
          </w:p>
        </w:tc>
      </w:tr>
      <w:tr w:rsidR="00D075FF" w:rsidTr="00D075FF">
        <w:tc>
          <w:tcPr>
            <w:tcW w:w="10773" w:type="dxa"/>
            <w:gridSpan w:val="2"/>
            <w:vAlign w:val="center"/>
          </w:tcPr>
          <w:p w:rsidR="00D075FF" w:rsidRDefault="00D075FF" w:rsidP="00D075FF">
            <w:pPr>
              <w:spacing w:after="120"/>
              <w:jc w:val="left"/>
              <w:rPr>
                <w:b/>
              </w:rPr>
            </w:pPr>
            <w:r>
              <w:rPr>
                <w:b/>
              </w:rPr>
              <w:t>Описание на изхода</w:t>
            </w:r>
          </w:p>
          <w:p w:rsidR="00D075FF" w:rsidRPr="00F344E6" w:rsidRDefault="00D075FF" w:rsidP="00D075FF">
            <w:pPr>
              <w:spacing w:after="120"/>
            </w:pPr>
            <w:r>
              <w:t>Изписва се числото в десетичен формат</w:t>
            </w:r>
          </w:p>
        </w:tc>
      </w:tr>
      <w:tr w:rsidR="00D075FF" w:rsidTr="00D075FF">
        <w:tc>
          <w:tcPr>
            <w:tcW w:w="10773" w:type="dxa"/>
            <w:gridSpan w:val="2"/>
            <w:vAlign w:val="center"/>
          </w:tcPr>
          <w:p w:rsidR="00D075FF" w:rsidRDefault="00D075FF" w:rsidP="00D075FF">
            <w:pPr>
              <w:spacing w:after="120"/>
              <w:jc w:val="left"/>
              <w:rPr>
                <w:b/>
              </w:rPr>
            </w:pPr>
            <w:r>
              <w:rPr>
                <w:b/>
              </w:rPr>
              <w:t>Анализ на задачата</w:t>
            </w:r>
          </w:p>
          <w:p w:rsidR="00D075FF" w:rsidRPr="0050054C" w:rsidRDefault="0050054C" w:rsidP="00D075FF">
            <w:pPr>
              <w:spacing w:after="120"/>
              <w:rPr>
                <w:lang w:val="en-US"/>
              </w:rPr>
            </w:pPr>
            <w:r>
              <w:t xml:space="preserve">Взимаме една по една цифрите от стринга отзад напред като ги кастваме в </w:t>
            </w:r>
            <w:r>
              <w:rPr>
                <w:lang w:val="en-US"/>
              </w:rPr>
              <w:t xml:space="preserve">int </w:t>
            </w:r>
            <w:r>
              <w:t xml:space="preserve">като ги умножаваме по 16 на степен съответната позиция и резултата пазим в променливата </w:t>
            </w:r>
            <w:r>
              <w:rPr>
                <w:lang w:val="en-US"/>
              </w:rPr>
              <w:t>dec</w:t>
            </w:r>
          </w:p>
        </w:tc>
      </w:tr>
      <w:tr w:rsidR="00D075FF" w:rsidTr="00D075FF">
        <w:tc>
          <w:tcPr>
            <w:tcW w:w="10773" w:type="dxa"/>
            <w:gridSpan w:val="2"/>
            <w:vAlign w:val="center"/>
          </w:tcPr>
          <w:p w:rsidR="00D075FF" w:rsidRPr="004E6C36" w:rsidRDefault="00D075FF" w:rsidP="00D075FF">
            <w:pPr>
              <w:spacing w:after="120"/>
              <w:jc w:val="left"/>
              <w:rPr>
                <w:b/>
              </w:rPr>
            </w:pPr>
            <w:r w:rsidRPr="004E6C36">
              <w:rPr>
                <w:b/>
              </w:rPr>
              <w:t>Решение (сорс код)</w:t>
            </w:r>
          </w:p>
        </w:tc>
      </w:tr>
      <w:tr w:rsidR="00D075FF" w:rsidRPr="00473AA8" w:rsidTr="00D075FF">
        <w:tc>
          <w:tcPr>
            <w:tcW w:w="10773" w:type="dxa"/>
            <w:gridSpan w:val="2"/>
            <w:tcMar>
              <w:top w:w="113" w:type="dxa"/>
              <w:bottom w:w="113" w:type="dxa"/>
            </w:tcMar>
            <w:vAlign w:val="center"/>
          </w:tcPr>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System.Numerics;</w:t>
            </w:r>
          </w:p>
          <w:p w:rsidR="0050054C" w:rsidRDefault="0050054C" w:rsidP="0050054C">
            <w:pPr>
              <w:autoSpaceDE w:val="0"/>
              <w:autoSpaceDN w:val="0"/>
              <w:adjustRightInd w:val="0"/>
              <w:spacing w:before="0"/>
              <w:jc w:val="left"/>
              <w:rPr>
                <w:rFonts w:ascii="Consolas" w:hAnsi="Consolas" w:cs="Consolas"/>
                <w:sz w:val="19"/>
                <w:szCs w:val="19"/>
                <w:lang w:eastAsia="en-US"/>
              </w:rPr>
            </w:pP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_03.HexToDec</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hex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BigInteger</w:t>
            </w:r>
            <w:r>
              <w:rPr>
                <w:rFonts w:ascii="Consolas" w:hAnsi="Consolas" w:cs="Consolas"/>
                <w:sz w:val="19"/>
                <w:szCs w:val="19"/>
                <w:lang w:eastAsia="en-US"/>
              </w:rPr>
              <w:t xml:space="preserve"> dec = 0;</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 = hexToDec(hex, dec);</w:t>
            </w:r>
          </w:p>
          <w:p w:rsidR="0050054C" w:rsidRDefault="0050054C" w:rsidP="0050054C">
            <w:pPr>
              <w:autoSpaceDE w:val="0"/>
              <w:autoSpaceDN w:val="0"/>
              <w:adjustRightInd w:val="0"/>
              <w:spacing w:before="0"/>
              <w:jc w:val="left"/>
              <w:rPr>
                <w:rFonts w:ascii="Consolas" w:hAnsi="Consolas" w:cs="Consolas"/>
                <w:sz w:val="19"/>
                <w:szCs w:val="19"/>
                <w:lang w:eastAsia="en-US"/>
              </w:rPr>
            </w:pP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.WriteLine(dec);</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0054C" w:rsidRDefault="0050054C" w:rsidP="0050054C">
            <w:pPr>
              <w:autoSpaceDE w:val="0"/>
              <w:autoSpaceDN w:val="0"/>
              <w:adjustRightInd w:val="0"/>
              <w:spacing w:before="0"/>
              <w:jc w:val="left"/>
              <w:rPr>
                <w:rFonts w:ascii="Consolas" w:hAnsi="Consolas" w:cs="Consolas"/>
                <w:sz w:val="19"/>
                <w:szCs w:val="19"/>
                <w:lang w:eastAsia="en-US"/>
              </w:rPr>
            </w:pP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2B91AF"/>
                <w:sz w:val="19"/>
                <w:szCs w:val="19"/>
                <w:lang w:eastAsia="en-US"/>
              </w:rPr>
              <w:t>BigInteger</w:t>
            </w:r>
            <w:r>
              <w:rPr>
                <w:rFonts w:ascii="Consolas" w:hAnsi="Consolas" w:cs="Consolas"/>
                <w:sz w:val="19"/>
                <w:szCs w:val="19"/>
                <w:lang w:eastAsia="en-US"/>
              </w:rPr>
              <w:t xml:space="preserve"> hexToDec(</w:t>
            </w:r>
            <w:r>
              <w:rPr>
                <w:rFonts w:ascii="Consolas" w:hAnsi="Consolas" w:cs="Consolas"/>
                <w:color w:val="0000FF"/>
                <w:sz w:val="19"/>
                <w:szCs w:val="19"/>
                <w:lang w:eastAsia="en-US"/>
              </w:rPr>
              <w:t>string</w:t>
            </w:r>
            <w:r>
              <w:rPr>
                <w:rFonts w:ascii="Consolas" w:hAnsi="Consolas" w:cs="Consolas"/>
                <w:sz w:val="19"/>
                <w:szCs w:val="19"/>
                <w:lang w:eastAsia="en-US"/>
              </w:rPr>
              <w:t xml:space="preserve"> hex, </w:t>
            </w:r>
            <w:r>
              <w:rPr>
                <w:rFonts w:ascii="Consolas" w:hAnsi="Consolas" w:cs="Consolas"/>
                <w:color w:val="2B91AF"/>
                <w:sz w:val="19"/>
                <w:szCs w:val="19"/>
                <w:lang w:eastAsia="en-US"/>
              </w:rPr>
              <w:t>BigInteger</w:t>
            </w:r>
            <w:r>
              <w:rPr>
                <w:rFonts w:ascii="Consolas" w:hAnsi="Consolas" w:cs="Consolas"/>
                <w:sz w:val="19"/>
                <w:szCs w:val="19"/>
                <w:lang w:eastAsia="en-US"/>
              </w:rPr>
              <w:t xml:space="preserve"> dec)</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pos = hex.Length - 1;</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stepen = 0;</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(pos &gt;= 0)</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stepNumber = hex[pos] - 48;</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(stepNumber &gt; 9) stepNumber -= 7;                    </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 += stepNumber * (</w:t>
            </w:r>
            <w:r>
              <w:rPr>
                <w:rFonts w:ascii="Consolas" w:hAnsi="Consolas" w:cs="Consolas"/>
                <w:color w:val="2B91AF"/>
                <w:sz w:val="19"/>
                <w:szCs w:val="19"/>
                <w:lang w:eastAsia="en-US"/>
              </w:rPr>
              <w:t>BigInteger</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.Pow(16, stepen++);</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pos--;</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dec;</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0054C" w:rsidRDefault="0050054C" w:rsidP="0050054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50054C" w:rsidRDefault="0050054C" w:rsidP="0050054C">
            <w:pPr>
              <w:autoSpaceDE w:val="0"/>
              <w:autoSpaceDN w:val="0"/>
              <w:adjustRightInd w:val="0"/>
              <w:spacing w:before="0"/>
              <w:jc w:val="left"/>
              <w:rPr>
                <w:rFonts w:ascii="Consolas" w:hAnsi="Consolas" w:cs="Consolas"/>
                <w:sz w:val="19"/>
                <w:szCs w:val="19"/>
                <w:lang w:eastAsia="en-US"/>
              </w:rPr>
            </w:pPr>
          </w:p>
          <w:p w:rsidR="00D075FF" w:rsidRPr="004C544B" w:rsidRDefault="00D075FF" w:rsidP="00D075FF">
            <w:pPr>
              <w:autoSpaceDE w:val="0"/>
              <w:autoSpaceDN w:val="0"/>
              <w:adjustRightInd w:val="0"/>
              <w:spacing w:before="0"/>
              <w:jc w:val="left"/>
              <w:rPr>
                <w:rFonts w:ascii="Consolas" w:hAnsi="Consolas" w:cs="Consolas"/>
                <w:sz w:val="19"/>
                <w:szCs w:val="19"/>
                <w:lang w:val="en-US" w:eastAsia="en-US"/>
              </w:rPr>
            </w:pPr>
          </w:p>
        </w:tc>
      </w:tr>
      <w:tr w:rsidR="00D075FF" w:rsidTr="00D075FF">
        <w:tc>
          <w:tcPr>
            <w:tcW w:w="10773" w:type="dxa"/>
            <w:gridSpan w:val="2"/>
            <w:vAlign w:val="center"/>
          </w:tcPr>
          <w:p w:rsidR="00D075FF" w:rsidRDefault="00D075FF" w:rsidP="00D075FF">
            <w:pPr>
              <w:spacing w:after="120"/>
              <w:jc w:val="left"/>
              <w:rPr>
                <w:b/>
              </w:rPr>
            </w:pPr>
            <w:r>
              <w:rPr>
                <w:b/>
              </w:rPr>
              <w:t>Тестове</w:t>
            </w:r>
          </w:p>
          <w:p w:rsidR="0050054C" w:rsidRPr="0050054C" w:rsidRDefault="0050054C" w:rsidP="00D075FF">
            <w:pPr>
              <w:spacing w:after="120"/>
              <w:jc w:val="left"/>
              <w:rPr>
                <w:lang w:val="en-US"/>
              </w:rPr>
            </w:pPr>
            <w:r>
              <w:lastRenderedPageBreak/>
              <w:t xml:space="preserve">Числото винаги е положително. Тестваме с гранични случаи 0, 1, </w:t>
            </w:r>
            <w:r>
              <w:rPr>
                <w:lang w:val="en-US"/>
              </w:rPr>
              <w:t>F, FFFF</w:t>
            </w:r>
          </w:p>
        </w:tc>
      </w:tr>
      <w:tr w:rsidR="00D075FF" w:rsidTr="00D075FF">
        <w:tc>
          <w:tcPr>
            <w:tcW w:w="5387" w:type="dxa"/>
            <w:vAlign w:val="center"/>
          </w:tcPr>
          <w:p w:rsidR="00D075FF" w:rsidRPr="004E6C36" w:rsidRDefault="00D075FF" w:rsidP="00D075FF">
            <w:pPr>
              <w:spacing w:after="120"/>
              <w:jc w:val="left"/>
              <w:rPr>
                <w:b/>
              </w:rPr>
            </w:pPr>
            <w:r>
              <w:rPr>
                <w:b/>
              </w:rPr>
              <w:lastRenderedPageBreak/>
              <w:t>Вход</w:t>
            </w:r>
          </w:p>
        </w:tc>
        <w:tc>
          <w:tcPr>
            <w:tcW w:w="5386" w:type="dxa"/>
            <w:vAlign w:val="center"/>
          </w:tcPr>
          <w:p w:rsidR="00D075FF" w:rsidRPr="004E6C36" w:rsidRDefault="00D075FF" w:rsidP="00D075FF">
            <w:pPr>
              <w:spacing w:after="120"/>
              <w:jc w:val="left"/>
              <w:rPr>
                <w:b/>
              </w:rPr>
            </w:pPr>
            <w:r>
              <w:rPr>
                <w:b/>
              </w:rPr>
              <w:t>Изход</w:t>
            </w:r>
          </w:p>
        </w:tc>
      </w:tr>
      <w:tr w:rsidR="00D075FF" w:rsidRPr="00F73CEF" w:rsidTr="00D075FF">
        <w:tc>
          <w:tcPr>
            <w:tcW w:w="5387" w:type="dxa"/>
          </w:tcPr>
          <w:p w:rsidR="0050054C" w:rsidRPr="0050054C" w:rsidRDefault="0050054C" w:rsidP="0050054C">
            <w:pPr>
              <w:spacing w:after="120"/>
              <w:jc w:val="left"/>
              <w:rPr>
                <w:rFonts w:ascii="Consolas" w:hAnsi="Consolas" w:cs="Consolas"/>
                <w:noProof/>
              </w:rPr>
            </w:pPr>
            <w:r w:rsidRPr="0050054C">
              <w:rPr>
                <w:rFonts w:ascii="Consolas" w:hAnsi="Consolas" w:cs="Consolas"/>
                <w:noProof/>
              </w:rPr>
              <w:t>0</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1</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2</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A</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F</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AF</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34</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FFFF</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FF</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FFF</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FFFFFFF</w:t>
            </w:r>
          </w:p>
          <w:p w:rsidR="00D075FF" w:rsidRPr="0050054C" w:rsidRDefault="0050054C" w:rsidP="0050054C">
            <w:pPr>
              <w:spacing w:after="120"/>
              <w:jc w:val="left"/>
              <w:rPr>
                <w:rFonts w:ascii="Consolas" w:hAnsi="Consolas" w:cs="Consolas"/>
                <w:noProof/>
                <w:lang w:val="en-US"/>
              </w:rPr>
            </w:pPr>
            <w:r w:rsidRPr="0050054C">
              <w:rPr>
                <w:rFonts w:ascii="Consolas" w:hAnsi="Consolas" w:cs="Consolas"/>
                <w:noProof/>
              </w:rPr>
              <w:t>FFFFFFFFFFFFFFF</w:t>
            </w:r>
          </w:p>
        </w:tc>
        <w:tc>
          <w:tcPr>
            <w:tcW w:w="5386" w:type="dxa"/>
          </w:tcPr>
          <w:p w:rsidR="0050054C" w:rsidRPr="0050054C" w:rsidRDefault="0050054C" w:rsidP="0050054C">
            <w:pPr>
              <w:spacing w:after="120"/>
              <w:jc w:val="left"/>
              <w:rPr>
                <w:rFonts w:ascii="Consolas" w:hAnsi="Consolas" w:cs="Consolas"/>
                <w:noProof/>
              </w:rPr>
            </w:pPr>
            <w:r w:rsidRPr="0050054C">
              <w:rPr>
                <w:rFonts w:ascii="Consolas" w:hAnsi="Consolas" w:cs="Consolas"/>
                <w:noProof/>
              </w:rPr>
              <w:t>0</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1</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2</w:t>
            </w:r>
          </w:p>
          <w:p w:rsidR="0050054C" w:rsidRPr="0050054C" w:rsidRDefault="0050054C" w:rsidP="0050054C">
            <w:pPr>
              <w:spacing w:after="120"/>
              <w:jc w:val="left"/>
              <w:rPr>
                <w:rFonts w:ascii="Consolas" w:hAnsi="Consolas" w:cs="Consolas"/>
                <w:noProof/>
                <w:lang w:val="en-US"/>
              </w:rPr>
            </w:pPr>
            <w:r>
              <w:rPr>
                <w:rFonts w:ascii="Consolas" w:hAnsi="Consolas" w:cs="Consolas"/>
                <w:noProof/>
                <w:lang w:val="en-US"/>
              </w:rPr>
              <w:t>10</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15</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175</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52</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65535</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255</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4095</w:t>
            </w:r>
          </w:p>
          <w:p w:rsidR="0050054C" w:rsidRPr="0050054C" w:rsidRDefault="0050054C" w:rsidP="0050054C">
            <w:pPr>
              <w:spacing w:after="120"/>
              <w:jc w:val="left"/>
              <w:rPr>
                <w:rFonts w:ascii="Consolas" w:hAnsi="Consolas" w:cs="Consolas"/>
                <w:noProof/>
              </w:rPr>
            </w:pPr>
            <w:r w:rsidRPr="0050054C">
              <w:rPr>
                <w:rFonts w:ascii="Consolas" w:hAnsi="Consolas" w:cs="Consolas"/>
                <w:noProof/>
              </w:rPr>
              <w:t>268435455</w:t>
            </w:r>
          </w:p>
          <w:p w:rsidR="00D075FF" w:rsidRPr="00F73CEF" w:rsidRDefault="0050054C" w:rsidP="0050054C">
            <w:pPr>
              <w:spacing w:after="120"/>
              <w:jc w:val="left"/>
              <w:rPr>
                <w:rFonts w:ascii="Consolas" w:hAnsi="Consolas" w:cs="Consolas"/>
                <w:noProof/>
              </w:rPr>
            </w:pPr>
            <w:r w:rsidRPr="0050054C">
              <w:rPr>
                <w:rFonts w:ascii="Consolas" w:hAnsi="Consolas" w:cs="Consolas"/>
                <w:noProof/>
              </w:rPr>
              <w:t>1152921504606846975</w:t>
            </w:r>
          </w:p>
        </w:tc>
      </w:tr>
      <w:tr w:rsidR="00D075FF" w:rsidTr="00D075FF">
        <w:trPr>
          <w:trHeight w:val="967"/>
        </w:trPr>
        <w:tc>
          <w:tcPr>
            <w:tcW w:w="10773" w:type="dxa"/>
            <w:gridSpan w:val="2"/>
            <w:vAlign w:val="center"/>
          </w:tcPr>
          <w:p w:rsidR="00D075FF" w:rsidRPr="004E6C36" w:rsidRDefault="00D075FF" w:rsidP="00D075FF">
            <w:pPr>
              <w:spacing w:after="120"/>
              <w:jc w:val="left"/>
              <w:rPr>
                <w:b/>
              </w:rPr>
            </w:pPr>
          </w:p>
        </w:tc>
      </w:tr>
      <w:tr w:rsidR="00D075FF" w:rsidRPr="006B0528" w:rsidTr="00D075FF">
        <w:tc>
          <w:tcPr>
            <w:tcW w:w="10773" w:type="dxa"/>
            <w:gridSpan w:val="2"/>
            <w:vAlign w:val="center"/>
          </w:tcPr>
          <w:p w:rsidR="00D075FF" w:rsidRPr="00257F4D" w:rsidRDefault="0050054C" w:rsidP="00D075FF">
            <w:pPr>
              <w:ind w:left="360"/>
            </w:pPr>
            <w:r>
              <w:rPr>
                <w:lang w:val="en-US"/>
              </w:rPr>
              <w:t>08. HexToBin</w:t>
            </w:r>
          </w:p>
        </w:tc>
      </w:tr>
      <w:tr w:rsidR="00D075FF" w:rsidTr="00D075FF">
        <w:tc>
          <w:tcPr>
            <w:tcW w:w="10773" w:type="dxa"/>
            <w:gridSpan w:val="2"/>
            <w:vAlign w:val="center"/>
          </w:tcPr>
          <w:p w:rsidR="00D075FF" w:rsidRDefault="00D075FF" w:rsidP="00D075FF">
            <w:pPr>
              <w:spacing w:after="120"/>
              <w:jc w:val="left"/>
              <w:rPr>
                <w:b/>
              </w:rPr>
            </w:pPr>
            <w:r>
              <w:rPr>
                <w:b/>
              </w:rPr>
              <w:t>Условие</w:t>
            </w:r>
          </w:p>
          <w:p w:rsidR="0050054C" w:rsidRPr="00E831F9" w:rsidRDefault="0050054C" w:rsidP="0050054C">
            <w:r w:rsidRPr="00E831F9">
              <w:t>Да се напише програма, която преобразува шестнадесетично число в двоично.</w:t>
            </w:r>
          </w:p>
          <w:p w:rsidR="00D075FF" w:rsidRPr="006B0528" w:rsidRDefault="00D075FF" w:rsidP="00D075FF">
            <w:pPr>
              <w:spacing w:after="120"/>
            </w:pPr>
          </w:p>
        </w:tc>
      </w:tr>
      <w:tr w:rsidR="00D075FF" w:rsidTr="00D075FF">
        <w:tc>
          <w:tcPr>
            <w:tcW w:w="10773" w:type="dxa"/>
            <w:gridSpan w:val="2"/>
            <w:vAlign w:val="center"/>
          </w:tcPr>
          <w:p w:rsidR="00D075FF" w:rsidRDefault="00D075FF" w:rsidP="00D075FF">
            <w:pPr>
              <w:spacing w:after="120"/>
              <w:jc w:val="left"/>
              <w:rPr>
                <w:b/>
              </w:rPr>
            </w:pPr>
            <w:r>
              <w:rPr>
                <w:b/>
              </w:rPr>
              <w:t>Описание на входа</w:t>
            </w:r>
          </w:p>
          <w:p w:rsidR="00D075FF" w:rsidRPr="005A6D2C" w:rsidRDefault="005A6D2C" w:rsidP="00D075FF">
            <w:pPr>
              <w:spacing w:after="120"/>
            </w:pPr>
            <w:r>
              <w:t>Въвеждаме произволно дълъг стринг с главни букви от Адо</w:t>
            </w:r>
            <w:r>
              <w:rPr>
                <w:lang w:val="en-US"/>
              </w:rPr>
              <w:t>F</w:t>
            </w:r>
            <w:r>
              <w:t>(главни букви)</w:t>
            </w:r>
            <w:r>
              <w:rPr>
                <w:lang w:val="en-US"/>
              </w:rPr>
              <w:t xml:space="preserve"> </w:t>
            </w:r>
            <w:r>
              <w:t>и цифри от 1до9</w:t>
            </w:r>
          </w:p>
        </w:tc>
      </w:tr>
      <w:tr w:rsidR="00D075FF" w:rsidTr="00D075FF">
        <w:tc>
          <w:tcPr>
            <w:tcW w:w="10773" w:type="dxa"/>
            <w:gridSpan w:val="2"/>
            <w:vAlign w:val="center"/>
          </w:tcPr>
          <w:p w:rsidR="00D075FF" w:rsidRDefault="00D075FF" w:rsidP="00D075FF">
            <w:pPr>
              <w:spacing w:after="120"/>
              <w:jc w:val="left"/>
              <w:rPr>
                <w:b/>
              </w:rPr>
            </w:pPr>
            <w:r>
              <w:rPr>
                <w:b/>
              </w:rPr>
              <w:t>Описание на изхода</w:t>
            </w:r>
          </w:p>
          <w:p w:rsidR="00D075FF" w:rsidRPr="00742101" w:rsidRDefault="00D075FF" w:rsidP="005A6D2C">
            <w:pPr>
              <w:spacing w:after="120"/>
            </w:pPr>
            <w:r>
              <w:t xml:space="preserve">На екрана се изписва превърнатото число в </w:t>
            </w:r>
            <w:r w:rsidR="005A6D2C">
              <w:t>двоична</w:t>
            </w:r>
            <w:r>
              <w:t xml:space="preserve"> броина система</w:t>
            </w:r>
          </w:p>
        </w:tc>
      </w:tr>
      <w:tr w:rsidR="00D075FF" w:rsidTr="00D075FF">
        <w:tc>
          <w:tcPr>
            <w:tcW w:w="10773" w:type="dxa"/>
            <w:gridSpan w:val="2"/>
            <w:vAlign w:val="center"/>
          </w:tcPr>
          <w:p w:rsidR="00D075FF" w:rsidRDefault="00D075FF" w:rsidP="00D075FF">
            <w:pPr>
              <w:spacing w:after="120"/>
              <w:jc w:val="left"/>
              <w:rPr>
                <w:b/>
              </w:rPr>
            </w:pPr>
            <w:r>
              <w:rPr>
                <w:b/>
              </w:rPr>
              <w:t>Анализ на задачата</w:t>
            </w:r>
          </w:p>
          <w:p w:rsidR="00D075FF" w:rsidRPr="00F344E6" w:rsidRDefault="0050054C" w:rsidP="00D075FF">
            <w:pPr>
              <w:spacing w:after="120"/>
            </w:pPr>
            <w:r>
              <w:t xml:space="preserve">Взимаме цифрите отзад напред и една по една ги вкарваме в цикъл и с 4 итерации (като преди това кастваме дадената цифра в </w:t>
            </w:r>
            <w:r>
              <w:rPr>
                <w:lang w:val="en-US"/>
              </w:rPr>
              <w:t>int</w:t>
            </w:r>
            <w:r>
              <w:t xml:space="preserve">) В цикъла </w:t>
            </w:r>
            <w:r w:rsidR="005A6D2C">
              <w:t>превръщаме шестнайсетичните цифри във вид на четири символно бинарно число (0</w:t>
            </w:r>
            <w:r w:rsidR="005A6D2C" w:rsidRPr="005A6D2C">
              <w:rPr>
                <w:vertAlign w:val="subscript"/>
              </w:rPr>
              <w:t>(16)</w:t>
            </w:r>
            <w:r w:rsidR="005A6D2C">
              <w:t xml:space="preserve"> = 0000</w:t>
            </w:r>
            <w:r w:rsidR="005A6D2C" w:rsidRPr="005A6D2C">
              <w:rPr>
                <w:vertAlign w:val="subscript"/>
              </w:rPr>
              <w:t>(2)</w:t>
            </w:r>
            <w:r w:rsidR="005A6D2C">
              <w:t>, 3</w:t>
            </w:r>
            <w:r w:rsidR="005A6D2C" w:rsidRPr="005A6D2C">
              <w:rPr>
                <w:vertAlign w:val="subscript"/>
              </w:rPr>
              <w:t>(16)</w:t>
            </w:r>
            <w:r w:rsidR="005A6D2C">
              <w:t xml:space="preserve"> = 0011</w:t>
            </w:r>
            <w:r w:rsidR="005A6D2C" w:rsidRPr="005A6D2C">
              <w:rPr>
                <w:vertAlign w:val="subscript"/>
              </w:rPr>
              <w:t>(2)</w:t>
            </w:r>
            <w:r w:rsidR="005A6D2C">
              <w:t xml:space="preserve">, </w:t>
            </w:r>
            <w:r w:rsidR="005A6D2C">
              <w:rPr>
                <w:lang w:val="en-US"/>
              </w:rPr>
              <w:t>F</w:t>
            </w:r>
            <w:r w:rsidR="005A6D2C" w:rsidRPr="005A6D2C">
              <w:rPr>
                <w:vertAlign w:val="subscript"/>
                <w:lang w:val="en-US"/>
              </w:rPr>
              <w:t>(16)</w:t>
            </w:r>
            <w:r w:rsidR="005A6D2C">
              <w:rPr>
                <w:lang w:val="en-US"/>
              </w:rPr>
              <w:t xml:space="preserve"> = 1111</w:t>
            </w:r>
            <w:r w:rsidR="005A6D2C" w:rsidRPr="005A6D2C">
              <w:rPr>
                <w:vertAlign w:val="subscript"/>
                <w:lang w:val="en-US"/>
              </w:rPr>
              <w:t>(2)</w:t>
            </w:r>
            <w:r w:rsidR="005A6D2C">
              <w:t xml:space="preserve"> )</w:t>
            </w:r>
          </w:p>
        </w:tc>
      </w:tr>
      <w:tr w:rsidR="00D075FF" w:rsidTr="00D075FF">
        <w:tc>
          <w:tcPr>
            <w:tcW w:w="10773" w:type="dxa"/>
            <w:gridSpan w:val="2"/>
            <w:vAlign w:val="center"/>
          </w:tcPr>
          <w:p w:rsidR="00D075FF" w:rsidRPr="004E6C36" w:rsidRDefault="00D075FF" w:rsidP="00D075FF">
            <w:pPr>
              <w:spacing w:after="120"/>
              <w:jc w:val="left"/>
              <w:rPr>
                <w:b/>
              </w:rPr>
            </w:pPr>
            <w:r w:rsidRPr="004E6C36">
              <w:rPr>
                <w:b/>
              </w:rPr>
              <w:t>Решение (сорс код)</w:t>
            </w:r>
          </w:p>
        </w:tc>
      </w:tr>
      <w:tr w:rsidR="00D075FF" w:rsidRPr="00473AA8" w:rsidTr="00D075FF">
        <w:tc>
          <w:tcPr>
            <w:tcW w:w="10773" w:type="dxa"/>
            <w:gridSpan w:val="2"/>
            <w:tcMar>
              <w:top w:w="113" w:type="dxa"/>
              <w:bottom w:w="113" w:type="dxa"/>
            </w:tcMar>
            <w:vAlign w:val="center"/>
          </w:tcPr>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5A6D2C" w:rsidRDefault="005A6D2C" w:rsidP="005A6D2C">
            <w:pPr>
              <w:autoSpaceDE w:val="0"/>
              <w:autoSpaceDN w:val="0"/>
              <w:adjustRightInd w:val="0"/>
              <w:spacing w:before="0"/>
              <w:jc w:val="left"/>
              <w:rPr>
                <w:rFonts w:ascii="Consolas" w:hAnsi="Consolas" w:cs="Consolas"/>
                <w:sz w:val="19"/>
                <w:szCs w:val="19"/>
                <w:lang w:eastAsia="en-US"/>
              </w:rPr>
            </w:pP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_05.HexToBin</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hex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bin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[4*hex.Length];</w:t>
            </w:r>
          </w:p>
          <w:p w:rsidR="005A6D2C" w:rsidRDefault="005A6D2C" w:rsidP="005A6D2C">
            <w:pPr>
              <w:autoSpaceDE w:val="0"/>
              <w:autoSpaceDN w:val="0"/>
              <w:adjustRightInd w:val="0"/>
              <w:spacing w:before="0"/>
              <w:jc w:val="left"/>
              <w:rPr>
                <w:rFonts w:ascii="Consolas" w:hAnsi="Consolas" w:cs="Consolas"/>
                <w:sz w:val="19"/>
                <w:szCs w:val="19"/>
                <w:lang w:eastAsia="en-US"/>
              </w:rPr>
            </w:pP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bin = hexToBin(hex);</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.Reverse(bin);</w:t>
            </w:r>
          </w:p>
          <w:p w:rsidR="005A6D2C" w:rsidRDefault="005A6D2C" w:rsidP="005A6D2C">
            <w:pPr>
              <w:autoSpaceDE w:val="0"/>
              <w:autoSpaceDN w:val="0"/>
              <w:adjustRightInd w:val="0"/>
              <w:spacing w:before="0"/>
              <w:jc w:val="left"/>
              <w:rPr>
                <w:rFonts w:ascii="Consolas" w:hAnsi="Consolas" w:cs="Consolas"/>
                <w:sz w:val="19"/>
                <w:szCs w:val="19"/>
                <w:lang w:eastAsia="en-US"/>
              </w:rPr>
            </w:pP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8000"/>
                <w:sz w:val="19"/>
                <w:szCs w:val="19"/>
                <w:lang w:eastAsia="en-US"/>
              </w:rPr>
              <w:t>//print</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foreach</w:t>
            </w:r>
            <w:r>
              <w:rPr>
                <w:rFonts w:ascii="Consolas" w:hAnsi="Consolas" w:cs="Consolas"/>
                <w:sz w:val="19"/>
                <w:szCs w:val="19"/>
                <w:lang w:eastAsia="en-US"/>
              </w:rPr>
              <w:t xml:space="preserve"> (</w:t>
            </w:r>
            <w:r>
              <w:rPr>
                <w:rFonts w:ascii="Consolas" w:hAnsi="Consolas" w:cs="Consolas"/>
                <w:color w:val="0000FF"/>
                <w:sz w:val="19"/>
                <w:szCs w:val="19"/>
                <w:lang w:eastAsia="en-US"/>
              </w:rPr>
              <w:t>var</w:t>
            </w:r>
            <w:r>
              <w:rPr>
                <w:rFonts w:ascii="Consolas" w:hAnsi="Consolas" w:cs="Consolas"/>
                <w:sz w:val="19"/>
                <w:szCs w:val="19"/>
                <w:lang w:eastAsia="en-US"/>
              </w:rPr>
              <w:t xml:space="preserve"> item </w:t>
            </w:r>
            <w:r>
              <w:rPr>
                <w:rFonts w:ascii="Consolas" w:hAnsi="Consolas" w:cs="Consolas"/>
                <w:color w:val="0000FF"/>
                <w:sz w:val="19"/>
                <w:szCs w:val="19"/>
                <w:lang w:eastAsia="en-US"/>
              </w:rPr>
              <w:t>in</w:t>
            </w:r>
            <w:r>
              <w:rPr>
                <w:rFonts w:ascii="Consolas" w:hAnsi="Consolas" w:cs="Consolas"/>
                <w:sz w:val="19"/>
                <w:szCs w:val="19"/>
                <w:lang w:eastAsia="en-US"/>
              </w:rPr>
              <w:t xml:space="preserve"> bin)</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.Write(item);</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hexToBin(</w:t>
            </w:r>
            <w:r>
              <w:rPr>
                <w:rFonts w:ascii="Consolas" w:hAnsi="Consolas" w:cs="Consolas"/>
                <w:color w:val="0000FF"/>
                <w:sz w:val="19"/>
                <w:szCs w:val="19"/>
                <w:lang w:eastAsia="en-US"/>
              </w:rPr>
              <w:t>string</w:t>
            </w:r>
            <w:r>
              <w:rPr>
                <w:rFonts w:ascii="Consolas" w:hAnsi="Consolas" w:cs="Consolas"/>
                <w:sz w:val="19"/>
                <w:szCs w:val="19"/>
                <w:lang w:eastAsia="en-US"/>
              </w:rPr>
              <w:t xml:space="preserve"> hex)</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dec = 0;</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cnt = hex.Length-1;</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theNum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[hex.Length*4];</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stepen = 0;</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(cnt &gt;= 0)</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stepNumber = hex[cnt] - 48;</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(stepNumber &gt; 9) stepNumber -= 7;</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 = stepNumber;</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 = 4*stepen;</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4; i++)</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theNum[step] = dec % 2;</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 /= 2;</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step++;</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cnt--;</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stepen++;</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theNum;</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5A6D2C" w:rsidRDefault="005A6D2C" w:rsidP="005A6D2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Pr="00F344E6" w:rsidRDefault="005A6D2C"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D075FF" w:rsidTr="00D075FF">
        <w:tc>
          <w:tcPr>
            <w:tcW w:w="10773" w:type="dxa"/>
            <w:gridSpan w:val="2"/>
            <w:vAlign w:val="center"/>
          </w:tcPr>
          <w:p w:rsidR="00D075FF" w:rsidRDefault="00D075FF" w:rsidP="00D075FF">
            <w:pPr>
              <w:spacing w:after="120"/>
              <w:jc w:val="left"/>
              <w:rPr>
                <w:b/>
              </w:rPr>
            </w:pPr>
            <w:r>
              <w:rPr>
                <w:b/>
              </w:rPr>
              <w:lastRenderedPageBreak/>
              <w:t>Тестове</w:t>
            </w:r>
          </w:p>
          <w:p w:rsidR="00D075FF" w:rsidRPr="005A6D2C" w:rsidRDefault="005A6D2C" w:rsidP="00D075FF">
            <w:pPr>
              <w:spacing w:after="120"/>
              <w:jc w:val="left"/>
            </w:pPr>
            <w:r>
              <w:t>0-ла е граничен случай, нямаме лимит за дължина и нямаме отрицателни числа.</w:t>
            </w:r>
          </w:p>
          <w:p w:rsidR="00D075FF" w:rsidRPr="004C544B" w:rsidRDefault="00D075FF" w:rsidP="005A6D2C">
            <w:pPr>
              <w:spacing w:after="120"/>
              <w:jc w:val="left"/>
            </w:pPr>
            <w:r>
              <w:t xml:space="preserve">0 , 1, -1, </w:t>
            </w:r>
            <w:r w:rsidR="005A6D2C">
              <w:t>А</w:t>
            </w:r>
          </w:p>
        </w:tc>
      </w:tr>
      <w:tr w:rsidR="00D075FF" w:rsidTr="00D075FF">
        <w:tc>
          <w:tcPr>
            <w:tcW w:w="5387" w:type="dxa"/>
            <w:vAlign w:val="center"/>
          </w:tcPr>
          <w:p w:rsidR="00D075FF" w:rsidRPr="004E6C36" w:rsidRDefault="00D075FF" w:rsidP="00D075FF">
            <w:pPr>
              <w:spacing w:after="120"/>
              <w:jc w:val="left"/>
              <w:rPr>
                <w:b/>
              </w:rPr>
            </w:pPr>
            <w:r>
              <w:rPr>
                <w:b/>
              </w:rPr>
              <w:t>Вход</w:t>
            </w:r>
          </w:p>
        </w:tc>
        <w:tc>
          <w:tcPr>
            <w:tcW w:w="5386" w:type="dxa"/>
            <w:vAlign w:val="center"/>
          </w:tcPr>
          <w:p w:rsidR="00D075FF" w:rsidRPr="004E6C36" w:rsidRDefault="00D075FF" w:rsidP="00D075FF">
            <w:pPr>
              <w:spacing w:after="120"/>
              <w:jc w:val="left"/>
              <w:rPr>
                <w:b/>
              </w:rPr>
            </w:pPr>
            <w:r>
              <w:rPr>
                <w:b/>
              </w:rPr>
              <w:t>Изход</w:t>
            </w:r>
          </w:p>
        </w:tc>
      </w:tr>
      <w:tr w:rsidR="00D075FF" w:rsidRPr="00F73CEF" w:rsidTr="00D075FF">
        <w:tc>
          <w:tcPr>
            <w:tcW w:w="5387" w:type="dxa"/>
          </w:tcPr>
          <w:p w:rsidR="005A6D2C" w:rsidRPr="005A6D2C" w:rsidRDefault="005A6D2C" w:rsidP="005A6D2C">
            <w:pPr>
              <w:spacing w:after="120"/>
              <w:jc w:val="left"/>
              <w:rPr>
                <w:rFonts w:ascii="Consolas" w:hAnsi="Consolas" w:cs="Consolas"/>
                <w:noProof/>
              </w:rPr>
            </w:pPr>
            <w:r w:rsidRPr="005A6D2C">
              <w:rPr>
                <w:rFonts w:ascii="Consolas" w:hAnsi="Consolas" w:cs="Consolas"/>
                <w:noProof/>
              </w:rPr>
              <w:t>0</w:t>
            </w:r>
          </w:p>
          <w:p w:rsidR="005A6D2C" w:rsidRPr="005A6D2C" w:rsidRDefault="005A6D2C" w:rsidP="005A6D2C">
            <w:pPr>
              <w:spacing w:after="120"/>
              <w:jc w:val="left"/>
              <w:rPr>
                <w:rFonts w:ascii="Consolas" w:hAnsi="Consolas" w:cs="Consolas"/>
                <w:noProof/>
              </w:rPr>
            </w:pPr>
            <w:r w:rsidRPr="005A6D2C">
              <w:rPr>
                <w:rFonts w:ascii="Consolas" w:hAnsi="Consolas" w:cs="Consolas"/>
                <w:noProof/>
              </w:rPr>
              <w:t>1</w:t>
            </w:r>
          </w:p>
          <w:p w:rsidR="005A6D2C" w:rsidRPr="005A6D2C" w:rsidRDefault="005A6D2C" w:rsidP="005A6D2C">
            <w:pPr>
              <w:spacing w:after="120"/>
              <w:jc w:val="left"/>
              <w:rPr>
                <w:rFonts w:ascii="Consolas" w:hAnsi="Consolas" w:cs="Consolas"/>
                <w:noProof/>
              </w:rPr>
            </w:pPr>
            <w:r w:rsidRPr="005A6D2C">
              <w:rPr>
                <w:rFonts w:ascii="Consolas" w:hAnsi="Consolas" w:cs="Consolas"/>
                <w:noProof/>
              </w:rPr>
              <w:t>A</w:t>
            </w:r>
          </w:p>
          <w:p w:rsidR="005A6D2C" w:rsidRPr="005A6D2C" w:rsidRDefault="005A6D2C" w:rsidP="001A5F39">
            <w:pPr>
              <w:spacing w:after="120"/>
              <w:jc w:val="left"/>
              <w:rPr>
                <w:rFonts w:ascii="Consolas" w:hAnsi="Consolas" w:cs="Consolas"/>
                <w:noProof/>
              </w:rPr>
            </w:pPr>
            <w:r w:rsidRPr="005A6D2C">
              <w:rPr>
                <w:rFonts w:ascii="Consolas" w:hAnsi="Consolas" w:cs="Consolas"/>
                <w:noProof/>
              </w:rPr>
              <w:t>F</w:t>
            </w:r>
          </w:p>
          <w:p w:rsidR="005A6D2C" w:rsidRPr="005A6D2C" w:rsidRDefault="005A6D2C" w:rsidP="001A5F39">
            <w:pPr>
              <w:spacing w:after="120"/>
              <w:jc w:val="left"/>
              <w:rPr>
                <w:rFonts w:ascii="Consolas" w:hAnsi="Consolas" w:cs="Consolas"/>
                <w:noProof/>
              </w:rPr>
            </w:pPr>
            <w:r w:rsidRPr="005A6D2C">
              <w:rPr>
                <w:rFonts w:ascii="Consolas" w:hAnsi="Consolas" w:cs="Consolas"/>
                <w:noProof/>
              </w:rPr>
              <w:t>1F</w:t>
            </w:r>
          </w:p>
          <w:p w:rsidR="005A6D2C" w:rsidRPr="005A6D2C" w:rsidRDefault="005A6D2C" w:rsidP="001A5F39">
            <w:pPr>
              <w:spacing w:after="120"/>
              <w:jc w:val="left"/>
              <w:rPr>
                <w:rFonts w:ascii="Consolas" w:hAnsi="Consolas" w:cs="Consolas"/>
                <w:noProof/>
              </w:rPr>
            </w:pPr>
            <w:r w:rsidRPr="005A6D2C">
              <w:rPr>
                <w:rFonts w:ascii="Consolas" w:hAnsi="Consolas" w:cs="Consolas"/>
                <w:noProof/>
              </w:rPr>
              <w:t>FFFABC3</w:t>
            </w:r>
          </w:p>
          <w:p w:rsidR="005A6D2C" w:rsidRPr="005A6D2C" w:rsidRDefault="005A6D2C" w:rsidP="001A5F39">
            <w:pPr>
              <w:spacing w:after="120"/>
              <w:jc w:val="left"/>
              <w:rPr>
                <w:rFonts w:ascii="Consolas" w:hAnsi="Consolas" w:cs="Consolas"/>
                <w:noProof/>
              </w:rPr>
            </w:pPr>
            <w:r w:rsidRPr="005A6D2C">
              <w:rPr>
                <w:rFonts w:ascii="Consolas" w:hAnsi="Consolas" w:cs="Consolas"/>
                <w:noProof/>
              </w:rPr>
              <w:t>FFFF</w:t>
            </w:r>
          </w:p>
          <w:p w:rsidR="005A6D2C" w:rsidRPr="005A6D2C" w:rsidRDefault="005A6D2C" w:rsidP="001A5F39">
            <w:pPr>
              <w:spacing w:after="120"/>
              <w:jc w:val="left"/>
              <w:rPr>
                <w:rFonts w:ascii="Consolas" w:hAnsi="Consolas" w:cs="Consolas"/>
                <w:noProof/>
              </w:rPr>
            </w:pPr>
            <w:r w:rsidRPr="005A6D2C">
              <w:rPr>
                <w:rFonts w:ascii="Consolas" w:hAnsi="Consolas" w:cs="Consolas"/>
                <w:noProof/>
              </w:rPr>
              <w:t>0F</w:t>
            </w:r>
          </w:p>
          <w:p w:rsidR="00D075FF" w:rsidRPr="00D075FF" w:rsidRDefault="005A6D2C" w:rsidP="001A5F39">
            <w:pPr>
              <w:spacing w:after="120"/>
              <w:jc w:val="left"/>
              <w:rPr>
                <w:rFonts w:ascii="Consolas" w:hAnsi="Consolas" w:cs="Consolas"/>
                <w:noProof/>
              </w:rPr>
            </w:pPr>
            <w:r w:rsidRPr="005A6D2C">
              <w:rPr>
                <w:rFonts w:ascii="Consolas" w:hAnsi="Consolas" w:cs="Consolas"/>
                <w:noProof/>
              </w:rPr>
              <w:t>EF</w:t>
            </w:r>
          </w:p>
        </w:tc>
        <w:tc>
          <w:tcPr>
            <w:tcW w:w="5386" w:type="dxa"/>
          </w:tcPr>
          <w:p w:rsidR="005A6D2C" w:rsidRPr="005A6D2C" w:rsidRDefault="005A6D2C" w:rsidP="005A6D2C">
            <w:pPr>
              <w:spacing w:after="120"/>
              <w:jc w:val="left"/>
              <w:rPr>
                <w:rFonts w:ascii="Consolas" w:hAnsi="Consolas" w:cs="Consolas"/>
                <w:noProof/>
              </w:rPr>
            </w:pPr>
            <w:r w:rsidRPr="005A6D2C">
              <w:rPr>
                <w:rFonts w:ascii="Consolas" w:hAnsi="Consolas" w:cs="Consolas"/>
                <w:noProof/>
              </w:rPr>
              <w:t>0000</w:t>
            </w:r>
          </w:p>
          <w:p w:rsidR="005A6D2C" w:rsidRPr="005A6D2C" w:rsidRDefault="005A6D2C" w:rsidP="005A6D2C">
            <w:pPr>
              <w:spacing w:after="120"/>
              <w:jc w:val="left"/>
              <w:rPr>
                <w:rFonts w:ascii="Consolas" w:hAnsi="Consolas" w:cs="Consolas"/>
                <w:noProof/>
              </w:rPr>
            </w:pPr>
            <w:r w:rsidRPr="005A6D2C">
              <w:rPr>
                <w:rFonts w:ascii="Consolas" w:hAnsi="Consolas" w:cs="Consolas"/>
                <w:noProof/>
              </w:rPr>
              <w:t>0001</w:t>
            </w:r>
          </w:p>
          <w:p w:rsidR="005A6D2C" w:rsidRPr="005A6D2C" w:rsidRDefault="005A6D2C" w:rsidP="005A6D2C">
            <w:pPr>
              <w:spacing w:after="120"/>
              <w:jc w:val="left"/>
              <w:rPr>
                <w:rFonts w:ascii="Consolas" w:hAnsi="Consolas" w:cs="Consolas"/>
                <w:noProof/>
              </w:rPr>
            </w:pPr>
            <w:r w:rsidRPr="005A6D2C">
              <w:rPr>
                <w:rFonts w:ascii="Consolas" w:hAnsi="Consolas" w:cs="Consolas"/>
                <w:noProof/>
              </w:rPr>
              <w:t>1010</w:t>
            </w:r>
          </w:p>
          <w:p w:rsidR="005A6D2C" w:rsidRPr="005A6D2C" w:rsidRDefault="005A6D2C" w:rsidP="005A6D2C">
            <w:pPr>
              <w:spacing w:after="120"/>
              <w:jc w:val="left"/>
              <w:rPr>
                <w:rFonts w:ascii="Consolas" w:hAnsi="Consolas" w:cs="Consolas"/>
                <w:noProof/>
              </w:rPr>
            </w:pPr>
            <w:r w:rsidRPr="005A6D2C">
              <w:rPr>
                <w:rFonts w:ascii="Consolas" w:hAnsi="Consolas" w:cs="Consolas"/>
                <w:noProof/>
              </w:rPr>
              <w:t>1111</w:t>
            </w:r>
          </w:p>
          <w:p w:rsidR="005A6D2C" w:rsidRPr="005A6D2C" w:rsidRDefault="005A6D2C" w:rsidP="005A6D2C">
            <w:pPr>
              <w:spacing w:after="120"/>
              <w:jc w:val="left"/>
              <w:rPr>
                <w:rFonts w:ascii="Consolas" w:hAnsi="Consolas" w:cs="Consolas"/>
                <w:noProof/>
              </w:rPr>
            </w:pPr>
            <w:r w:rsidRPr="005A6D2C">
              <w:rPr>
                <w:rFonts w:ascii="Consolas" w:hAnsi="Consolas" w:cs="Consolas"/>
                <w:noProof/>
              </w:rPr>
              <w:t>00011111</w:t>
            </w:r>
          </w:p>
          <w:p w:rsidR="005A6D2C" w:rsidRPr="005A6D2C" w:rsidRDefault="005A6D2C" w:rsidP="005A6D2C">
            <w:pPr>
              <w:spacing w:after="120"/>
              <w:jc w:val="left"/>
              <w:rPr>
                <w:rFonts w:ascii="Consolas" w:hAnsi="Consolas" w:cs="Consolas"/>
                <w:noProof/>
              </w:rPr>
            </w:pPr>
            <w:r w:rsidRPr="005A6D2C">
              <w:rPr>
                <w:rFonts w:ascii="Consolas" w:hAnsi="Consolas" w:cs="Consolas"/>
                <w:noProof/>
              </w:rPr>
              <w:t>1111111111111010101111000011</w:t>
            </w:r>
          </w:p>
          <w:p w:rsidR="005A6D2C" w:rsidRPr="005A6D2C" w:rsidRDefault="005A6D2C" w:rsidP="005A6D2C">
            <w:pPr>
              <w:spacing w:after="120"/>
              <w:jc w:val="left"/>
              <w:rPr>
                <w:rFonts w:ascii="Consolas" w:hAnsi="Consolas" w:cs="Consolas"/>
                <w:noProof/>
              </w:rPr>
            </w:pPr>
            <w:r w:rsidRPr="005A6D2C">
              <w:rPr>
                <w:rFonts w:ascii="Consolas" w:hAnsi="Consolas" w:cs="Consolas"/>
                <w:noProof/>
              </w:rPr>
              <w:t>1111111111111111</w:t>
            </w:r>
          </w:p>
          <w:p w:rsidR="005A6D2C" w:rsidRPr="005A6D2C" w:rsidRDefault="005A6D2C" w:rsidP="005A6D2C">
            <w:pPr>
              <w:spacing w:after="120"/>
              <w:jc w:val="left"/>
              <w:rPr>
                <w:rFonts w:ascii="Consolas" w:hAnsi="Consolas" w:cs="Consolas"/>
                <w:noProof/>
              </w:rPr>
            </w:pPr>
            <w:r w:rsidRPr="005A6D2C">
              <w:rPr>
                <w:rFonts w:ascii="Consolas" w:hAnsi="Consolas" w:cs="Consolas"/>
                <w:noProof/>
              </w:rPr>
              <w:t>00001111</w:t>
            </w:r>
          </w:p>
          <w:p w:rsidR="00D075FF" w:rsidRPr="00F73CEF" w:rsidRDefault="005A6D2C" w:rsidP="005A6D2C">
            <w:pPr>
              <w:spacing w:after="120"/>
              <w:jc w:val="left"/>
              <w:rPr>
                <w:rFonts w:ascii="Consolas" w:hAnsi="Consolas" w:cs="Consolas"/>
                <w:noProof/>
              </w:rPr>
            </w:pPr>
            <w:r w:rsidRPr="005A6D2C">
              <w:rPr>
                <w:rFonts w:ascii="Consolas" w:hAnsi="Consolas" w:cs="Consolas"/>
                <w:noProof/>
              </w:rPr>
              <w:t>11101111</w:t>
            </w:r>
          </w:p>
        </w:tc>
      </w:tr>
      <w:tr w:rsidR="00D075FF" w:rsidTr="00D075FF">
        <w:trPr>
          <w:trHeight w:val="967"/>
        </w:trPr>
        <w:tc>
          <w:tcPr>
            <w:tcW w:w="10773" w:type="dxa"/>
            <w:gridSpan w:val="2"/>
            <w:vAlign w:val="center"/>
          </w:tcPr>
          <w:p w:rsidR="00D075FF" w:rsidRPr="004E6C36" w:rsidRDefault="00D075FF" w:rsidP="00D075FF">
            <w:pPr>
              <w:spacing w:after="120"/>
              <w:jc w:val="left"/>
              <w:rPr>
                <w:b/>
              </w:rPr>
            </w:pPr>
          </w:p>
        </w:tc>
      </w:tr>
    </w:tbl>
    <w:p w:rsidR="00D075FF" w:rsidRDefault="00D075FF" w:rsidP="00742101"/>
    <w:tbl>
      <w:tblPr>
        <w:tblStyle w:val="TableGrid"/>
        <w:tblW w:w="0" w:type="auto"/>
        <w:tblInd w:w="108" w:type="dxa"/>
        <w:tblLook w:val="04A0"/>
      </w:tblPr>
      <w:tblGrid>
        <w:gridCol w:w="5387"/>
        <w:gridCol w:w="5386"/>
      </w:tblGrid>
      <w:tr w:rsidR="001A5F39" w:rsidRPr="006B0528" w:rsidTr="003B06E0">
        <w:tc>
          <w:tcPr>
            <w:tcW w:w="10773" w:type="dxa"/>
            <w:gridSpan w:val="2"/>
            <w:vAlign w:val="center"/>
          </w:tcPr>
          <w:p w:rsidR="001A5F39" w:rsidRPr="001A5F39" w:rsidRDefault="001A5F39" w:rsidP="001A5F39">
            <w:pPr>
              <w:ind w:left="360"/>
              <w:rPr>
                <w:lang w:val="en-US"/>
              </w:rPr>
            </w:pPr>
            <w:r>
              <w:t>0</w:t>
            </w:r>
            <w:r>
              <w:rPr>
                <w:lang w:val="en-US"/>
              </w:rPr>
              <w:t>9</w:t>
            </w:r>
            <w:r w:rsidRPr="00D075FF">
              <w:t xml:space="preserve">. </w:t>
            </w:r>
            <w:r>
              <w:rPr>
                <w:lang w:val="en-US"/>
              </w:rPr>
              <w:t>BinToHex</w:t>
            </w:r>
          </w:p>
        </w:tc>
      </w:tr>
      <w:tr w:rsidR="001A5F39" w:rsidTr="003B06E0">
        <w:tc>
          <w:tcPr>
            <w:tcW w:w="10773" w:type="dxa"/>
            <w:gridSpan w:val="2"/>
            <w:vAlign w:val="center"/>
          </w:tcPr>
          <w:p w:rsidR="001A5F39" w:rsidRDefault="001A5F39" w:rsidP="003B06E0">
            <w:pPr>
              <w:spacing w:after="120"/>
              <w:jc w:val="left"/>
              <w:rPr>
                <w:b/>
              </w:rPr>
            </w:pPr>
            <w:r>
              <w:rPr>
                <w:b/>
              </w:rPr>
              <w:t>Условие</w:t>
            </w:r>
          </w:p>
          <w:p w:rsidR="001A5F39" w:rsidRPr="00E831F9" w:rsidRDefault="001A5F39" w:rsidP="001A5F39">
            <w:r w:rsidRPr="00E831F9">
              <w:t>Да се напише програма, която преобразува двоично число в шестна</w:t>
            </w:r>
            <w:r>
              <w:softHyphen/>
            </w:r>
            <w:r w:rsidRPr="00E831F9">
              <w:t>десетично.</w:t>
            </w:r>
          </w:p>
          <w:p w:rsidR="001A5F39" w:rsidRPr="006B0528" w:rsidRDefault="001A5F39" w:rsidP="003B06E0">
            <w:pPr>
              <w:spacing w:after="120"/>
            </w:pPr>
          </w:p>
        </w:tc>
      </w:tr>
      <w:tr w:rsidR="001A5F39" w:rsidTr="003B06E0">
        <w:tc>
          <w:tcPr>
            <w:tcW w:w="10773" w:type="dxa"/>
            <w:gridSpan w:val="2"/>
            <w:vAlign w:val="center"/>
          </w:tcPr>
          <w:p w:rsidR="001A5F39" w:rsidRDefault="001A5F39" w:rsidP="003B06E0">
            <w:pPr>
              <w:spacing w:after="120"/>
              <w:jc w:val="left"/>
              <w:rPr>
                <w:b/>
              </w:rPr>
            </w:pPr>
            <w:r>
              <w:rPr>
                <w:b/>
              </w:rPr>
              <w:lastRenderedPageBreak/>
              <w:t>Описание на входа</w:t>
            </w:r>
          </w:p>
          <w:p w:rsidR="001A5F39" w:rsidRPr="0050054C" w:rsidRDefault="001A5F39" w:rsidP="001A5F39">
            <w:pPr>
              <w:spacing w:after="120"/>
            </w:pPr>
            <w:r>
              <w:t>Въвеждаме произволно дълъг стринг с цифри от 1 и 0</w:t>
            </w:r>
          </w:p>
        </w:tc>
      </w:tr>
      <w:tr w:rsidR="001A5F39" w:rsidTr="003B06E0">
        <w:tc>
          <w:tcPr>
            <w:tcW w:w="10773" w:type="dxa"/>
            <w:gridSpan w:val="2"/>
            <w:vAlign w:val="center"/>
          </w:tcPr>
          <w:p w:rsidR="001A5F39" w:rsidRDefault="001A5F39" w:rsidP="003B06E0">
            <w:pPr>
              <w:spacing w:after="120"/>
              <w:jc w:val="left"/>
              <w:rPr>
                <w:b/>
              </w:rPr>
            </w:pPr>
            <w:r>
              <w:rPr>
                <w:b/>
              </w:rPr>
              <w:t>Описание на изхода</w:t>
            </w:r>
          </w:p>
          <w:p w:rsidR="001A5F39" w:rsidRPr="00F344E6" w:rsidRDefault="001A5F39" w:rsidP="001A5F39">
            <w:pPr>
              <w:spacing w:after="120"/>
            </w:pPr>
            <w:r>
              <w:t>Изписва се числото в шестнайсетичен формат</w:t>
            </w:r>
          </w:p>
        </w:tc>
      </w:tr>
      <w:tr w:rsidR="001A5F39" w:rsidTr="003B06E0">
        <w:tc>
          <w:tcPr>
            <w:tcW w:w="10773" w:type="dxa"/>
            <w:gridSpan w:val="2"/>
            <w:vAlign w:val="center"/>
          </w:tcPr>
          <w:p w:rsidR="001A5F39" w:rsidRDefault="001A5F39" w:rsidP="003B06E0">
            <w:pPr>
              <w:spacing w:after="120"/>
              <w:jc w:val="left"/>
              <w:rPr>
                <w:b/>
              </w:rPr>
            </w:pPr>
            <w:r>
              <w:rPr>
                <w:b/>
              </w:rPr>
              <w:t>Анализ на задачата</w:t>
            </w:r>
          </w:p>
          <w:p w:rsidR="001A5F39" w:rsidRPr="0050054C" w:rsidRDefault="001A5F39" w:rsidP="003B06E0">
            <w:pPr>
              <w:spacing w:after="120"/>
              <w:rPr>
                <w:lang w:val="en-US"/>
              </w:rPr>
            </w:pPr>
            <w:r>
              <w:t xml:space="preserve">Взимаме 4 поредни цифри от </w:t>
            </w:r>
            <w:r w:rsidR="00D950EA">
              <w:t>с</w:t>
            </w:r>
            <w:r>
              <w:t xml:space="preserve">тринга </w:t>
            </w:r>
            <w:r w:rsidR="00D950EA">
              <w:t>залепя ме ги една го друга (от вида 0101) и таблично ги свиряваме с техните шестнайсетични еквиваленти. (1010</w:t>
            </w:r>
            <w:r w:rsidR="00D950EA" w:rsidRPr="00D950EA">
              <w:rPr>
                <w:vertAlign w:val="subscript"/>
              </w:rPr>
              <w:t>(2)</w:t>
            </w:r>
            <w:r w:rsidR="00D950EA">
              <w:t xml:space="preserve"> = А</w:t>
            </w:r>
            <w:r w:rsidR="00D950EA" w:rsidRPr="00D950EA">
              <w:rPr>
                <w:vertAlign w:val="subscript"/>
              </w:rPr>
              <w:t>(16)</w:t>
            </w:r>
            <w:r w:rsidR="00D950EA">
              <w:t>, 0010</w:t>
            </w:r>
            <w:r w:rsidR="00D950EA" w:rsidRPr="00D950EA">
              <w:rPr>
                <w:vertAlign w:val="subscript"/>
              </w:rPr>
              <w:t>(2)</w:t>
            </w:r>
            <w:r w:rsidR="00D950EA">
              <w:t xml:space="preserve"> = 2(</w:t>
            </w:r>
            <w:r w:rsidR="00D950EA" w:rsidRPr="00D950EA">
              <w:rPr>
                <w:vertAlign w:val="subscript"/>
              </w:rPr>
              <w:t>16)</w:t>
            </w:r>
            <w:r w:rsidR="00D950EA">
              <w:t>)</w:t>
            </w:r>
          </w:p>
        </w:tc>
      </w:tr>
      <w:tr w:rsidR="001A5F39" w:rsidTr="003B06E0">
        <w:tc>
          <w:tcPr>
            <w:tcW w:w="10773" w:type="dxa"/>
            <w:gridSpan w:val="2"/>
            <w:vAlign w:val="center"/>
          </w:tcPr>
          <w:p w:rsidR="001A5F39" w:rsidRPr="004E6C36" w:rsidRDefault="001A5F39" w:rsidP="003B06E0">
            <w:pPr>
              <w:spacing w:after="120"/>
              <w:jc w:val="left"/>
              <w:rPr>
                <w:b/>
              </w:rPr>
            </w:pPr>
            <w:r w:rsidRPr="004E6C36">
              <w:rPr>
                <w:b/>
              </w:rPr>
              <w:t>Решение (сорс код)</w:t>
            </w:r>
          </w:p>
        </w:tc>
      </w:tr>
      <w:tr w:rsidR="001A5F39" w:rsidRPr="00473AA8" w:rsidTr="003B06E0">
        <w:tc>
          <w:tcPr>
            <w:tcW w:w="10773" w:type="dxa"/>
            <w:gridSpan w:val="2"/>
            <w:tcMar>
              <w:top w:w="113" w:type="dxa"/>
              <w:bottom w:w="113" w:type="dxa"/>
            </w:tcMar>
            <w:vAlign w:val="center"/>
          </w:tcPr>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0C5589" w:rsidRDefault="000C5589" w:rsidP="000C5589">
            <w:pPr>
              <w:autoSpaceDE w:val="0"/>
              <w:autoSpaceDN w:val="0"/>
              <w:adjustRightInd w:val="0"/>
              <w:spacing w:before="0"/>
              <w:jc w:val="left"/>
              <w:rPr>
                <w:rFonts w:ascii="Consolas" w:hAnsi="Consolas" w:cs="Consolas"/>
                <w:sz w:val="19"/>
                <w:szCs w:val="19"/>
                <w:lang w:eastAsia="en-US"/>
              </w:rPr>
            </w:pP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BinToHex</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binNum1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binNum = binNum1.ToCharArray();</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.Reverse(binNum);</w:t>
            </w:r>
          </w:p>
          <w:p w:rsidR="000C5589" w:rsidRDefault="000C5589" w:rsidP="000C5589">
            <w:pPr>
              <w:autoSpaceDE w:val="0"/>
              <w:autoSpaceDN w:val="0"/>
              <w:adjustRightInd w:val="0"/>
              <w:spacing w:before="0"/>
              <w:jc w:val="left"/>
              <w:rPr>
                <w:rFonts w:ascii="Consolas" w:hAnsi="Consolas" w:cs="Consolas"/>
                <w:sz w:val="19"/>
                <w:szCs w:val="19"/>
                <w:lang w:eastAsia="en-US"/>
              </w:rPr>
            </w:pP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(binNum1.Length &lt; 4 &amp;&amp; </w:t>
            </w:r>
            <w:r>
              <w:rPr>
                <w:rFonts w:ascii="Consolas" w:hAnsi="Consolas" w:cs="Consolas"/>
                <w:color w:val="0000FF"/>
                <w:sz w:val="19"/>
                <w:szCs w:val="19"/>
                <w:lang w:eastAsia="en-US"/>
              </w:rPr>
              <w:t>int</w:t>
            </w:r>
            <w:r>
              <w:rPr>
                <w:rFonts w:ascii="Consolas" w:hAnsi="Consolas" w:cs="Consolas"/>
                <w:sz w:val="19"/>
                <w:szCs w:val="19"/>
                <w:lang w:eastAsia="en-US"/>
              </w:rPr>
              <w:t xml:space="preserve">.Parse(binNum1) == 0) </w:t>
            </w:r>
            <w:r>
              <w:rPr>
                <w:rFonts w:ascii="Consolas" w:hAnsi="Consolas" w:cs="Consolas"/>
                <w:color w:val="2B91AF"/>
                <w:sz w:val="19"/>
                <w:szCs w:val="19"/>
                <w:lang w:eastAsia="en-US"/>
              </w:rPr>
              <w:t>Console</w:t>
            </w:r>
            <w:r>
              <w:rPr>
                <w:rFonts w:ascii="Consolas" w:hAnsi="Consolas" w:cs="Consolas"/>
                <w:sz w:val="19"/>
                <w:szCs w:val="19"/>
                <w:lang w:eastAsia="en-US"/>
              </w:rPr>
              <w:t>.WriteLine(0);</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hex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[(binNum.Length / 4) + 1];</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hex = ToHex(binNum);</w:t>
            </w:r>
          </w:p>
          <w:p w:rsidR="000C5589" w:rsidRDefault="000C5589" w:rsidP="000C5589">
            <w:pPr>
              <w:autoSpaceDE w:val="0"/>
              <w:autoSpaceDN w:val="0"/>
              <w:adjustRightInd w:val="0"/>
              <w:spacing w:before="0"/>
              <w:jc w:val="left"/>
              <w:rPr>
                <w:rFonts w:ascii="Consolas" w:hAnsi="Consolas" w:cs="Consolas"/>
                <w:sz w:val="19"/>
                <w:szCs w:val="19"/>
                <w:lang w:eastAsia="en-US"/>
              </w:rPr>
            </w:pP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//print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(hex[i] == 0) i++;</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(hex[i] == </w:t>
            </w:r>
            <w:r>
              <w:rPr>
                <w:rFonts w:ascii="Consolas" w:hAnsi="Consolas" w:cs="Consolas"/>
                <w:color w:val="A31515"/>
                <w:sz w:val="19"/>
                <w:szCs w:val="19"/>
                <w:lang w:eastAsia="en-US"/>
              </w:rPr>
              <w:t>'0'</w:t>
            </w:r>
            <w:r>
              <w:rPr>
                <w:rFonts w:ascii="Consolas" w:hAnsi="Consolas" w:cs="Consolas"/>
                <w:sz w:val="19"/>
                <w:szCs w:val="19"/>
                <w:lang w:eastAsia="en-US"/>
              </w:rPr>
              <w:t>) i++;</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j = i; j &lt; hex.Length; j++)</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.Write(hex[j]);</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ToHex(</w:t>
            </w:r>
            <w:r>
              <w:rPr>
                <w:rFonts w:ascii="Consolas" w:hAnsi="Consolas" w:cs="Consolas"/>
                <w:color w:val="0000FF"/>
                <w:sz w:val="19"/>
                <w:szCs w:val="19"/>
                <w:lang w:eastAsia="en-US"/>
              </w:rPr>
              <w:t>char</w:t>
            </w:r>
            <w:r>
              <w:rPr>
                <w:rFonts w:ascii="Consolas" w:hAnsi="Consolas" w:cs="Consolas"/>
                <w:sz w:val="19"/>
                <w:szCs w:val="19"/>
                <w:lang w:eastAsia="en-US"/>
              </w:rPr>
              <w:t>[] binNum)</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tmpBig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[((binNum.Length / 4) + 1) * 4];</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short</w:t>
            </w:r>
            <w:r>
              <w:rPr>
                <w:rFonts w:ascii="Consolas" w:hAnsi="Consolas" w:cs="Consolas"/>
                <w:sz w:val="19"/>
                <w:szCs w:val="19"/>
                <w:lang w:eastAsia="en-US"/>
              </w:rPr>
              <w:t xml:space="preserve"> step = 0;</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length = ((binNum.Length / 4) + 1);</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length; i++)</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little=0;</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 = 0;</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j = i*4; j &lt; (i*4)+4; j++)</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(j &gt;= binNum.Length) </w:t>
            </w:r>
            <w:r>
              <w:rPr>
                <w:rFonts w:ascii="Consolas" w:hAnsi="Consolas" w:cs="Consolas"/>
                <w:color w:val="0000FF"/>
                <w:sz w:val="19"/>
                <w:szCs w:val="19"/>
                <w:lang w:eastAsia="en-US"/>
              </w:rPr>
              <w:t>break</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num += (</w:t>
            </w:r>
            <w:r>
              <w:rPr>
                <w:rFonts w:ascii="Consolas" w:hAnsi="Consolas" w:cs="Consolas"/>
                <w:color w:val="0000FF"/>
                <w:sz w:val="19"/>
                <w:szCs w:val="19"/>
                <w:lang w:eastAsia="en-US"/>
              </w:rPr>
              <w:t>int</w:t>
            </w:r>
            <w:r>
              <w:rPr>
                <w:rFonts w:ascii="Consolas" w:hAnsi="Consolas" w:cs="Consolas"/>
                <w:sz w:val="19"/>
                <w:szCs w:val="19"/>
                <w:lang w:eastAsia="en-US"/>
              </w:rPr>
              <w:t>)(binNum[j] - 48) * (</w:t>
            </w:r>
            <w:r>
              <w:rPr>
                <w:rFonts w:ascii="Consolas" w:hAnsi="Consolas" w:cs="Consolas"/>
                <w:color w:val="0000FF"/>
                <w:sz w:val="19"/>
                <w:szCs w:val="19"/>
                <w:lang w:eastAsia="en-US"/>
              </w:rPr>
              <w:t>int</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.Pow(10, little++);</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0)       tmpBig[step++] = </w:t>
            </w:r>
            <w:r>
              <w:rPr>
                <w:rFonts w:ascii="Consolas" w:hAnsi="Consolas" w:cs="Consolas"/>
                <w:color w:val="A31515"/>
                <w:sz w:val="19"/>
                <w:szCs w:val="19"/>
                <w:lang w:eastAsia="en-US"/>
              </w:rPr>
              <w:t>'0'</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  tmpBig[step++] = </w:t>
            </w:r>
            <w:r>
              <w:rPr>
                <w:rFonts w:ascii="Consolas" w:hAnsi="Consolas" w:cs="Consolas"/>
                <w:color w:val="A31515"/>
                <w:sz w:val="19"/>
                <w:szCs w:val="19"/>
                <w:lang w:eastAsia="en-US"/>
              </w:rPr>
              <w:t>'1'</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 tmpBig[step++] = </w:t>
            </w:r>
            <w:r>
              <w:rPr>
                <w:rFonts w:ascii="Consolas" w:hAnsi="Consolas" w:cs="Consolas"/>
                <w:color w:val="A31515"/>
                <w:sz w:val="19"/>
                <w:szCs w:val="19"/>
                <w:lang w:eastAsia="en-US"/>
              </w:rPr>
              <w:t>'2'</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 tmpBig[step++] = </w:t>
            </w:r>
            <w:r>
              <w:rPr>
                <w:rFonts w:ascii="Consolas" w:hAnsi="Consolas" w:cs="Consolas"/>
                <w:color w:val="A31515"/>
                <w:sz w:val="19"/>
                <w:szCs w:val="19"/>
                <w:lang w:eastAsia="en-US"/>
              </w:rPr>
              <w:t>'3'</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100) tmpBig[step++] = </w:t>
            </w:r>
            <w:r>
              <w:rPr>
                <w:rFonts w:ascii="Consolas" w:hAnsi="Consolas" w:cs="Consolas"/>
                <w:color w:val="A31515"/>
                <w:sz w:val="19"/>
                <w:szCs w:val="19"/>
                <w:lang w:eastAsia="en-US"/>
              </w:rPr>
              <w:t>'4'</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101) tmpBig[step++] = </w:t>
            </w:r>
            <w:r>
              <w:rPr>
                <w:rFonts w:ascii="Consolas" w:hAnsi="Consolas" w:cs="Consolas"/>
                <w:color w:val="A31515"/>
                <w:sz w:val="19"/>
                <w:szCs w:val="19"/>
                <w:lang w:eastAsia="en-US"/>
              </w:rPr>
              <w:t>'5'</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110) tmpBig[step++] = </w:t>
            </w:r>
            <w:r>
              <w:rPr>
                <w:rFonts w:ascii="Consolas" w:hAnsi="Consolas" w:cs="Consolas"/>
                <w:color w:val="A31515"/>
                <w:sz w:val="19"/>
                <w:szCs w:val="19"/>
                <w:lang w:eastAsia="en-US"/>
              </w:rPr>
              <w:t>'6'</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111) tmpBig[step++] = </w:t>
            </w:r>
            <w:r>
              <w:rPr>
                <w:rFonts w:ascii="Consolas" w:hAnsi="Consolas" w:cs="Consolas"/>
                <w:color w:val="A31515"/>
                <w:sz w:val="19"/>
                <w:szCs w:val="19"/>
                <w:lang w:eastAsia="en-US"/>
              </w:rPr>
              <w:t>'7'</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1000) tmpBig[step++] = </w:t>
            </w:r>
            <w:r>
              <w:rPr>
                <w:rFonts w:ascii="Consolas" w:hAnsi="Consolas" w:cs="Consolas"/>
                <w:color w:val="A31515"/>
                <w:sz w:val="19"/>
                <w:szCs w:val="19"/>
                <w:lang w:eastAsia="en-US"/>
              </w:rPr>
              <w:t>'8'</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1001) tmpBig[step++] = </w:t>
            </w:r>
            <w:r>
              <w:rPr>
                <w:rFonts w:ascii="Consolas" w:hAnsi="Consolas" w:cs="Consolas"/>
                <w:color w:val="A31515"/>
                <w:sz w:val="19"/>
                <w:szCs w:val="19"/>
                <w:lang w:eastAsia="en-US"/>
              </w:rPr>
              <w:t>'9'</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1010) tmpBig[step++] = </w:t>
            </w:r>
            <w:r>
              <w:rPr>
                <w:rFonts w:ascii="Consolas" w:hAnsi="Consolas" w:cs="Consolas"/>
                <w:color w:val="A31515"/>
                <w:sz w:val="19"/>
                <w:szCs w:val="19"/>
                <w:lang w:eastAsia="en-US"/>
              </w:rPr>
              <w:t>'A'</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1011) tmpBig[step++] = </w:t>
            </w:r>
            <w:r>
              <w:rPr>
                <w:rFonts w:ascii="Consolas" w:hAnsi="Consolas" w:cs="Consolas"/>
                <w:color w:val="A31515"/>
                <w:sz w:val="19"/>
                <w:szCs w:val="19"/>
                <w:lang w:eastAsia="en-US"/>
              </w:rPr>
              <w:t>'B'</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1100) tmpBig[step++] = </w:t>
            </w:r>
            <w:r>
              <w:rPr>
                <w:rFonts w:ascii="Consolas" w:hAnsi="Consolas" w:cs="Consolas"/>
                <w:color w:val="A31515"/>
                <w:sz w:val="19"/>
                <w:szCs w:val="19"/>
                <w:lang w:eastAsia="en-US"/>
              </w:rPr>
              <w:t>'C'</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1101) tmpBig[step++] = </w:t>
            </w:r>
            <w:r>
              <w:rPr>
                <w:rFonts w:ascii="Consolas" w:hAnsi="Consolas" w:cs="Consolas"/>
                <w:color w:val="A31515"/>
                <w:sz w:val="19"/>
                <w:szCs w:val="19"/>
                <w:lang w:eastAsia="en-US"/>
              </w:rPr>
              <w:t>'D'</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1110) tmpBig[step++] = </w:t>
            </w:r>
            <w:r>
              <w:rPr>
                <w:rFonts w:ascii="Consolas" w:hAnsi="Consolas" w:cs="Consolas"/>
                <w:color w:val="A31515"/>
                <w:sz w:val="19"/>
                <w:szCs w:val="19"/>
                <w:lang w:eastAsia="en-US"/>
              </w:rPr>
              <w:t>'E'</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1111) tmpBig[step++] = </w:t>
            </w:r>
            <w:r>
              <w:rPr>
                <w:rFonts w:ascii="Consolas" w:hAnsi="Consolas" w:cs="Consolas"/>
                <w:color w:val="A31515"/>
                <w:sz w:val="19"/>
                <w:szCs w:val="19"/>
                <w:lang w:eastAsia="en-US"/>
              </w:rPr>
              <w:t>'F'</w:t>
            </w: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.Reverse(tmpBig);</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tmpBig;</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950EA" w:rsidRDefault="000C5589" w:rsidP="00D950E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1A5F39" w:rsidRPr="00D950EA" w:rsidRDefault="001A5F39" w:rsidP="003B06E0">
            <w:pPr>
              <w:autoSpaceDE w:val="0"/>
              <w:autoSpaceDN w:val="0"/>
              <w:adjustRightInd w:val="0"/>
              <w:spacing w:before="0"/>
              <w:jc w:val="left"/>
              <w:rPr>
                <w:rFonts w:ascii="Consolas" w:hAnsi="Consolas" w:cs="Consolas"/>
                <w:sz w:val="19"/>
                <w:szCs w:val="19"/>
                <w:lang w:eastAsia="en-US"/>
              </w:rPr>
            </w:pPr>
          </w:p>
        </w:tc>
      </w:tr>
      <w:tr w:rsidR="001A5F39" w:rsidTr="003B06E0">
        <w:tc>
          <w:tcPr>
            <w:tcW w:w="10773" w:type="dxa"/>
            <w:gridSpan w:val="2"/>
            <w:vAlign w:val="center"/>
          </w:tcPr>
          <w:p w:rsidR="001A5F39" w:rsidRDefault="001A5F39" w:rsidP="003B06E0">
            <w:pPr>
              <w:spacing w:after="120"/>
              <w:jc w:val="left"/>
              <w:rPr>
                <w:b/>
              </w:rPr>
            </w:pPr>
            <w:r>
              <w:rPr>
                <w:b/>
              </w:rPr>
              <w:lastRenderedPageBreak/>
              <w:t>Тестове</w:t>
            </w:r>
          </w:p>
          <w:p w:rsidR="001A5F39" w:rsidRPr="00D950EA" w:rsidRDefault="001A5F39" w:rsidP="00D950EA">
            <w:pPr>
              <w:spacing w:after="120"/>
              <w:jc w:val="left"/>
            </w:pPr>
            <w:r>
              <w:t xml:space="preserve">Числото винаги е положително. Тестваме с гранични случаи 0, 1, </w:t>
            </w:r>
            <w:r w:rsidR="00D950EA">
              <w:t>10, 1111, 11111</w:t>
            </w:r>
          </w:p>
        </w:tc>
      </w:tr>
      <w:tr w:rsidR="001A5F39" w:rsidTr="003B06E0">
        <w:tc>
          <w:tcPr>
            <w:tcW w:w="5387" w:type="dxa"/>
            <w:vAlign w:val="center"/>
          </w:tcPr>
          <w:p w:rsidR="001A5F39" w:rsidRPr="004E6C36" w:rsidRDefault="001A5F39" w:rsidP="003B06E0">
            <w:pPr>
              <w:spacing w:after="120"/>
              <w:jc w:val="left"/>
              <w:rPr>
                <w:b/>
              </w:rPr>
            </w:pPr>
            <w:r>
              <w:rPr>
                <w:b/>
              </w:rPr>
              <w:t>Вход</w:t>
            </w:r>
          </w:p>
        </w:tc>
        <w:tc>
          <w:tcPr>
            <w:tcW w:w="5386" w:type="dxa"/>
            <w:vAlign w:val="center"/>
          </w:tcPr>
          <w:p w:rsidR="001A5F39" w:rsidRPr="004E6C36" w:rsidRDefault="001A5F39" w:rsidP="003B06E0">
            <w:pPr>
              <w:spacing w:after="120"/>
              <w:jc w:val="left"/>
              <w:rPr>
                <w:b/>
              </w:rPr>
            </w:pPr>
            <w:r>
              <w:rPr>
                <w:b/>
              </w:rPr>
              <w:t>Изход</w:t>
            </w:r>
          </w:p>
        </w:tc>
      </w:tr>
      <w:tr w:rsidR="001A5F39" w:rsidRPr="00F73CEF" w:rsidTr="003B06E0">
        <w:tc>
          <w:tcPr>
            <w:tcW w:w="5387" w:type="dxa"/>
          </w:tcPr>
          <w:p w:rsidR="00D950EA" w:rsidRPr="00D950EA" w:rsidRDefault="00D950EA" w:rsidP="00D950EA">
            <w:pPr>
              <w:spacing w:after="120"/>
              <w:jc w:val="left"/>
              <w:rPr>
                <w:rFonts w:ascii="Consolas" w:hAnsi="Consolas" w:cs="Consolas"/>
                <w:noProof/>
              </w:rPr>
            </w:pPr>
            <w:r w:rsidRPr="00D950EA">
              <w:rPr>
                <w:rFonts w:ascii="Consolas" w:hAnsi="Consolas" w:cs="Consolas"/>
                <w:noProof/>
              </w:rPr>
              <w:t>0</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1</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10</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11</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1111</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11111</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11111111111111111111111111111111</w:t>
            </w:r>
          </w:p>
          <w:p w:rsidR="001A5F39" w:rsidRPr="0050054C" w:rsidRDefault="00D950EA" w:rsidP="00D950EA">
            <w:pPr>
              <w:spacing w:after="120"/>
              <w:jc w:val="left"/>
              <w:rPr>
                <w:rFonts w:ascii="Consolas" w:hAnsi="Consolas" w:cs="Consolas"/>
                <w:noProof/>
                <w:lang w:val="en-US"/>
              </w:rPr>
            </w:pPr>
            <w:r w:rsidRPr="00D950EA">
              <w:rPr>
                <w:rFonts w:ascii="Consolas" w:hAnsi="Consolas" w:cs="Consolas"/>
                <w:noProof/>
              </w:rPr>
              <w:t>110101111111110100111111111111010011111111101</w:t>
            </w:r>
          </w:p>
        </w:tc>
        <w:tc>
          <w:tcPr>
            <w:tcW w:w="5386" w:type="dxa"/>
          </w:tcPr>
          <w:p w:rsidR="00D950EA" w:rsidRPr="00D950EA" w:rsidRDefault="00D950EA" w:rsidP="00D950EA">
            <w:pPr>
              <w:spacing w:after="120"/>
              <w:jc w:val="left"/>
              <w:rPr>
                <w:rFonts w:ascii="Consolas" w:hAnsi="Consolas" w:cs="Consolas"/>
                <w:noProof/>
              </w:rPr>
            </w:pPr>
            <w:r w:rsidRPr="00D950EA">
              <w:rPr>
                <w:rFonts w:ascii="Consolas" w:hAnsi="Consolas" w:cs="Consolas"/>
                <w:noProof/>
              </w:rPr>
              <w:t>0</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1</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2</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3</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F</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1F</w:t>
            </w:r>
          </w:p>
          <w:p w:rsidR="00D950EA" w:rsidRPr="00D950EA" w:rsidRDefault="00D950EA" w:rsidP="00D950EA">
            <w:pPr>
              <w:spacing w:after="120"/>
              <w:jc w:val="left"/>
              <w:rPr>
                <w:rFonts w:ascii="Consolas" w:hAnsi="Consolas" w:cs="Consolas"/>
                <w:noProof/>
              </w:rPr>
            </w:pPr>
            <w:r w:rsidRPr="00D950EA">
              <w:rPr>
                <w:rFonts w:ascii="Consolas" w:hAnsi="Consolas" w:cs="Consolas"/>
                <w:noProof/>
              </w:rPr>
              <w:t>FFFFFFFF</w:t>
            </w:r>
          </w:p>
          <w:p w:rsidR="001A5F39" w:rsidRPr="00F73CEF" w:rsidRDefault="00D950EA" w:rsidP="00D950EA">
            <w:pPr>
              <w:spacing w:after="120"/>
              <w:jc w:val="left"/>
              <w:rPr>
                <w:rFonts w:ascii="Consolas" w:hAnsi="Consolas" w:cs="Consolas"/>
                <w:noProof/>
              </w:rPr>
            </w:pPr>
            <w:r w:rsidRPr="00D950EA">
              <w:rPr>
                <w:rFonts w:ascii="Consolas" w:hAnsi="Consolas" w:cs="Consolas"/>
                <w:noProof/>
              </w:rPr>
              <w:t>1AFFA7FFA7FD</w:t>
            </w:r>
          </w:p>
        </w:tc>
      </w:tr>
      <w:tr w:rsidR="001A5F39" w:rsidTr="003B06E0">
        <w:trPr>
          <w:trHeight w:val="967"/>
        </w:trPr>
        <w:tc>
          <w:tcPr>
            <w:tcW w:w="10773" w:type="dxa"/>
            <w:gridSpan w:val="2"/>
            <w:vAlign w:val="center"/>
          </w:tcPr>
          <w:p w:rsidR="001A5F39" w:rsidRPr="004E6C36" w:rsidRDefault="001A5F39" w:rsidP="003B06E0">
            <w:pPr>
              <w:spacing w:after="120"/>
              <w:jc w:val="left"/>
              <w:rPr>
                <w:b/>
              </w:rPr>
            </w:pPr>
          </w:p>
        </w:tc>
      </w:tr>
      <w:tr w:rsidR="001A5F39" w:rsidRPr="006B0528" w:rsidTr="003B06E0">
        <w:tc>
          <w:tcPr>
            <w:tcW w:w="10773" w:type="dxa"/>
            <w:gridSpan w:val="2"/>
            <w:vAlign w:val="center"/>
          </w:tcPr>
          <w:p w:rsidR="001A5F39" w:rsidRPr="00257F4D" w:rsidRDefault="000C5589" w:rsidP="003B06E0">
            <w:pPr>
              <w:ind w:left="360"/>
            </w:pPr>
            <w:r w:rsidRPr="000C5589">
              <w:rPr>
                <w:lang w:val="en-US"/>
              </w:rPr>
              <w:t>10. BinToDecHorner</w:t>
            </w:r>
          </w:p>
        </w:tc>
      </w:tr>
      <w:tr w:rsidR="001A5F39" w:rsidTr="003B06E0">
        <w:tc>
          <w:tcPr>
            <w:tcW w:w="10773" w:type="dxa"/>
            <w:gridSpan w:val="2"/>
            <w:vAlign w:val="center"/>
          </w:tcPr>
          <w:p w:rsidR="001A5F39" w:rsidRDefault="001A5F39" w:rsidP="003B06E0">
            <w:pPr>
              <w:spacing w:after="120"/>
              <w:jc w:val="left"/>
              <w:rPr>
                <w:b/>
              </w:rPr>
            </w:pPr>
            <w:r>
              <w:rPr>
                <w:b/>
              </w:rPr>
              <w:t>Условие</w:t>
            </w:r>
          </w:p>
          <w:p w:rsidR="001A5F39" w:rsidRPr="00E831F9" w:rsidRDefault="000C5589" w:rsidP="000C5589">
            <w:r w:rsidRPr="00E831F9">
              <w:t>Да се напише програма, която преобразува двоично число в десетично по схемата на Хорнер.</w:t>
            </w:r>
          </w:p>
          <w:p w:rsidR="001A5F39" w:rsidRPr="006B0528" w:rsidRDefault="001A5F39" w:rsidP="003B06E0">
            <w:pPr>
              <w:spacing w:after="120"/>
            </w:pPr>
          </w:p>
        </w:tc>
      </w:tr>
      <w:tr w:rsidR="001A5F39" w:rsidTr="003B06E0">
        <w:tc>
          <w:tcPr>
            <w:tcW w:w="10773" w:type="dxa"/>
            <w:gridSpan w:val="2"/>
            <w:vAlign w:val="center"/>
          </w:tcPr>
          <w:p w:rsidR="001A5F39" w:rsidRDefault="001A5F39" w:rsidP="003B06E0">
            <w:pPr>
              <w:spacing w:after="120"/>
              <w:jc w:val="left"/>
              <w:rPr>
                <w:b/>
              </w:rPr>
            </w:pPr>
            <w:r>
              <w:rPr>
                <w:b/>
              </w:rPr>
              <w:t>Описание на входа</w:t>
            </w:r>
          </w:p>
          <w:p w:rsidR="001A5F39" w:rsidRPr="005A6D2C" w:rsidRDefault="001A5F39" w:rsidP="00273BD7">
            <w:pPr>
              <w:spacing w:after="120"/>
            </w:pPr>
            <w:r>
              <w:t>Въвеждаме</w:t>
            </w:r>
            <w:r w:rsidR="00273BD7">
              <w:rPr>
                <w:lang w:val="en-US"/>
              </w:rPr>
              <w:t xml:space="preserve"> </w:t>
            </w:r>
            <w:r w:rsidR="00273BD7">
              <w:t>произволно дълъг</w:t>
            </w:r>
            <w:r>
              <w:t xml:space="preserve"> </w:t>
            </w:r>
            <w:r w:rsidR="000C5589">
              <w:t>стринг с цифри от 1 или 0</w:t>
            </w:r>
          </w:p>
        </w:tc>
      </w:tr>
      <w:tr w:rsidR="001A5F39" w:rsidTr="003B06E0">
        <w:tc>
          <w:tcPr>
            <w:tcW w:w="10773" w:type="dxa"/>
            <w:gridSpan w:val="2"/>
            <w:vAlign w:val="center"/>
          </w:tcPr>
          <w:p w:rsidR="001A5F39" w:rsidRDefault="001A5F39" w:rsidP="003B06E0">
            <w:pPr>
              <w:spacing w:after="120"/>
              <w:jc w:val="left"/>
              <w:rPr>
                <w:b/>
              </w:rPr>
            </w:pPr>
            <w:r>
              <w:rPr>
                <w:b/>
              </w:rPr>
              <w:t>Описание на изхода</w:t>
            </w:r>
          </w:p>
          <w:p w:rsidR="001A5F39" w:rsidRPr="00742101" w:rsidRDefault="001A5F39" w:rsidP="00273BD7">
            <w:pPr>
              <w:spacing w:after="120"/>
            </w:pPr>
            <w:r>
              <w:t xml:space="preserve">На екрана се изписва превърнатото число в </w:t>
            </w:r>
            <w:r w:rsidR="00273BD7">
              <w:t>десетична</w:t>
            </w:r>
            <w:r>
              <w:t xml:space="preserve"> броина система</w:t>
            </w:r>
          </w:p>
        </w:tc>
      </w:tr>
      <w:tr w:rsidR="001A5F39" w:rsidTr="003B06E0">
        <w:tc>
          <w:tcPr>
            <w:tcW w:w="10773" w:type="dxa"/>
            <w:gridSpan w:val="2"/>
            <w:vAlign w:val="center"/>
          </w:tcPr>
          <w:p w:rsidR="001A5F39" w:rsidRDefault="001A5F39" w:rsidP="003B06E0">
            <w:pPr>
              <w:spacing w:after="120"/>
              <w:jc w:val="left"/>
              <w:rPr>
                <w:b/>
              </w:rPr>
            </w:pPr>
            <w:r>
              <w:rPr>
                <w:b/>
              </w:rPr>
              <w:t>Анализ на задачата</w:t>
            </w:r>
          </w:p>
          <w:p w:rsidR="001A5F39" w:rsidRDefault="000C5589" w:rsidP="000C5589">
            <w:pPr>
              <w:spacing w:after="120"/>
              <w:rPr>
                <w:color w:val="000000"/>
                <w:szCs w:val="20"/>
                <w:shd w:val="clear" w:color="auto" w:fill="FFFFFF"/>
              </w:rPr>
            </w:pPr>
            <w:r>
              <w:rPr>
                <w:color w:val="000000"/>
                <w:szCs w:val="20"/>
                <w:shd w:val="clear" w:color="auto" w:fill="FFFFFF"/>
              </w:rPr>
              <w:t>Схема на Хорнер - при тази схема се извършва умножение на най-лявата цифра по две и събиране със съседната й вдясно. Този резултат се умножава по две и се прибавя следващата съседна цифра от числото (цифрата вдясно). Това продължава до изчерпване на всички цифри в числото, като последната цифра от числото се добавя без умножаване. Пример:</w:t>
            </w:r>
          </w:p>
          <w:p w:rsidR="000C5589" w:rsidRPr="00F344E6" w:rsidRDefault="000C5589" w:rsidP="000C5589">
            <w:pPr>
              <w:spacing w:after="120"/>
            </w:pPr>
            <w:r>
              <w:rPr>
                <w:b/>
                <w:bCs/>
                <w:color w:val="000000"/>
                <w:szCs w:val="20"/>
                <w:shd w:val="clear" w:color="auto" w:fill="FFFFFF"/>
              </w:rPr>
              <w:t>1001</w:t>
            </w:r>
            <w:r>
              <w:rPr>
                <w:color w:val="000000"/>
                <w:szCs w:val="20"/>
                <w:shd w:val="clear" w:color="auto" w:fill="FFFFFF"/>
                <w:vertAlign w:val="subscript"/>
              </w:rPr>
              <w:t>(2)</w:t>
            </w:r>
            <w:r>
              <w:rPr>
                <w:rStyle w:val="apple-converted-space"/>
                <w:color w:val="000000"/>
                <w:szCs w:val="20"/>
                <w:shd w:val="clear" w:color="auto" w:fill="FFFFFF"/>
              </w:rPr>
              <w:t> </w:t>
            </w:r>
            <w:r>
              <w:rPr>
                <w:color w:val="000000"/>
                <w:szCs w:val="20"/>
                <w:shd w:val="clear" w:color="auto" w:fill="FFFFFF"/>
              </w:rPr>
              <w:t>= ((1</w:t>
            </w:r>
            <w:r>
              <w:rPr>
                <w:rStyle w:val="apple-converted-space"/>
                <w:color w:val="000000"/>
                <w:szCs w:val="20"/>
                <w:shd w:val="clear" w:color="auto" w:fill="FFFFFF"/>
              </w:rPr>
              <w:t> </w:t>
            </w:r>
            <w:r>
              <w:rPr>
                <w:color w:val="000000"/>
                <w:szCs w:val="20"/>
                <w:shd w:val="clear" w:color="auto" w:fill="FFFFFF"/>
              </w:rPr>
              <w:t>×</w:t>
            </w:r>
            <w:r>
              <w:rPr>
                <w:rStyle w:val="apple-converted-space"/>
                <w:color w:val="000000"/>
                <w:szCs w:val="20"/>
                <w:shd w:val="clear" w:color="auto" w:fill="FFFFFF"/>
              </w:rPr>
              <w:t> </w:t>
            </w:r>
            <w:r>
              <w:rPr>
                <w:color w:val="000000"/>
                <w:szCs w:val="20"/>
                <w:shd w:val="clear" w:color="auto" w:fill="FFFFFF"/>
              </w:rPr>
              <w:t>2 + 0)</w:t>
            </w:r>
            <w:r>
              <w:rPr>
                <w:rStyle w:val="apple-converted-space"/>
                <w:color w:val="000000"/>
                <w:szCs w:val="20"/>
                <w:shd w:val="clear" w:color="auto" w:fill="FFFFFF"/>
              </w:rPr>
              <w:t> </w:t>
            </w:r>
            <w:r>
              <w:rPr>
                <w:color w:val="000000"/>
                <w:szCs w:val="20"/>
                <w:shd w:val="clear" w:color="auto" w:fill="FFFFFF"/>
              </w:rPr>
              <w:t>×</w:t>
            </w:r>
            <w:r>
              <w:rPr>
                <w:rStyle w:val="apple-converted-space"/>
                <w:color w:val="000000"/>
                <w:szCs w:val="20"/>
                <w:shd w:val="clear" w:color="auto" w:fill="FFFFFF"/>
              </w:rPr>
              <w:t> </w:t>
            </w:r>
            <w:r>
              <w:rPr>
                <w:color w:val="000000"/>
                <w:szCs w:val="20"/>
                <w:shd w:val="clear" w:color="auto" w:fill="FFFFFF"/>
              </w:rPr>
              <w:t>2 + 0)</w:t>
            </w:r>
            <w:r>
              <w:rPr>
                <w:rStyle w:val="apple-converted-space"/>
                <w:color w:val="000000"/>
                <w:szCs w:val="20"/>
                <w:shd w:val="clear" w:color="auto" w:fill="FFFFFF"/>
              </w:rPr>
              <w:t> </w:t>
            </w:r>
            <w:r>
              <w:rPr>
                <w:color w:val="000000"/>
                <w:szCs w:val="20"/>
                <w:shd w:val="clear" w:color="auto" w:fill="FFFFFF"/>
              </w:rPr>
              <w:t>×</w:t>
            </w:r>
            <w:r>
              <w:rPr>
                <w:rStyle w:val="apple-converted-space"/>
                <w:color w:val="000000"/>
                <w:szCs w:val="20"/>
                <w:shd w:val="clear" w:color="auto" w:fill="FFFFFF"/>
              </w:rPr>
              <w:t> </w:t>
            </w:r>
            <w:r>
              <w:rPr>
                <w:color w:val="000000"/>
                <w:szCs w:val="20"/>
                <w:shd w:val="clear" w:color="auto" w:fill="FFFFFF"/>
              </w:rPr>
              <w:t>2 + 1 = 2</w:t>
            </w:r>
            <w:r>
              <w:rPr>
                <w:rStyle w:val="apple-converted-space"/>
                <w:color w:val="000000"/>
                <w:szCs w:val="20"/>
                <w:shd w:val="clear" w:color="auto" w:fill="FFFFFF"/>
              </w:rPr>
              <w:t> </w:t>
            </w:r>
            <w:r>
              <w:rPr>
                <w:color w:val="000000"/>
                <w:szCs w:val="20"/>
                <w:shd w:val="clear" w:color="auto" w:fill="FFFFFF"/>
              </w:rPr>
              <w:t>×</w:t>
            </w:r>
            <w:r>
              <w:rPr>
                <w:rStyle w:val="apple-converted-space"/>
                <w:color w:val="000000"/>
                <w:szCs w:val="20"/>
                <w:shd w:val="clear" w:color="auto" w:fill="FFFFFF"/>
              </w:rPr>
              <w:t> </w:t>
            </w:r>
            <w:r>
              <w:rPr>
                <w:color w:val="000000"/>
                <w:szCs w:val="20"/>
                <w:shd w:val="clear" w:color="auto" w:fill="FFFFFF"/>
              </w:rPr>
              <w:t>2</w:t>
            </w:r>
            <w:r>
              <w:rPr>
                <w:rStyle w:val="apple-converted-space"/>
                <w:color w:val="000000"/>
                <w:szCs w:val="20"/>
                <w:shd w:val="clear" w:color="auto" w:fill="FFFFFF"/>
              </w:rPr>
              <w:t> </w:t>
            </w:r>
            <w:r>
              <w:rPr>
                <w:color w:val="000000"/>
                <w:szCs w:val="20"/>
                <w:shd w:val="clear" w:color="auto" w:fill="FFFFFF"/>
              </w:rPr>
              <w:t>×</w:t>
            </w:r>
            <w:r>
              <w:rPr>
                <w:rStyle w:val="apple-converted-space"/>
                <w:color w:val="000000"/>
                <w:szCs w:val="20"/>
                <w:shd w:val="clear" w:color="auto" w:fill="FFFFFF"/>
              </w:rPr>
              <w:t> </w:t>
            </w:r>
            <w:r>
              <w:rPr>
                <w:color w:val="000000"/>
                <w:szCs w:val="20"/>
                <w:shd w:val="clear" w:color="auto" w:fill="FFFFFF"/>
              </w:rPr>
              <w:t>2 + 1 =</w:t>
            </w:r>
            <w:r>
              <w:rPr>
                <w:rStyle w:val="apple-converted-space"/>
                <w:color w:val="000000"/>
                <w:szCs w:val="20"/>
                <w:shd w:val="clear" w:color="auto" w:fill="FFFFFF"/>
              </w:rPr>
              <w:t> </w:t>
            </w:r>
            <w:r>
              <w:rPr>
                <w:b/>
                <w:bCs/>
                <w:color w:val="000000"/>
                <w:szCs w:val="20"/>
                <w:shd w:val="clear" w:color="auto" w:fill="FFFFFF"/>
              </w:rPr>
              <w:t>9</w:t>
            </w:r>
          </w:p>
        </w:tc>
      </w:tr>
      <w:tr w:rsidR="001A5F39" w:rsidTr="003B06E0">
        <w:tc>
          <w:tcPr>
            <w:tcW w:w="10773" w:type="dxa"/>
            <w:gridSpan w:val="2"/>
            <w:vAlign w:val="center"/>
          </w:tcPr>
          <w:p w:rsidR="001A5F39" w:rsidRPr="004E6C36" w:rsidRDefault="001A5F39" w:rsidP="003B06E0">
            <w:pPr>
              <w:spacing w:after="120"/>
              <w:jc w:val="left"/>
              <w:rPr>
                <w:b/>
              </w:rPr>
            </w:pPr>
            <w:r w:rsidRPr="004E6C36">
              <w:rPr>
                <w:b/>
              </w:rPr>
              <w:t>Решение (сорс код)</w:t>
            </w:r>
          </w:p>
        </w:tc>
      </w:tr>
      <w:tr w:rsidR="001A5F39" w:rsidRPr="00473AA8" w:rsidTr="003B06E0">
        <w:tc>
          <w:tcPr>
            <w:tcW w:w="10773" w:type="dxa"/>
            <w:gridSpan w:val="2"/>
            <w:tcMar>
              <w:top w:w="113" w:type="dxa"/>
              <w:bottom w:w="113" w:type="dxa"/>
            </w:tcMar>
            <w:vAlign w:val="center"/>
          </w:tcPr>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lastRenderedPageBreak/>
              <w:t>using</w:t>
            </w:r>
            <w:r>
              <w:rPr>
                <w:rFonts w:ascii="Consolas" w:hAnsi="Consolas" w:cs="Consolas"/>
                <w:sz w:val="19"/>
                <w:szCs w:val="19"/>
                <w:lang w:eastAsia="en-US"/>
              </w:rPr>
              <w:t xml:space="preserve"> System;</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System.Numerics;</w:t>
            </w:r>
          </w:p>
          <w:p w:rsidR="00273BD7" w:rsidRDefault="00273BD7" w:rsidP="00273BD7">
            <w:pPr>
              <w:autoSpaceDE w:val="0"/>
              <w:autoSpaceDN w:val="0"/>
              <w:adjustRightInd w:val="0"/>
              <w:spacing w:before="0"/>
              <w:jc w:val="left"/>
              <w:rPr>
                <w:rFonts w:ascii="Consolas" w:hAnsi="Consolas" w:cs="Consolas"/>
                <w:sz w:val="19"/>
                <w:szCs w:val="19"/>
                <w:lang w:eastAsia="en-US"/>
              </w:rPr>
            </w:pP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_10.BinToDecHorner</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binNum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BigInteger</w:t>
            </w:r>
            <w:r>
              <w:rPr>
                <w:rFonts w:ascii="Consolas" w:hAnsi="Consolas" w:cs="Consolas"/>
                <w:sz w:val="19"/>
                <w:szCs w:val="19"/>
                <w:lang w:eastAsia="en-US"/>
              </w:rPr>
              <w:t xml:space="preserve"> decNumber = 0;</w:t>
            </w:r>
          </w:p>
          <w:p w:rsidR="00273BD7" w:rsidRDefault="00273BD7" w:rsidP="00273BD7">
            <w:pPr>
              <w:autoSpaceDE w:val="0"/>
              <w:autoSpaceDN w:val="0"/>
              <w:adjustRightInd w:val="0"/>
              <w:spacing w:before="0"/>
              <w:jc w:val="left"/>
              <w:rPr>
                <w:rFonts w:ascii="Consolas" w:hAnsi="Consolas" w:cs="Consolas"/>
                <w:sz w:val="19"/>
                <w:szCs w:val="19"/>
                <w:lang w:eastAsia="en-US"/>
              </w:rPr>
            </w:pP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(binNum == </w:t>
            </w:r>
            <w:r>
              <w:rPr>
                <w:rFonts w:ascii="Consolas" w:hAnsi="Consolas" w:cs="Consolas"/>
                <w:color w:val="A31515"/>
                <w:sz w:val="19"/>
                <w:szCs w:val="19"/>
                <w:lang w:eastAsia="en-US"/>
              </w:rPr>
              <w:t>"0"</w:t>
            </w:r>
            <w:r>
              <w:rPr>
                <w:rFonts w:ascii="Consolas" w:hAnsi="Consolas" w:cs="Consolas"/>
                <w:sz w:val="19"/>
                <w:szCs w:val="19"/>
                <w:lang w:eastAsia="en-US"/>
              </w:rPr>
              <w:t>) { }</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(binNum == </w:t>
            </w:r>
            <w:r>
              <w:rPr>
                <w:rFonts w:ascii="Consolas" w:hAnsi="Consolas" w:cs="Consolas"/>
                <w:color w:val="A31515"/>
                <w:sz w:val="19"/>
                <w:szCs w:val="19"/>
                <w:lang w:eastAsia="en-US"/>
              </w:rPr>
              <w:t>"1"</w:t>
            </w:r>
            <w:r>
              <w:rPr>
                <w:rFonts w:ascii="Consolas" w:hAnsi="Consolas" w:cs="Consolas"/>
                <w:sz w:val="19"/>
                <w:szCs w:val="19"/>
                <w:lang w:eastAsia="en-US"/>
              </w:rPr>
              <w:t>) decNumber = 1;</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decNumber = ((</w:t>
            </w:r>
            <w:r>
              <w:rPr>
                <w:rFonts w:ascii="Consolas" w:hAnsi="Consolas" w:cs="Consolas"/>
                <w:color w:val="2B91AF"/>
                <w:sz w:val="19"/>
                <w:szCs w:val="19"/>
                <w:lang w:eastAsia="en-US"/>
              </w:rPr>
              <w:t>BigInteger</w:t>
            </w:r>
            <w:r>
              <w:rPr>
                <w:rFonts w:ascii="Consolas" w:hAnsi="Consolas" w:cs="Consolas"/>
                <w:sz w:val="19"/>
                <w:szCs w:val="19"/>
                <w:lang w:eastAsia="en-US"/>
              </w:rPr>
              <w:t xml:space="preserve">)(binNum[0] - </w:t>
            </w:r>
            <w:r>
              <w:rPr>
                <w:rFonts w:ascii="Consolas" w:hAnsi="Consolas" w:cs="Consolas"/>
                <w:color w:val="A31515"/>
                <w:sz w:val="19"/>
                <w:szCs w:val="19"/>
                <w:lang w:eastAsia="en-US"/>
              </w:rPr>
              <w:t>'0'</w:t>
            </w:r>
            <w:r>
              <w:rPr>
                <w:rFonts w:ascii="Consolas" w:hAnsi="Consolas" w:cs="Consolas"/>
                <w:sz w:val="19"/>
                <w:szCs w:val="19"/>
                <w:lang w:eastAsia="en-US"/>
              </w:rPr>
              <w:t>) * 2) + (</w:t>
            </w:r>
            <w:r>
              <w:rPr>
                <w:rFonts w:ascii="Consolas" w:hAnsi="Consolas" w:cs="Consolas"/>
                <w:color w:val="2B91AF"/>
                <w:sz w:val="19"/>
                <w:szCs w:val="19"/>
                <w:lang w:eastAsia="en-US"/>
              </w:rPr>
              <w:t>BigInteger</w:t>
            </w:r>
            <w:r>
              <w:rPr>
                <w:rFonts w:ascii="Consolas" w:hAnsi="Consolas" w:cs="Consolas"/>
                <w:sz w:val="19"/>
                <w:szCs w:val="19"/>
                <w:lang w:eastAsia="en-US"/>
              </w:rPr>
              <w:t xml:space="preserve">)(binNum[1] - </w:t>
            </w:r>
            <w:r>
              <w:rPr>
                <w:rFonts w:ascii="Consolas" w:hAnsi="Consolas" w:cs="Consolas"/>
                <w:color w:val="A31515"/>
                <w:sz w:val="19"/>
                <w:szCs w:val="19"/>
                <w:lang w:eastAsia="en-US"/>
              </w:rPr>
              <w:t>'0'</w:t>
            </w:r>
            <w:r>
              <w:rPr>
                <w:rFonts w:ascii="Consolas" w:hAnsi="Consolas" w:cs="Consolas"/>
                <w:sz w:val="19"/>
                <w:szCs w:val="19"/>
                <w:lang w:eastAsia="en-US"/>
              </w:rPr>
              <w:t>);</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1; i &lt; binNum.Length - 1; i++)</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decNumber = (decNumber * 2) + (</w:t>
            </w:r>
            <w:r>
              <w:rPr>
                <w:rFonts w:ascii="Consolas" w:hAnsi="Consolas" w:cs="Consolas"/>
                <w:color w:val="2B91AF"/>
                <w:sz w:val="19"/>
                <w:szCs w:val="19"/>
                <w:lang w:eastAsia="en-US"/>
              </w:rPr>
              <w:t>BigInteger</w:t>
            </w:r>
            <w:r>
              <w:rPr>
                <w:rFonts w:ascii="Consolas" w:hAnsi="Consolas" w:cs="Consolas"/>
                <w:sz w:val="19"/>
                <w:szCs w:val="19"/>
                <w:lang w:eastAsia="en-US"/>
              </w:rPr>
              <w:t>)(binNum[i + 1] - 48);</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.WriteLine(decNumber);</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73BD7" w:rsidRDefault="00273BD7" w:rsidP="00273BD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1A5F39" w:rsidRPr="00F344E6" w:rsidRDefault="00273BD7" w:rsidP="003B06E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1A5F39" w:rsidTr="003B06E0">
        <w:tc>
          <w:tcPr>
            <w:tcW w:w="10773" w:type="dxa"/>
            <w:gridSpan w:val="2"/>
            <w:vAlign w:val="center"/>
          </w:tcPr>
          <w:p w:rsidR="001A5F39" w:rsidRDefault="001A5F39" w:rsidP="003B06E0">
            <w:pPr>
              <w:spacing w:after="120"/>
              <w:jc w:val="left"/>
              <w:rPr>
                <w:b/>
              </w:rPr>
            </w:pPr>
            <w:r>
              <w:rPr>
                <w:b/>
              </w:rPr>
              <w:t>Тестове</w:t>
            </w:r>
          </w:p>
          <w:p w:rsidR="001A5F39" w:rsidRPr="005A6D2C" w:rsidRDefault="001A5F39" w:rsidP="003B06E0">
            <w:pPr>
              <w:spacing w:after="120"/>
              <w:jc w:val="left"/>
            </w:pPr>
            <w:r>
              <w:t>0-ла е граничен случай, нямаме лимит за дължина и нямаме отрицателни числа.</w:t>
            </w:r>
          </w:p>
          <w:p w:rsidR="001A5F39" w:rsidRPr="004C544B" w:rsidRDefault="001A5F39" w:rsidP="003B06E0">
            <w:pPr>
              <w:spacing w:after="120"/>
              <w:jc w:val="left"/>
            </w:pPr>
            <w:r>
              <w:t xml:space="preserve">0 , 1, </w:t>
            </w:r>
            <w:r w:rsidR="00273BD7">
              <w:t>10, 1111</w:t>
            </w:r>
          </w:p>
        </w:tc>
      </w:tr>
      <w:tr w:rsidR="001A5F39" w:rsidTr="003B06E0">
        <w:tc>
          <w:tcPr>
            <w:tcW w:w="5387" w:type="dxa"/>
            <w:vAlign w:val="center"/>
          </w:tcPr>
          <w:p w:rsidR="001A5F39" w:rsidRPr="004E6C36" w:rsidRDefault="001A5F39" w:rsidP="003B06E0">
            <w:pPr>
              <w:spacing w:after="120"/>
              <w:jc w:val="left"/>
              <w:rPr>
                <w:b/>
              </w:rPr>
            </w:pPr>
            <w:r>
              <w:rPr>
                <w:b/>
              </w:rPr>
              <w:t>Вход</w:t>
            </w:r>
          </w:p>
        </w:tc>
        <w:tc>
          <w:tcPr>
            <w:tcW w:w="5386" w:type="dxa"/>
            <w:vAlign w:val="center"/>
          </w:tcPr>
          <w:p w:rsidR="001A5F39" w:rsidRPr="004E6C36" w:rsidRDefault="001A5F39" w:rsidP="003B06E0">
            <w:pPr>
              <w:spacing w:after="120"/>
              <w:jc w:val="left"/>
              <w:rPr>
                <w:b/>
              </w:rPr>
            </w:pPr>
            <w:r>
              <w:rPr>
                <w:b/>
              </w:rPr>
              <w:t>Изход</w:t>
            </w:r>
          </w:p>
        </w:tc>
      </w:tr>
      <w:tr w:rsidR="001A5F39" w:rsidRPr="00F73CEF" w:rsidTr="003B06E0">
        <w:tc>
          <w:tcPr>
            <w:tcW w:w="5387" w:type="dxa"/>
          </w:tcPr>
          <w:p w:rsidR="00273BD7" w:rsidRPr="00273BD7" w:rsidRDefault="00273BD7" w:rsidP="00273BD7">
            <w:pPr>
              <w:spacing w:after="120"/>
              <w:jc w:val="left"/>
              <w:rPr>
                <w:rFonts w:ascii="Consolas" w:hAnsi="Consolas" w:cs="Consolas"/>
                <w:noProof/>
              </w:rPr>
            </w:pPr>
            <w:r w:rsidRPr="00273BD7">
              <w:rPr>
                <w:rFonts w:ascii="Consolas" w:hAnsi="Consolas" w:cs="Consolas"/>
                <w:noProof/>
              </w:rPr>
              <w:t>0</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1</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10</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10100100</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111</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1111</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10000</w:t>
            </w:r>
          </w:p>
          <w:p w:rsidR="001A5F39" w:rsidRPr="00D075FF" w:rsidRDefault="00273BD7" w:rsidP="00273BD7">
            <w:pPr>
              <w:spacing w:after="120"/>
              <w:jc w:val="left"/>
              <w:rPr>
                <w:rFonts w:ascii="Consolas" w:hAnsi="Consolas" w:cs="Consolas"/>
                <w:noProof/>
              </w:rPr>
            </w:pPr>
            <w:r w:rsidRPr="00273BD7">
              <w:rPr>
                <w:rFonts w:ascii="Consolas" w:hAnsi="Consolas" w:cs="Consolas"/>
                <w:noProof/>
              </w:rPr>
              <w:t>10111111111111111111111111111001111111111111</w:t>
            </w:r>
          </w:p>
        </w:tc>
        <w:tc>
          <w:tcPr>
            <w:tcW w:w="5386" w:type="dxa"/>
          </w:tcPr>
          <w:p w:rsidR="00273BD7" w:rsidRPr="00273BD7" w:rsidRDefault="00273BD7" w:rsidP="00273BD7">
            <w:pPr>
              <w:spacing w:after="120"/>
              <w:jc w:val="left"/>
              <w:rPr>
                <w:rFonts w:ascii="Consolas" w:hAnsi="Consolas" w:cs="Consolas"/>
                <w:noProof/>
              </w:rPr>
            </w:pPr>
            <w:r w:rsidRPr="00273BD7">
              <w:rPr>
                <w:rFonts w:ascii="Consolas" w:hAnsi="Consolas" w:cs="Consolas"/>
                <w:noProof/>
              </w:rPr>
              <w:t>0</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1</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2</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164</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7</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15</w:t>
            </w:r>
          </w:p>
          <w:p w:rsidR="00273BD7" w:rsidRPr="00273BD7" w:rsidRDefault="00273BD7" w:rsidP="00273BD7">
            <w:pPr>
              <w:spacing w:after="120"/>
              <w:jc w:val="left"/>
              <w:rPr>
                <w:rFonts w:ascii="Consolas" w:hAnsi="Consolas" w:cs="Consolas"/>
                <w:noProof/>
              </w:rPr>
            </w:pPr>
            <w:r w:rsidRPr="00273BD7">
              <w:rPr>
                <w:rFonts w:ascii="Consolas" w:hAnsi="Consolas" w:cs="Consolas"/>
                <w:noProof/>
              </w:rPr>
              <w:t>16</w:t>
            </w:r>
          </w:p>
          <w:p w:rsidR="001A5F39" w:rsidRPr="00F73CEF" w:rsidRDefault="00273BD7" w:rsidP="00273BD7">
            <w:pPr>
              <w:spacing w:after="120"/>
              <w:jc w:val="left"/>
              <w:rPr>
                <w:rFonts w:ascii="Consolas" w:hAnsi="Consolas" w:cs="Consolas"/>
                <w:noProof/>
              </w:rPr>
            </w:pPr>
            <w:r w:rsidRPr="00273BD7">
              <w:rPr>
                <w:rFonts w:ascii="Consolas" w:hAnsi="Consolas" w:cs="Consolas"/>
                <w:noProof/>
              </w:rPr>
              <w:t>13194139508735</w:t>
            </w:r>
          </w:p>
        </w:tc>
      </w:tr>
      <w:tr w:rsidR="001A5F39" w:rsidTr="003B06E0">
        <w:trPr>
          <w:trHeight w:val="967"/>
        </w:trPr>
        <w:tc>
          <w:tcPr>
            <w:tcW w:w="10773" w:type="dxa"/>
            <w:gridSpan w:val="2"/>
            <w:vAlign w:val="center"/>
          </w:tcPr>
          <w:p w:rsidR="001A5F39" w:rsidRPr="004E6C36" w:rsidRDefault="001A5F39" w:rsidP="003B06E0">
            <w:pPr>
              <w:spacing w:after="120"/>
              <w:jc w:val="left"/>
              <w:rPr>
                <w:b/>
              </w:rPr>
            </w:pPr>
          </w:p>
        </w:tc>
      </w:tr>
    </w:tbl>
    <w:p w:rsidR="001A5F39" w:rsidRDefault="002E29B3" w:rsidP="00742101">
      <w:r>
        <w:t>А</w:t>
      </w:r>
    </w:p>
    <w:tbl>
      <w:tblPr>
        <w:tblStyle w:val="TableGrid"/>
        <w:tblW w:w="10884" w:type="dxa"/>
        <w:tblInd w:w="108" w:type="dxa"/>
        <w:tblLook w:val="04A0"/>
      </w:tblPr>
      <w:tblGrid>
        <w:gridCol w:w="1144"/>
        <w:gridCol w:w="3006"/>
        <w:gridCol w:w="1095"/>
        <w:gridCol w:w="197"/>
        <w:gridCol w:w="5442"/>
      </w:tblGrid>
      <w:tr w:rsidR="002E29B3" w:rsidRPr="006B0528" w:rsidTr="00E047F0">
        <w:tc>
          <w:tcPr>
            <w:tcW w:w="10884" w:type="dxa"/>
            <w:gridSpan w:val="5"/>
            <w:vAlign w:val="center"/>
          </w:tcPr>
          <w:p w:rsidR="002E29B3" w:rsidRPr="001A5F39" w:rsidRDefault="002E29B3" w:rsidP="003B06E0">
            <w:pPr>
              <w:ind w:left="360"/>
              <w:rPr>
                <w:lang w:val="en-US"/>
              </w:rPr>
            </w:pPr>
            <w:r w:rsidRPr="002E29B3">
              <w:t>11. RomanToArabic</w:t>
            </w:r>
          </w:p>
        </w:tc>
      </w:tr>
      <w:tr w:rsidR="002E29B3" w:rsidTr="00E047F0">
        <w:tc>
          <w:tcPr>
            <w:tcW w:w="10884" w:type="dxa"/>
            <w:gridSpan w:val="5"/>
            <w:vAlign w:val="center"/>
          </w:tcPr>
          <w:p w:rsidR="002E29B3" w:rsidRDefault="002E29B3" w:rsidP="003B06E0">
            <w:pPr>
              <w:spacing w:after="120"/>
              <w:jc w:val="left"/>
              <w:rPr>
                <w:b/>
              </w:rPr>
            </w:pPr>
            <w:r>
              <w:rPr>
                <w:b/>
              </w:rPr>
              <w:t>Условие</w:t>
            </w:r>
          </w:p>
          <w:p w:rsidR="002E29B3" w:rsidRPr="00E831F9" w:rsidRDefault="002E29B3" w:rsidP="002E29B3">
            <w:r w:rsidRPr="00E831F9">
              <w:t>Да се напише програма, която преобразува римските числа в арабски.</w:t>
            </w:r>
          </w:p>
          <w:p w:rsidR="002E29B3" w:rsidRPr="006B0528" w:rsidRDefault="002E29B3" w:rsidP="003B06E0">
            <w:pPr>
              <w:spacing w:after="120"/>
            </w:pPr>
          </w:p>
        </w:tc>
      </w:tr>
      <w:tr w:rsidR="002E29B3" w:rsidTr="00E047F0">
        <w:tc>
          <w:tcPr>
            <w:tcW w:w="10884" w:type="dxa"/>
            <w:gridSpan w:val="5"/>
            <w:vAlign w:val="center"/>
          </w:tcPr>
          <w:p w:rsidR="002E29B3" w:rsidRDefault="002E29B3" w:rsidP="003B06E0">
            <w:pPr>
              <w:spacing w:after="120"/>
              <w:jc w:val="left"/>
              <w:rPr>
                <w:b/>
              </w:rPr>
            </w:pPr>
            <w:r>
              <w:rPr>
                <w:b/>
              </w:rPr>
              <w:t>Описание на входа</w:t>
            </w:r>
          </w:p>
          <w:p w:rsidR="002E29B3" w:rsidRPr="002E29B3" w:rsidRDefault="002E29B3" w:rsidP="002E29B3">
            <w:pPr>
              <w:autoSpaceDE w:val="0"/>
              <w:autoSpaceDN w:val="0"/>
              <w:adjustRightInd w:val="0"/>
              <w:spacing w:before="0"/>
              <w:jc w:val="left"/>
              <w:rPr>
                <w:rFonts w:ascii="Consolas" w:hAnsi="Consolas" w:cs="Consolas"/>
                <w:color w:val="A31515"/>
                <w:sz w:val="19"/>
                <w:szCs w:val="19"/>
                <w:lang w:eastAsia="en-US"/>
              </w:rPr>
            </w:pPr>
            <w:r>
              <w:t xml:space="preserve">Въвеждаме стринг със символите </w:t>
            </w:r>
            <w:r>
              <w:rPr>
                <w:rFonts w:ascii="Consolas" w:hAnsi="Consolas" w:cs="Consolas"/>
                <w:color w:val="A31515"/>
                <w:sz w:val="19"/>
                <w:szCs w:val="19"/>
                <w:lang w:eastAsia="en-US"/>
              </w:rPr>
              <w:t>'i'</w:t>
            </w:r>
            <w:r>
              <w:rPr>
                <w:rFonts w:ascii="Consolas" w:hAnsi="Consolas" w:cs="Consolas"/>
                <w:sz w:val="19"/>
                <w:szCs w:val="19"/>
                <w:lang w:eastAsia="en-US"/>
              </w:rPr>
              <w:t xml:space="preserve">, </w:t>
            </w:r>
            <w:r>
              <w:rPr>
                <w:rFonts w:ascii="Consolas" w:hAnsi="Consolas" w:cs="Consolas"/>
                <w:color w:val="A31515"/>
                <w:sz w:val="19"/>
                <w:szCs w:val="19"/>
                <w:lang w:eastAsia="en-US"/>
              </w:rPr>
              <w:t>'v'</w:t>
            </w:r>
            <w:r>
              <w:rPr>
                <w:rFonts w:ascii="Consolas" w:hAnsi="Consolas" w:cs="Consolas"/>
                <w:sz w:val="19"/>
                <w:szCs w:val="19"/>
                <w:lang w:eastAsia="en-US"/>
              </w:rPr>
              <w:t xml:space="preserve">, </w:t>
            </w:r>
            <w:r>
              <w:rPr>
                <w:rFonts w:ascii="Consolas" w:hAnsi="Consolas" w:cs="Consolas"/>
                <w:color w:val="A31515"/>
                <w:sz w:val="19"/>
                <w:szCs w:val="19"/>
                <w:lang w:eastAsia="en-US"/>
              </w:rPr>
              <w:t>'x'</w:t>
            </w:r>
            <w:r>
              <w:rPr>
                <w:rFonts w:ascii="Consolas" w:hAnsi="Consolas" w:cs="Consolas"/>
                <w:sz w:val="19"/>
                <w:szCs w:val="19"/>
                <w:lang w:eastAsia="en-US"/>
              </w:rPr>
              <w:t xml:space="preserve">, </w:t>
            </w:r>
            <w:r>
              <w:rPr>
                <w:rFonts w:ascii="Consolas" w:hAnsi="Consolas" w:cs="Consolas"/>
                <w:color w:val="A31515"/>
                <w:sz w:val="19"/>
                <w:szCs w:val="19"/>
                <w:lang w:eastAsia="en-US"/>
              </w:rPr>
              <w:t>'l'</w:t>
            </w:r>
            <w:r>
              <w:rPr>
                <w:rFonts w:ascii="Consolas" w:hAnsi="Consolas" w:cs="Consolas"/>
                <w:sz w:val="19"/>
                <w:szCs w:val="19"/>
                <w:lang w:eastAsia="en-US"/>
              </w:rPr>
              <w:t xml:space="preserve">, </w:t>
            </w:r>
            <w:r>
              <w:rPr>
                <w:rFonts w:ascii="Consolas" w:hAnsi="Consolas" w:cs="Consolas"/>
                <w:color w:val="A31515"/>
                <w:sz w:val="19"/>
                <w:szCs w:val="19"/>
                <w:lang w:eastAsia="en-US"/>
              </w:rPr>
              <w:t>'c'</w:t>
            </w:r>
            <w:r>
              <w:rPr>
                <w:rFonts w:ascii="Consolas" w:hAnsi="Consolas" w:cs="Consolas"/>
                <w:sz w:val="19"/>
                <w:szCs w:val="19"/>
                <w:lang w:eastAsia="en-US"/>
              </w:rPr>
              <w:t xml:space="preserve">, </w:t>
            </w:r>
            <w:r>
              <w:rPr>
                <w:rFonts w:ascii="Consolas" w:hAnsi="Consolas" w:cs="Consolas"/>
                <w:color w:val="A31515"/>
                <w:sz w:val="19"/>
                <w:szCs w:val="19"/>
                <w:lang w:eastAsia="en-US"/>
              </w:rPr>
              <w:t>'d'</w:t>
            </w:r>
            <w:r>
              <w:rPr>
                <w:rFonts w:ascii="Consolas" w:hAnsi="Consolas" w:cs="Consolas"/>
                <w:sz w:val="19"/>
                <w:szCs w:val="19"/>
                <w:lang w:eastAsia="en-US"/>
              </w:rPr>
              <w:t xml:space="preserve"> или </w:t>
            </w:r>
            <w:r>
              <w:rPr>
                <w:rFonts w:ascii="Consolas" w:hAnsi="Consolas" w:cs="Consolas"/>
                <w:color w:val="A31515"/>
                <w:sz w:val="19"/>
                <w:szCs w:val="19"/>
                <w:lang w:eastAsia="en-US"/>
              </w:rPr>
              <w:t>'m'</w:t>
            </w:r>
          </w:p>
        </w:tc>
      </w:tr>
      <w:tr w:rsidR="002E29B3" w:rsidTr="00E047F0">
        <w:tc>
          <w:tcPr>
            <w:tcW w:w="10884" w:type="dxa"/>
            <w:gridSpan w:val="5"/>
            <w:vAlign w:val="center"/>
          </w:tcPr>
          <w:p w:rsidR="002E29B3" w:rsidRDefault="002E29B3" w:rsidP="003B06E0">
            <w:pPr>
              <w:spacing w:after="120"/>
              <w:jc w:val="left"/>
              <w:rPr>
                <w:b/>
              </w:rPr>
            </w:pPr>
            <w:r>
              <w:rPr>
                <w:b/>
              </w:rPr>
              <w:lastRenderedPageBreak/>
              <w:t>Описание на изхода</w:t>
            </w:r>
          </w:p>
          <w:p w:rsidR="002E29B3" w:rsidRPr="00F344E6" w:rsidRDefault="002E29B3" w:rsidP="002E29B3">
            <w:pPr>
              <w:spacing w:after="120"/>
            </w:pPr>
            <w:r>
              <w:t>Изписва се числото в арабски цифри</w:t>
            </w:r>
          </w:p>
        </w:tc>
      </w:tr>
      <w:tr w:rsidR="002E29B3" w:rsidTr="00E047F0">
        <w:tc>
          <w:tcPr>
            <w:tcW w:w="10884" w:type="dxa"/>
            <w:gridSpan w:val="5"/>
            <w:vAlign w:val="center"/>
          </w:tcPr>
          <w:p w:rsidR="002E29B3" w:rsidRDefault="002E29B3" w:rsidP="003B06E0">
            <w:pPr>
              <w:spacing w:after="120"/>
              <w:jc w:val="left"/>
              <w:rPr>
                <w:b/>
              </w:rPr>
            </w:pPr>
            <w:r>
              <w:rPr>
                <w:b/>
              </w:rPr>
              <w:t>Анализ на задачата</w:t>
            </w:r>
          </w:p>
          <w:p w:rsidR="002E29B3" w:rsidRPr="006A0809" w:rsidRDefault="002E29B3" w:rsidP="003B06E0">
            <w:pPr>
              <w:spacing w:after="120"/>
              <w:rPr>
                <w:lang w:val="en-US"/>
              </w:rPr>
            </w:pPr>
            <w:r>
              <w:t>Взимат се символите подред като всеки отговаря на конкретна стойност. Ако до края на низа има символ с по-голяма стойност то тази стойност се взима като отрицателна</w:t>
            </w:r>
            <w:r w:rsidR="006A0809">
              <w:t xml:space="preserve">. На всяка итерация събираме резулатата в променлижата </w:t>
            </w:r>
            <w:r w:rsidR="006A0809">
              <w:rPr>
                <w:lang w:val="en-US"/>
              </w:rPr>
              <w:t>arabic.</w:t>
            </w:r>
          </w:p>
        </w:tc>
      </w:tr>
      <w:tr w:rsidR="002E29B3" w:rsidTr="00E047F0">
        <w:tc>
          <w:tcPr>
            <w:tcW w:w="10884" w:type="dxa"/>
            <w:gridSpan w:val="5"/>
            <w:vAlign w:val="center"/>
          </w:tcPr>
          <w:p w:rsidR="002E29B3" w:rsidRPr="004E6C36" w:rsidRDefault="002E29B3" w:rsidP="003B06E0">
            <w:pPr>
              <w:spacing w:after="120"/>
              <w:jc w:val="left"/>
              <w:rPr>
                <w:b/>
              </w:rPr>
            </w:pPr>
            <w:r w:rsidRPr="004E6C36">
              <w:rPr>
                <w:b/>
              </w:rPr>
              <w:t>Решение (сорс код)</w:t>
            </w:r>
          </w:p>
        </w:tc>
      </w:tr>
      <w:tr w:rsidR="002E29B3" w:rsidRPr="00473AA8" w:rsidTr="00E047F0">
        <w:tc>
          <w:tcPr>
            <w:tcW w:w="10884" w:type="dxa"/>
            <w:gridSpan w:val="5"/>
            <w:tcMar>
              <w:top w:w="113" w:type="dxa"/>
              <w:bottom w:w="113" w:type="dxa"/>
            </w:tcMar>
            <w:vAlign w:val="center"/>
          </w:tcPr>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6A0809" w:rsidRDefault="006A0809" w:rsidP="006A0809">
            <w:pPr>
              <w:autoSpaceDE w:val="0"/>
              <w:autoSpaceDN w:val="0"/>
              <w:adjustRightInd w:val="0"/>
              <w:spacing w:before="0"/>
              <w:jc w:val="left"/>
              <w:rPr>
                <w:rFonts w:ascii="Consolas" w:hAnsi="Consolas" w:cs="Consolas"/>
                <w:sz w:val="19"/>
                <w:szCs w:val="19"/>
                <w:lang w:eastAsia="en-US"/>
              </w:rPr>
            </w:pP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_11.RomanToArabic</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rimNums = { </w:t>
            </w:r>
            <w:r>
              <w:rPr>
                <w:rFonts w:ascii="Consolas" w:hAnsi="Consolas" w:cs="Consolas"/>
                <w:color w:val="A31515"/>
                <w:sz w:val="19"/>
                <w:szCs w:val="19"/>
                <w:lang w:eastAsia="en-US"/>
              </w:rPr>
              <w:t>'i'</w:t>
            </w:r>
            <w:r>
              <w:rPr>
                <w:rFonts w:ascii="Consolas" w:hAnsi="Consolas" w:cs="Consolas"/>
                <w:sz w:val="19"/>
                <w:szCs w:val="19"/>
                <w:lang w:eastAsia="en-US"/>
              </w:rPr>
              <w:t xml:space="preserve">, </w:t>
            </w:r>
            <w:r>
              <w:rPr>
                <w:rFonts w:ascii="Consolas" w:hAnsi="Consolas" w:cs="Consolas"/>
                <w:color w:val="A31515"/>
                <w:sz w:val="19"/>
                <w:szCs w:val="19"/>
                <w:lang w:eastAsia="en-US"/>
              </w:rPr>
              <w:t>'v'</w:t>
            </w:r>
            <w:r>
              <w:rPr>
                <w:rFonts w:ascii="Consolas" w:hAnsi="Consolas" w:cs="Consolas"/>
                <w:sz w:val="19"/>
                <w:szCs w:val="19"/>
                <w:lang w:eastAsia="en-US"/>
              </w:rPr>
              <w:t xml:space="preserve">, </w:t>
            </w:r>
            <w:r>
              <w:rPr>
                <w:rFonts w:ascii="Consolas" w:hAnsi="Consolas" w:cs="Consolas"/>
                <w:color w:val="A31515"/>
                <w:sz w:val="19"/>
                <w:szCs w:val="19"/>
                <w:lang w:eastAsia="en-US"/>
              </w:rPr>
              <w:t>'x'</w:t>
            </w:r>
            <w:r>
              <w:rPr>
                <w:rFonts w:ascii="Consolas" w:hAnsi="Consolas" w:cs="Consolas"/>
                <w:sz w:val="19"/>
                <w:szCs w:val="19"/>
                <w:lang w:eastAsia="en-US"/>
              </w:rPr>
              <w:t xml:space="preserve">, </w:t>
            </w:r>
            <w:r>
              <w:rPr>
                <w:rFonts w:ascii="Consolas" w:hAnsi="Consolas" w:cs="Consolas"/>
                <w:color w:val="A31515"/>
                <w:sz w:val="19"/>
                <w:szCs w:val="19"/>
                <w:lang w:eastAsia="en-US"/>
              </w:rPr>
              <w:t>'l'</w:t>
            </w:r>
            <w:r>
              <w:rPr>
                <w:rFonts w:ascii="Consolas" w:hAnsi="Consolas" w:cs="Consolas"/>
                <w:sz w:val="19"/>
                <w:szCs w:val="19"/>
                <w:lang w:eastAsia="en-US"/>
              </w:rPr>
              <w:t xml:space="preserve">, </w:t>
            </w:r>
            <w:r>
              <w:rPr>
                <w:rFonts w:ascii="Consolas" w:hAnsi="Consolas" w:cs="Consolas"/>
                <w:color w:val="A31515"/>
                <w:sz w:val="19"/>
                <w:szCs w:val="19"/>
                <w:lang w:eastAsia="en-US"/>
              </w:rPr>
              <w:t>'c'</w:t>
            </w:r>
            <w:r>
              <w:rPr>
                <w:rFonts w:ascii="Consolas" w:hAnsi="Consolas" w:cs="Consolas"/>
                <w:sz w:val="19"/>
                <w:szCs w:val="19"/>
                <w:lang w:eastAsia="en-US"/>
              </w:rPr>
              <w:t xml:space="preserve">, </w:t>
            </w:r>
            <w:r>
              <w:rPr>
                <w:rFonts w:ascii="Consolas" w:hAnsi="Consolas" w:cs="Consolas"/>
                <w:color w:val="A31515"/>
                <w:sz w:val="19"/>
                <w:szCs w:val="19"/>
                <w:lang w:eastAsia="en-US"/>
              </w:rPr>
              <w:t>'d'</w:t>
            </w:r>
            <w:r>
              <w:rPr>
                <w:rFonts w:ascii="Consolas" w:hAnsi="Consolas" w:cs="Consolas"/>
                <w:sz w:val="19"/>
                <w:szCs w:val="19"/>
                <w:lang w:eastAsia="en-US"/>
              </w:rPr>
              <w:t xml:space="preserve">, </w:t>
            </w:r>
            <w:r>
              <w:rPr>
                <w:rFonts w:ascii="Consolas" w:hAnsi="Consolas" w:cs="Consolas"/>
                <w:color w:val="A31515"/>
                <w:sz w:val="19"/>
                <w:szCs w:val="19"/>
                <w:lang w:eastAsia="en-US"/>
              </w:rPr>
              <w:t>'m'</w:t>
            </w: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roman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arabic = 0;</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roman.Length; i++)</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(!CheckToEnd(roman, i, convertToValue(roman[i])))</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GetValue(roman[i]);</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arabic += GetValue(roman[i]);</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.WriteLine(arabic);</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GetValue(</w:t>
            </w:r>
            <w:r>
              <w:rPr>
                <w:rFonts w:ascii="Consolas" w:hAnsi="Consolas" w:cs="Consolas"/>
                <w:color w:val="0000FF"/>
                <w:sz w:val="19"/>
                <w:szCs w:val="19"/>
                <w:lang w:eastAsia="en-US"/>
              </w:rPr>
              <w:t>char</w:t>
            </w:r>
            <w:r>
              <w:rPr>
                <w:rFonts w:ascii="Consolas" w:hAnsi="Consolas" w:cs="Consolas"/>
                <w:sz w:val="19"/>
                <w:szCs w:val="19"/>
                <w:lang w:eastAsia="en-US"/>
              </w:rPr>
              <w:t xml:space="preserve"> c)</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 </w:t>
            </w:r>
            <w:r>
              <w:rPr>
                <w:rFonts w:ascii="Consolas" w:hAnsi="Consolas" w:cs="Consolas"/>
                <w:color w:val="A31515"/>
                <w:sz w:val="19"/>
                <w:szCs w:val="19"/>
                <w:lang w:eastAsia="en-US"/>
              </w:rPr>
              <w:t>'m'</w:t>
            </w: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1000;</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 </w:t>
            </w:r>
            <w:r>
              <w:rPr>
                <w:rFonts w:ascii="Consolas" w:hAnsi="Consolas" w:cs="Consolas"/>
                <w:color w:val="A31515"/>
                <w:sz w:val="19"/>
                <w:szCs w:val="19"/>
                <w:lang w:eastAsia="en-US"/>
              </w:rPr>
              <w:t>'d'</w:t>
            </w: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500;</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 </w:t>
            </w:r>
            <w:r>
              <w:rPr>
                <w:rFonts w:ascii="Consolas" w:hAnsi="Consolas" w:cs="Consolas"/>
                <w:color w:val="A31515"/>
                <w:sz w:val="19"/>
                <w:szCs w:val="19"/>
                <w:lang w:eastAsia="en-US"/>
              </w:rPr>
              <w:t>'c'</w:t>
            </w: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100;</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 </w:t>
            </w:r>
            <w:r>
              <w:rPr>
                <w:rFonts w:ascii="Consolas" w:hAnsi="Consolas" w:cs="Consolas"/>
                <w:color w:val="A31515"/>
                <w:sz w:val="19"/>
                <w:szCs w:val="19"/>
                <w:lang w:eastAsia="en-US"/>
              </w:rPr>
              <w:t>'l'</w:t>
            </w: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50;</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 </w:t>
            </w:r>
            <w:r>
              <w:rPr>
                <w:rFonts w:ascii="Consolas" w:hAnsi="Consolas" w:cs="Consolas"/>
                <w:color w:val="A31515"/>
                <w:sz w:val="19"/>
                <w:szCs w:val="19"/>
                <w:lang w:eastAsia="en-US"/>
              </w:rPr>
              <w:t>'x'</w:t>
            </w: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10;</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 </w:t>
            </w:r>
            <w:r>
              <w:rPr>
                <w:rFonts w:ascii="Consolas" w:hAnsi="Consolas" w:cs="Consolas"/>
                <w:color w:val="A31515"/>
                <w:sz w:val="19"/>
                <w:szCs w:val="19"/>
                <w:lang w:eastAsia="en-US"/>
              </w:rPr>
              <w:t>'v'</w:t>
            </w: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5;</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 </w:t>
            </w:r>
            <w:r>
              <w:rPr>
                <w:rFonts w:ascii="Consolas" w:hAnsi="Consolas" w:cs="Consolas"/>
                <w:color w:val="A31515"/>
                <w:sz w:val="19"/>
                <w:szCs w:val="19"/>
                <w:lang w:eastAsia="en-US"/>
              </w:rPr>
              <w:t>'i'</w:t>
            </w: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1;</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0;</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bool</w:t>
            </w:r>
            <w:r>
              <w:rPr>
                <w:rFonts w:ascii="Consolas" w:hAnsi="Consolas" w:cs="Consolas"/>
                <w:sz w:val="19"/>
                <w:szCs w:val="19"/>
                <w:lang w:eastAsia="en-US"/>
              </w:rPr>
              <w:t xml:space="preserve"> CheckToEnd(</w:t>
            </w:r>
            <w:r>
              <w:rPr>
                <w:rFonts w:ascii="Consolas" w:hAnsi="Consolas" w:cs="Consolas"/>
                <w:color w:val="0000FF"/>
                <w:sz w:val="19"/>
                <w:szCs w:val="19"/>
                <w:lang w:eastAsia="en-US"/>
              </w:rPr>
              <w:t>string</w:t>
            </w:r>
            <w:r>
              <w:rPr>
                <w:rFonts w:ascii="Consolas" w:hAnsi="Consolas" w:cs="Consolas"/>
                <w:sz w:val="19"/>
                <w:szCs w:val="19"/>
                <w:lang w:eastAsia="en-US"/>
              </w:rPr>
              <w:t xml:space="preserve"> roman, </w:t>
            </w:r>
            <w:r>
              <w:rPr>
                <w:rFonts w:ascii="Consolas" w:hAnsi="Consolas" w:cs="Consolas"/>
                <w:color w:val="0000FF"/>
                <w:sz w:val="19"/>
                <w:szCs w:val="19"/>
                <w:lang w:eastAsia="en-US"/>
              </w:rPr>
              <w:t>int</w:t>
            </w:r>
            <w:r>
              <w:rPr>
                <w:rFonts w:ascii="Consolas" w:hAnsi="Consolas" w:cs="Consolas"/>
                <w:sz w:val="19"/>
                <w:szCs w:val="19"/>
                <w:lang w:eastAsia="en-US"/>
              </w:rPr>
              <w:t xml:space="preserve"> pos, </w:t>
            </w:r>
            <w:r>
              <w:rPr>
                <w:rFonts w:ascii="Consolas" w:hAnsi="Consolas" w:cs="Consolas"/>
                <w:color w:val="0000FF"/>
                <w:sz w:val="19"/>
                <w:szCs w:val="19"/>
                <w:lang w:eastAsia="en-US"/>
              </w:rPr>
              <w:t>int</w:t>
            </w:r>
            <w:r>
              <w:rPr>
                <w:rFonts w:ascii="Consolas" w:hAnsi="Consolas" w:cs="Consolas"/>
                <w:sz w:val="19"/>
                <w:szCs w:val="19"/>
                <w:lang w:eastAsia="en-US"/>
              </w:rPr>
              <w:t xml:space="preserve"> value)</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pos+1; i &lt; roman.Length; i++)</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(value &lt; convertToValue(roman[i]))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0000FF"/>
                <w:sz w:val="19"/>
                <w:szCs w:val="19"/>
                <w:lang w:eastAsia="en-US"/>
              </w:rPr>
              <w:t>false</w:t>
            </w:r>
            <w:r>
              <w:rPr>
                <w:rFonts w:ascii="Consolas" w:hAnsi="Consolas" w:cs="Consolas"/>
                <w:sz w:val="19"/>
                <w:szCs w:val="19"/>
                <w:lang w:eastAsia="en-US"/>
              </w:rPr>
              <w:t>;</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0000FF"/>
                <w:sz w:val="19"/>
                <w:szCs w:val="19"/>
                <w:lang w:eastAsia="en-US"/>
              </w:rPr>
              <w:t>true</w:t>
            </w:r>
            <w:r>
              <w:rPr>
                <w:rFonts w:ascii="Consolas" w:hAnsi="Consolas" w:cs="Consolas"/>
                <w:sz w:val="19"/>
                <w:szCs w:val="19"/>
                <w:lang w:eastAsia="en-US"/>
              </w:rPr>
              <w:t>;</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convertToValue(</w:t>
            </w:r>
            <w:r>
              <w:rPr>
                <w:rFonts w:ascii="Consolas" w:hAnsi="Consolas" w:cs="Consolas"/>
                <w:color w:val="0000FF"/>
                <w:sz w:val="19"/>
                <w:szCs w:val="19"/>
                <w:lang w:eastAsia="en-US"/>
              </w:rPr>
              <w:t>char</w:t>
            </w:r>
            <w:r>
              <w:rPr>
                <w:rFonts w:ascii="Consolas" w:hAnsi="Consolas" w:cs="Consolas"/>
                <w:sz w:val="19"/>
                <w:szCs w:val="19"/>
                <w:lang w:eastAsia="en-US"/>
              </w:rPr>
              <w:t xml:space="preserve"> c)</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rimNums.Length; i++)</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 rimNums[i]) </w:t>
            </w:r>
            <w:r>
              <w:rPr>
                <w:rFonts w:ascii="Consolas" w:hAnsi="Consolas" w:cs="Consolas"/>
                <w:color w:val="0000FF"/>
                <w:sz w:val="19"/>
                <w:szCs w:val="19"/>
                <w:lang w:eastAsia="en-US"/>
              </w:rPr>
              <w:t>return</w:t>
            </w:r>
            <w:r>
              <w:rPr>
                <w:rFonts w:ascii="Consolas" w:hAnsi="Consolas" w:cs="Consolas"/>
                <w:sz w:val="19"/>
                <w:szCs w:val="19"/>
                <w:lang w:eastAsia="en-US"/>
              </w:rPr>
              <w:t xml:space="preserve"> i;</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-1;</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A0809" w:rsidRDefault="006A0809" w:rsidP="006A080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E29B3" w:rsidRPr="006A0809" w:rsidRDefault="006A0809" w:rsidP="003B06E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eastAsia="en-US"/>
              </w:rPr>
              <w:lastRenderedPageBreak/>
              <w:t>}</w:t>
            </w:r>
          </w:p>
        </w:tc>
      </w:tr>
      <w:tr w:rsidR="002E29B3" w:rsidTr="00E047F0">
        <w:tc>
          <w:tcPr>
            <w:tcW w:w="10884" w:type="dxa"/>
            <w:gridSpan w:val="5"/>
            <w:vAlign w:val="center"/>
          </w:tcPr>
          <w:p w:rsidR="002E29B3" w:rsidRDefault="002E29B3" w:rsidP="003B06E0">
            <w:pPr>
              <w:spacing w:after="120"/>
              <w:jc w:val="left"/>
              <w:rPr>
                <w:b/>
              </w:rPr>
            </w:pPr>
            <w:r>
              <w:rPr>
                <w:b/>
              </w:rPr>
              <w:lastRenderedPageBreak/>
              <w:t>Тестове</w:t>
            </w:r>
          </w:p>
          <w:p w:rsidR="002E29B3" w:rsidRPr="00D950EA" w:rsidRDefault="002E29B3" w:rsidP="006A0809">
            <w:pPr>
              <w:spacing w:after="120"/>
              <w:jc w:val="left"/>
            </w:pPr>
            <w:r>
              <w:t xml:space="preserve">Тестваме с </w:t>
            </w:r>
            <w:r w:rsidR="006A0809">
              <w:t>различни вариянти.</w:t>
            </w:r>
          </w:p>
        </w:tc>
      </w:tr>
      <w:tr w:rsidR="002E29B3" w:rsidTr="00E047F0">
        <w:tc>
          <w:tcPr>
            <w:tcW w:w="1144" w:type="dxa"/>
            <w:vAlign w:val="center"/>
          </w:tcPr>
          <w:p w:rsidR="002E29B3" w:rsidRPr="004E6C36" w:rsidRDefault="002E29B3" w:rsidP="003B06E0">
            <w:pPr>
              <w:spacing w:after="120"/>
              <w:jc w:val="left"/>
              <w:rPr>
                <w:b/>
              </w:rPr>
            </w:pPr>
            <w:r>
              <w:rPr>
                <w:b/>
              </w:rPr>
              <w:t>Вход</w:t>
            </w:r>
          </w:p>
        </w:tc>
        <w:tc>
          <w:tcPr>
            <w:tcW w:w="9740" w:type="dxa"/>
            <w:gridSpan w:val="4"/>
            <w:vAlign w:val="center"/>
          </w:tcPr>
          <w:p w:rsidR="002E29B3" w:rsidRPr="004E6C36" w:rsidRDefault="002E29B3" w:rsidP="003B06E0">
            <w:pPr>
              <w:spacing w:after="120"/>
              <w:jc w:val="left"/>
              <w:rPr>
                <w:b/>
              </w:rPr>
            </w:pPr>
            <w:r>
              <w:rPr>
                <w:b/>
              </w:rPr>
              <w:t>Изход</w:t>
            </w:r>
          </w:p>
        </w:tc>
      </w:tr>
      <w:tr w:rsidR="002E29B3" w:rsidRPr="00F73CEF" w:rsidTr="00E047F0">
        <w:tc>
          <w:tcPr>
            <w:tcW w:w="1144" w:type="dxa"/>
          </w:tcPr>
          <w:p w:rsidR="006A0809" w:rsidRPr="006A0809" w:rsidRDefault="006A0809" w:rsidP="006A0809">
            <w:pPr>
              <w:spacing w:after="120"/>
              <w:jc w:val="left"/>
              <w:rPr>
                <w:rFonts w:ascii="Consolas" w:hAnsi="Consolas" w:cs="Consolas"/>
                <w:noProof/>
              </w:rPr>
            </w:pPr>
            <w:r w:rsidRPr="006A0809">
              <w:rPr>
                <w:rFonts w:ascii="Consolas" w:hAnsi="Consolas" w:cs="Consolas"/>
                <w:noProof/>
              </w:rPr>
              <w:t>i</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ii</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iii</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iv</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v</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xiv</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mdc</w:t>
            </w:r>
          </w:p>
          <w:p w:rsidR="002E29B3" w:rsidRPr="006A0809" w:rsidRDefault="006A0809" w:rsidP="006A0809">
            <w:pPr>
              <w:spacing w:after="120"/>
              <w:jc w:val="left"/>
              <w:rPr>
                <w:rFonts w:ascii="Consolas" w:hAnsi="Consolas" w:cs="Consolas"/>
                <w:noProof/>
              </w:rPr>
            </w:pPr>
            <w:r w:rsidRPr="006A0809">
              <w:rPr>
                <w:rFonts w:ascii="Consolas" w:hAnsi="Consolas" w:cs="Consolas"/>
                <w:noProof/>
              </w:rPr>
              <w:t>mdlc</w:t>
            </w:r>
          </w:p>
        </w:tc>
        <w:tc>
          <w:tcPr>
            <w:tcW w:w="9740" w:type="dxa"/>
            <w:gridSpan w:val="4"/>
          </w:tcPr>
          <w:p w:rsidR="006A0809" w:rsidRPr="006A0809" w:rsidRDefault="006A0809" w:rsidP="006A0809">
            <w:pPr>
              <w:spacing w:after="120"/>
              <w:jc w:val="left"/>
              <w:rPr>
                <w:rFonts w:ascii="Consolas" w:hAnsi="Consolas" w:cs="Consolas"/>
                <w:noProof/>
              </w:rPr>
            </w:pPr>
            <w:r w:rsidRPr="006A0809">
              <w:rPr>
                <w:rFonts w:ascii="Consolas" w:hAnsi="Consolas" w:cs="Consolas"/>
                <w:noProof/>
              </w:rPr>
              <w:t>1</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2</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3</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4</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5</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14</w:t>
            </w:r>
          </w:p>
          <w:p w:rsidR="006A0809" w:rsidRPr="006A0809" w:rsidRDefault="006A0809" w:rsidP="006A0809">
            <w:pPr>
              <w:spacing w:after="120"/>
              <w:jc w:val="left"/>
              <w:rPr>
                <w:rFonts w:ascii="Consolas" w:hAnsi="Consolas" w:cs="Consolas"/>
                <w:noProof/>
              </w:rPr>
            </w:pPr>
            <w:r w:rsidRPr="006A0809">
              <w:rPr>
                <w:rFonts w:ascii="Consolas" w:hAnsi="Consolas" w:cs="Consolas"/>
                <w:noProof/>
              </w:rPr>
              <w:t>1600</w:t>
            </w:r>
          </w:p>
          <w:p w:rsidR="002E29B3" w:rsidRPr="00F73CEF" w:rsidRDefault="006A0809" w:rsidP="006A0809">
            <w:pPr>
              <w:spacing w:after="120"/>
              <w:jc w:val="left"/>
              <w:rPr>
                <w:rFonts w:ascii="Consolas" w:hAnsi="Consolas" w:cs="Consolas"/>
                <w:noProof/>
              </w:rPr>
            </w:pPr>
            <w:r w:rsidRPr="006A0809">
              <w:rPr>
                <w:rFonts w:ascii="Consolas" w:hAnsi="Consolas" w:cs="Consolas"/>
                <w:noProof/>
              </w:rPr>
              <w:t>1550</w:t>
            </w:r>
          </w:p>
        </w:tc>
      </w:tr>
      <w:tr w:rsidR="002E29B3" w:rsidTr="00E047F0">
        <w:trPr>
          <w:trHeight w:val="967"/>
        </w:trPr>
        <w:tc>
          <w:tcPr>
            <w:tcW w:w="10884" w:type="dxa"/>
            <w:gridSpan w:val="5"/>
            <w:vAlign w:val="center"/>
          </w:tcPr>
          <w:p w:rsidR="002E29B3" w:rsidRPr="004E6C36" w:rsidRDefault="002E29B3" w:rsidP="003B06E0">
            <w:pPr>
              <w:spacing w:after="120"/>
              <w:jc w:val="left"/>
              <w:rPr>
                <w:b/>
              </w:rPr>
            </w:pPr>
          </w:p>
        </w:tc>
      </w:tr>
      <w:tr w:rsidR="002E29B3" w:rsidRPr="006B0528" w:rsidTr="00E047F0">
        <w:tc>
          <w:tcPr>
            <w:tcW w:w="10884" w:type="dxa"/>
            <w:gridSpan w:val="5"/>
            <w:vAlign w:val="center"/>
          </w:tcPr>
          <w:p w:rsidR="002E29B3" w:rsidRPr="00257F4D" w:rsidRDefault="006A0809" w:rsidP="003B06E0">
            <w:pPr>
              <w:ind w:left="360"/>
            </w:pPr>
            <w:r w:rsidRPr="006A0809">
              <w:rPr>
                <w:lang w:val="en-US"/>
              </w:rPr>
              <w:t>12. ArabicToRoman</w:t>
            </w:r>
          </w:p>
        </w:tc>
      </w:tr>
      <w:tr w:rsidR="002E29B3" w:rsidTr="00E047F0">
        <w:tc>
          <w:tcPr>
            <w:tcW w:w="10884" w:type="dxa"/>
            <w:gridSpan w:val="5"/>
            <w:vAlign w:val="center"/>
          </w:tcPr>
          <w:p w:rsidR="002E29B3" w:rsidRDefault="002E29B3" w:rsidP="003B06E0">
            <w:pPr>
              <w:spacing w:after="120"/>
              <w:jc w:val="left"/>
              <w:rPr>
                <w:b/>
              </w:rPr>
            </w:pPr>
            <w:r>
              <w:rPr>
                <w:b/>
              </w:rPr>
              <w:t>Условие</w:t>
            </w:r>
          </w:p>
          <w:p w:rsidR="006A0809" w:rsidRPr="003017CC" w:rsidRDefault="006A0809" w:rsidP="006A0809">
            <w:r w:rsidRPr="00E831F9">
              <w:t>Да се напише програма, която преобразува арабските числа в римски.</w:t>
            </w:r>
          </w:p>
          <w:p w:rsidR="002E29B3" w:rsidRPr="006B0528" w:rsidRDefault="002E29B3" w:rsidP="003B06E0">
            <w:pPr>
              <w:spacing w:after="120"/>
            </w:pPr>
          </w:p>
        </w:tc>
      </w:tr>
      <w:tr w:rsidR="002E29B3" w:rsidTr="00E047F0">
        <w:tc>
          <w:tcPr>
            <w:tcW w:w="10884" w:type="dxa"/>
            <w:gridSpan w:val="5"/>
            <w:vAlign w:val="center"/>
          </w:tcPr>
          <w:p w:rsidR="002E29B3" w:rsidRDefault="002E29B3" w:rsidP="003B06E0">
            <w:pPr>
              <w:spacing w:after="120"/>
              <w:jc w:val="left"/>
              <w:rPr>
                <w:b/>
              </w:rPr>
            </w:pPr>
            <w:r>
              <w:rPr>
                <w:b/>
              </w:rPr>
              <w:t>Описание на входа</w:t>
            </w:r>
          </w:p>
          <w:p w:rsidR="002E29B3" w:rsidRPr="005A6D2C" w:rsidRDefault="002E29B3" w:rsidP="006A0809">
            <w:pPr>
              <w:spacing w:after="120"/>
            </w:pPr>
            <w:r>
              <w:t>Въвеждаме</w:t>
            </w:r>
            <w:r>
              <w:rPr>
                <w:lang w:val="en-US"/>
              </w:rPr>
              <w:t xml:space="preserve"> </w:t>
            </w:r>
            <w:r w:rsidR="006A0809">
              <w:t>число м/у 1 и 3999</w:t>
            </w:r>
          </w:p>
        </w:tc>
      </w:tr>
      <w:tr w:rsidR="002E29B3" w:rsidTr="00E047F0">
        <w:tc>
          <w:tcPr>
            <w:tcW w:w="10884" w:type="dxa"/>
            <w:gridSpan w:val="5"/>
            <w:vAlign w:val="center"/>
          </w:tcPr>
          <w:p w:rsidR="002E29B3" w:rsidRDefault="002E29B3" w:rsidP="003B06E0">
            <w:pPr>
              <w:spacing w:after="120"/>
              <w:jc w:val="left"/>
              <w:rPr>
                <w:b/>
              </w:rPr>
            </w:pPr>
            <w:r>
              <w:rPr>
                <w:b/>
              </w:rPr>
              <w:t>Описание на изхода</w:t>
            </w:r>
          </w:p>
          <w:p w:rsidR="002E29B3" w:rsidRPr="006A0809" w:rsidRDefault="002E29B3" w:rsidP="006A0809">
            <w:pPr>
              <w:spacing w:after="120"/>
            </w:pPr>
            <w:r>
              <w:t xml:space="preserve">На екрана се изписва </w:t>
            </w:r>
            <w:r w:rsidR="006A0809">
              <w:t>числото в римски цифри.</w:t>
            </w:r>
          </w:p>
        </w:tc>
      </w:tr>
      <w:tr w:rsidR="002E29B3" w:rsidTr="00E047F0">
        <w:tc>
          <w:tcPr>
            <w:tcW w:w="10884" w:type="dxa"/>
            <w:gridSpan w:val="5"/>
            <w:vAlign w:val="center"/>
          </w:tcPr>
          <w:p w:rsidR="002E29B3" w:rsidRDefault="002E29B3" w:rsidP="003B06E0">
            <w:pPr>
              <w:spacing w:after="120"/>
              <w:jc w:val="left"/>
              <w:rPr>
                <w:b/>
              </w:rPr>
            </w:pPr>
            <w:r>
              <w:rPr>
                <w:b/>
              </w:rPr>
              <w:t>Анализ на задачата</w:t>
            </w:r>
          </w:p>
          <w:p w:rsidR="002E29B3" w:rsidRPr="00F344E6" w:rsidRDefault="006A0809" w:rsidP="003B06E0">
            <w:pPr>
              <w:spacing w:after="120"/>
            </w:pPr>
            <w:r>
              <w:rPr>
                <w:color w:val="000000"/>
                <w:szCs w:val="20"/>
                <w:shd w:val="clear" w:color="auto" w:fill="FFFFFF"/>
              </w:rPr>
              <w:t>Подаваме числото на функция, която проверя всички възможни случай от наи-големия към най-малкия и постепенно започва да оформя числото. Първо ако е по голямо от 1000 записва ”М”</w:t>
            </w:r>
            <w:r w:rsidR="002115C4">
              <w:rPr>
                <w:color w:val="000000"/>
                <w:szCs w:val="20"/>
                <w:shd w:val="clear" w:color="auto" w:fill="FFFFFF"/>
              </w:rPr>
              <w:t xml:space="preserve"> в стринг и изважда 1000 от числото 1000 повтаря това докато числото е по-голямо от 1000 и продължава да изпълнява свички случаи.</w:t>
            </w:r>
          </w:p>
        </w:tc>
      </w:tr>
      <w:tr w:rsidR="002E29B3" w:rsidTr="00E047F0">
        <w:tc>
          <w:tcPr>
            <w:tcW w:w="10884" w:type="dxa"/>
            <w:gridSpan w:val="5"/>
            <w:vAlign w:val="center"/>
          </w:tcPr>
          <w:p w:rsidR="002E29B3" w:rsidRPr="004E6C36" w:rsidRDefault="002E29B3" w:rsidP="003B06E0">
            <w:pPr>
              <w:spacing w:after="120"/>
              <w:jc w:val="left"/>
              <w:rPr>
                <w:b/>
              </w:rPr>
            </w:pPr>
            <w:r w:rsidRPr="004E6C36">
              <w:rPr>
                <w:b/>
              </w:rPr>
              <w:t>Решение (сорс код)</w:t>
            </w:r>
          </w:p>
        </w:tc>
      </w:tr>
      <w:tr w:rsidR="002E29B3" w:rsidRPr="00473AA8" w:rsidTr="00E047F0">
        <w:tc>
          <w:tcPr>
            <w:tcW w:w="10884" w:type="dxa"/>
            <w:gridSpan w:val="5"/>
            <w:tcMar>
              <w:top w:w="113" w:type="dxa"/>
              <w:bottom w:w="113" w:type="dxa"/>
            </w:tcMar>
            <w:vAlign w:val="center"/>
          </w:tcPr>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2115C4" w:rsidRDefault="002115C4" w:rsidP="002115C4">
            <w:pPr>
              <w:autoSpaceDE w:val="0"/>
              <w:autoSpaceDN w:val="0"/>
              <w:adjustRightInd w:val="0"/>
              <w:spacing w:before="0"/>
              <w:jc w:val="left"/>
              <w:rPr>
                <w:rFonts w:ascii="Consolas" w:hAnsi="Consolas" w:cs="Consolas"/>
                <w:sz w:val="19"/>
                <w:szCs w:val="19"/>
                <w:lang w:eastAsia="en-US"/>
              </w:rPr>
            </w:pP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_12.ArabicToRoman</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ToRoman(</w:t>
            </w:r>
            <w:r>
              <w:rPr>
                <w:rFonts w:ascii="Consolas" w:hAnsi="Consolas" w:cs="Consolas"/>
                <w:color w:val="0000FF"/>
                <w:sz w:val="19"/>
                <w:szCs w:val="19"/>
                <w:lang w:eastAsia="en-US"/>
              </w:rPr>
              <w:t>uint</w:t>
            </w:r>
            <w:r>
              <w:rPr>
                <w:rFonts w:ascii="Consolas" w:hAnsi="Consolas" w:cs="Consolas"/>
                <w:sz w:val="19"/>
                <w:szCs w:val="19"/>
                <w:lang w:eastAsia="en-US"/>
              </w:rPr>
              <w:t xml:space="preserve"> arabic)</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StringBuilder</w:t>
            </w:r>
            <w:r>
              <w:rPr>
                <w:rFonts w:ascii="Consolas" w:hAnsi="Consolas" w:cs="Consolas"/>
                <w:sz w:val="19"/>
                <w:szCs w:val="19"/>
                <w:lang w:eastAsia="en-US"/>
              </w:rPr>
              <w:t xml:space="preserve"> result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StringBuilder</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arabic; i++)</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1000)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thousands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"M"</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arabic = arabic - 1000;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900)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nine hundred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"CM"</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- 900;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500)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five hundred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"D"</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- 500;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400)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four hundred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"CD"</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- 400;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100)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one hundred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"C"</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- 100;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90)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ninety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"XC"</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- 90;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50)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fifty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"L"</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- 50;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40)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check for forty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"XL"</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- 40;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10)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check for tenth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"X"</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- 10;</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9)</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nineth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"IX"</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- 9;</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5)</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fifth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"V"</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- 5;</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4)</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fourth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"IV"</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- 4;</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(arabic &gt;= 1)</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//check for first place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result.Append(</w:t>
            </w:r>
            <w:r>
              <w:rPr>
                <w:rFonts w:ascii="Consolas" w:hAnsi="Consolas" w:cs="Consolas"/>
                <w:color w:val="A31515"/>
                <w:sz w:val="19"/>
                <w:szCs w:val="19"/>
                <w:lang w:eastAsia="en-US"/>
              </w:rPr>
              <w:t>"I"</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arabic = arabic - 1;</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result.ToString();</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uint</w:t>
            </w:r>
            <w:r>
              <w:rPr>
                <w:rFonts w:ascii="Consolas" w:hAnsi="Consolas" w:cs="Consolas"/>
                <w:sz w:val="19"/>
                <w:szCs w:val="19"/>
                <w:lang w:eastAsia="en-US"/>
              </w:rPr>
              <w:t xml:space="preserve"> n = </w:t>
            </w:r>
            <w:r>
              <w:rPr>
                <w:rFonts w:ascii="Consolas" w:hAnsi="Consolas" w:cs="Consolas"/>
                <w:color w:val="0000FF"/>
                <w:sz w:val="19"/>
                <w:szCs w:val="19"/>
                <w:lang w:eastAsia="en-US"/>
              </w:rPr>
              <w:t>uint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 &gt;= 4000 || n==0)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"Error"</w:t>
            </w:r>
            <w:r>
              <w:rPr>
                <w:rFonts w:ascii="Consolas" w:hAnsi="Consolas" w:cs="Consolas"/>
                <w:sz w:val="19"/>
                <w:szCs w:val="19"/>
                <w:lang w:eastAsia="en-US"/>
              </w:rPr>
              <w:t>);</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 xml:space="preserve">.WriteLine(ToRoman(n));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115C4" w:rsidRDefault="002115C4" w:rsidP="002115C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E29B3" w:rsidRPr="00F344E6" w:rsidRDefault="002115C4" w:rsidP="003B06E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2E29B3" w:rsidTr="00E047F0">
        <w:tc>
          <w:tcPr>
            <w:tcW w:w="10884" w:type="dxa"/>
            <w:gridSpan w:val="5"/>
            <w:vAlign w:val="center"/>
          </w:tcPr>
          <w:p w:rsidR="002E29B3" w:rsidRDefault="002E29B3" w:rsidP="003B06E0">
            <w:pPr>
              <w:spacing w:after="120"/>
              <w:jc w:val="left"/>
              <w:rPr>
                <w:b/>
              </w:rPr>
            </w:pPr>
            <w:r>
              <w:rPr>
                <w:b/>
              </w:rPr>
              <w:lastRenderedPageBreak/>
              <w:t>Тестове</w:t>
            </w:r>
          </w:p>
          <w:p w:rsidR="002E29B3" w:rsidRPr="004C544B" w:rsidRDefault="002115C4" w:rsidP="003B06E0">
            <w:pPr>
              <w:spacing w:after="120"/>
              <w:jc w:val="left"/>
            </w:pPr>
            <w:r>
              <w:t>Числата трябва да са от 1 до 3999</w:t>
            </w:r>
          </w:p>
        </w:tc>
      </w:tr>
      <w:tr w:rsidR="002E29B3" w:rsidTr="00E047F0">
        <w:tc>
          <w:tcPr>
            <w:tcW w:w="1144" w:type="dxa"/>
            <w:vAlign w:val="center"/>
          </w:tcPr>
          <w:p w:rsidR="002E29B3" w:rsidRPr="004E6C36" w:rsidRDefault="002E29B3" w:rsidP="003B06E0">
            <w:pPr>
              <w:spacing w:after="120"/>
              <w:jc w:val="left"/>
              <w:rPr>
                <w:b/>
              </w:rPr>
            </w:pPr>
            <w:r>
              <w:rPr>
                <w:b/>
              </w:rPr>
              <w:t>Вход</w:t>
            </w:r>
          </w:p>
        </w:tc>
        <w:tc>
          <w:tcPr>
            <w:tcW w:w="9740" w:type="dxa"/>
            <w:gridSpan w:val="4"/>
            <w:vAlign w:val="center"/>
          </w:tcPr>
          <w:p w:rsidR="002E29B3" w:rsidRPr="004E6C36" w:rsidRDefault="002E29B3" w:rsidP="003B06E0">
            <w:pPr>
              <w:spacing w:after="120"/>
              <w:jc w:val="left"/>
              <w:rPr>
                <w:b/>
              </w:rPr>
            </w:pPr>
            <w:r>
              <w:rPr>
                <w:b/>
              </w:rPr>
              <w:t>Изход</w:t>
            </w:r>
          </w:p>
        </w:tc>
      </w:tr>
      <w:tr w:rsidR="002E29B3" w:rsidRPr="00F73CEF" w:rsidTr="00E047F0">
        <w:tc>
          <w:tcPr>
            <w:tcW w:w="1144" w:type="dxa"/>
          </w:tcPr>
          <w:p w:rsidR="002115C4" w:rsidRPr="002115C4" w:rsidRDefault="002115C4" w:rsidP="002115C4">
            <w:pPr>
              <w:spacing w:after="120"/>
              <w:jc w:val="left"/>
              <w:rPr>
                <w:rFonts w:ascii="Consolas" w:hAnsi="Consolas" w:cs="Consolas"/>
                <w:noProof/>
              </w:rPr>
            </w:pPr>
            <w:r w:rsidRPr="002115C4">
              <w:rPr>
                <w:rFonts w:ascii="Consolas" w:hAnsi="Consolas" w:cs="Consolas"/>
                <w:noProof/>
              </w:rPr>
              <w:t>0</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1</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3</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6</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9</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45</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450</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2345</w:t>
            </w:r>
          </w:p>
          <w:p w:rsidR="002E29B3" w:rsidRPr="00D075FF" w:rsidRDefault="002115C4" w:rsidP="002115C4">
            <w:pPr>
              <w:spacing w:after="120"/>
              <w:jc w:val="left"/>
              <w:rPr>
                <w:rFonts w:ascii="Consolas" w:hAnsi="Consolas" w:cs="Consolas"/>
                <w:noProof/>
              </w:rPr>
            </w:pPr>
            <w:r w:rsidRPr="002115C4">
              <w:rPr>
                <w:rFonts w:ascii="Consolas" w:hAnsi="Consolas" w:cs="Consolas"/>
                <w:noProof/>
              </w:rPr>
              <w:t>3999</w:t>
            </w:r>
          </w:p>
        </w:tc>
        <w:tc>
          <w:tcPr>
            <w:tcW w:w="9740" w:type="dxa"/>
            <w:gridSpan w:val="4"/>
          </w:tcPr>
          <w:p w:rsidR="002115C4" w:rsidRPr="002115C4" w:rsidRDefault="002115C4" w:rsidP="002115C4">
            <w:pPr>
              <w:spacing w:after="120"/>
              <w:jc w:val="left"/>
              <w:rPr>
                <w:rFonts w:ascii="Consolas" w:hAnsi="Consolas" w:cs="Consolas"/>
                <w:noProof/>
              </w:rPr>
            </w:pPr>
            <w:r w:rsidRPr="002115C4">
              <w:rPr>
                <w:rFonts w:ascii="Consolas" w:hAnsi="Consolas" w:cs="Consolas"/>
                <w:noProof/>
              </w:rPr>
              <w:t>Error</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I</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III</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VI</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IX</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XLV</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CDL</w:t>
            </w:r>
          </w:p>
          <w:p w:rsidR="002115C4" w:rsidRPr="002115C4" w:rsidRDefault="002115C4" w:rsidP="002115C4">
            <w:pPr>
              <w:spacing w:after="120"/>
              <w:jc w:val="left"/>
              <w:rPr>
                <w:rFonts w:ascii="Consolas" w:hAnsi="Consolas" w:cs="Consolas"/>
                <w:noProof/>
              </w:rPr>
            </w:pPr>
            <w:r w:rsidRPr="002115C4">
              <w:rPr>
                <w:rFonts w:ascii="Consolas" w:hAnsi="Consolas" w:cs="Consolas"/>
                <w:noProof/>
              </w:rPr>
              <w:t>MMCCCXLV</w:t>
            </w:r>
          </w:p>
          <w:p w:rsidR="002E29B3" w:rsidRPr="00F73CEF" w:rsidRDefault="002115C4" w:rsidP="002115C4">
            <w:pPr>
              <w:spacing w:after="120"/>
              <w:jc w:val="left"/>
              <w:rPr>
                <w:rFonts w:ascii="Consolas" w:hAnsi="Consolas" w:cs="Consolas"/>
                <w:noProof/>
              </w:rPr>
            </w:pPr>
            <w:r w:rsidRPr="002115C4">
              <w:rPr>
                <w:rFonts w:ascii="Consolas" w:hAnsi="Consolas" w:cs="Consolas"/>
                <w:noProof/>
              </w:rPr>
              <w:t>MMMCMXCIX</w:t>
            </w:r>
          </w:p>
        </w:tc>
      </w:tr>
      <w:tr w:rsidR="002E29B3" w:rsidTr="00E047F0">
        <w:trPr>
          <w:trHeight w:val="967"/>
        </w:trPr>
        <w:tc>
          <w:tcPr>
            <w:tcW w:w="10884" w:type="dxa"/>
            <w:gridSpan w:val="5"/>
            <w:vAlign w:val="center"/>
          </w:tcPr>
          <w:p w:rsidR="002E29B3" w:rsidRPr="004E6C36" w:rsidRDefault="002E29B3" w:rsidP="003B06E0">
            <w:pPr>
              <w:spacing w:after="120"/>
              <w:jc w:val="left"/>
              <w:rPr>
                <w:b/>
              </w:rPr>
            </w:pPr>
          </w:p>
        </w:tc>
      </w:tr>
      <w:bookmarkEnd w:id="0"/>
      <w:bookmarkEnd w:id="1"/>
      <w:bookmarkEnd w:id="2"/>
      <w:bookmarkEnd w:id="3"/>
      <w:tr w:rsidR="003B06E0" w:rsidRPr="00257F4D" w:rsidTr="00E047F0">
        <w:tc>
          <w:tcPr>
            <w:tcW w:w="10884" w:type="dxa"/>
            <w:gridSpan w:val="5"/>
          </w:tcPr>
          <w:p w:rsidR="003B06E0" w:rsidRPr="00257F4D" w:rsidRDefault="00CF44A1" w:rsidP="003B06E0">
            <w:pPr>
              <w:ind w:left="360"/>
            </w:pPr>
            <w:r w:rsidRPr="00CF44A1">
              <w:rPr>
                <w:lang w:val="en-US"/>
              </w:rPr>
              <w:t>13. ConvertoToAll</w:t>
            </w:r>
          </w:p>
        </w:tc>
      </w:tr>
      <w:tr w:rsidR="003B06E0" w:rsidRPr="006B0528" w:rsidTr="00E047F0">
        <w:tc>
          <w:tcPr>
            <w:tcW w:w="10884" w:type="dxa"/>
            <w:gridSpan w:val="5"/>
          </w:tcPr>
          <w:p w:rsidR="003B06E0" w:rsidRDefault="003B06E0" w:rsidP="003B06E0">
            <w:pPr>
              <w:spacing w:after="120"/>
              <w:jc w:val="left"/>
              <w:rPr>
                <w:b/>
              </w:rPr>
            </w:pPr>
            <w:r>
              <w:rPr>
                <w:b/>
              </w:rPr>
              <w:t>Условие</w:t>
            </w:r>
          </w:p>
          <w:p w:rsidR="003B06E0" w:rsidRPr="006B0528" w:rsidRDefault="00CF44A1" w:rsidP="006E6491">
            <w:r>
              <w:t xml:space="preserve">Да се напише програма, която по зададени </w:t>
            </w:r>
            <w:r w:rsidRPr="003017CC">
              <w:rPr>
                <w:rStyle w:val="Code"/>
              </w:rPr>
              <w:t>N</w:t>
            </w:r>
            <w:r w:rsidRPr="003017CC">
              <w:t xml:space="preserve">, </w:t>
            </w:r>
            <w:r w:rsidRPr="003017CC">
              <w:rPr>
                <w:rStyle w:val="Code"/>
              </w:rPr>
              <w:t>S</w:t>
            </w:r>
            <w:r w:rsidRPr="003017CC">
              <w:t xml:space="preserve">, </w:t>
            </w:r>
            <w:r w:rsidRPr="003017CC">
              <w:rPr>
                <w:rStyle w:val="Code"/>
              </w:rPr>
              <w:t>D</w:t>
            </w:r>
            <w:r w:rsidRPr="003017CC">
              <w:t xml:space="preserve"> (</w:t>
            </w:r>
            <w:r w:rsidRPr="003017CC">
              <w:rPr>
                <w:rStyle w:val="Code"/>
              </w:rPr>
              <w:t>2 ≤ S, D ≥ 16</w:t>
            </w:r>
            <w:r>
              <w:t xml:space="preserve">) преобразува числото </w:t>
            </w:r>
            <w:r w:rsidRPr="003017CC">
              <w:rPr>
                <w:rStyle w:val="Code"/>
              </w:rPr>
              <w:t>N</w:t>
            </w:r>
            <w:r w:rsidRPr="003017CC">
              <w:t xml:space="preserve"> </w:t>
            </w:r>
            <w:r>
              <w:t xml:space="preserve">от бройна система с основа </w:t>
            </w:r>
            <w:r w:rsidRPr="003017CC">
              <w:rPr>
                <w:rStyle w:val="Code"/>
              </w:rPr>
              <w:t>S</w:t>
            </w:r>
            <w:r>
              <w:t xml:space="preserve"> към бройна система с основа </w:t>
            </w:r>
            <w:r w:rsidRPr="003017CC">
              <w:rPr>
                <w:rStyle w:val="Code"/>
              </w:rPr>
              <w:t>D</w:t>
            </w:r>
            <w:r w:rsidRPr="003017CC">
              <w:t>.</w:t>
            </w:r>
            <w:r w:rsidRPr="003A40EB">
              <w:t xml:space="preserve"> </w:t>
            </w:r>
          </w:p>
        </w:tc>
      </w:tr>
      <w:tr w:rsidR="003B06E0" w:rsidRPr="005A6D2C" w:rsidTr="00E047F0">
        <w:tc>
          <w:tcPr>
            <w:tcW w:w="10884" w:type="dxa"/>
            <w:gridSpan w:val="5"/>
          </w:tcPr>
          <w:p w:rsidR="003B06E0" w:rsidRDefault="003B06E0" w:rsidP="003B06E0">
            <w:pPr>
              <w:spacing w:after="120"/>
              <w:jc w:val="left"/>
              <w:rPr>
                <w:b/>
              </w:rPr>
            </w:pPr>
            <w:r>
              <w:rPr>
                <w:b/>
              </w:rPr>
              <w:t>Описание на входа</w:t>
            </w:r>
          </w:p>
          <w:p w:rsidR="003B06E0" w:rsidRPr="005A6D2C" w:rsidRDefault="00CF44A1" w:rsidP="003B06E0">
            <w:pPr>
              <w:spacing w:after="120"/>
            </w:pPr>
            <w:r>
              <w:t>Първо въвеждаме две числа, всяко на нов ред. Първото е от коя бройна система искаме да преминем, а второто в коя бройна система искаме да преминем. На третия ред въвеждаме самото число.</w:t>
            </w:r>
          </w:p>
        </w:tc>
      </w:tr>
      <w:tr w:rsidR="003B06E0" w:rsidRPr="006A0809" w:rsidTr="00E047F0">
        <w:tc>
          <w:tcPr>
            <w:tcW w:w="10884" w:type="dxa"/>
            <w:gridSpan w:val="5"/>
          </w:tcPr>
          <w:p w:rsidR="003B06E0" w:rsidRDefault="003B06E0" w:rsidP="003B06E0">
            <w:pPr>
              <w:spacing w:after="120"/>
              <w:jc w:val="left"/>
              <w:rPr>
                <w:b/>
              </w:rPr>
            </w:pPr>
            <w:r>
              <w:rPr>
                <w:b/>
              </w:rPr>
              <w:t>Описание на изхода</w:t>
            </w:r>
          </w:p>
          <w:p w:rsidR="003B06E0" w:rsidRPr="006A0809" w:rsidRDefault="003B06E0" w:rsidP="00CF44A1">
            <w:pPr>
              <w:spacing w:after="120"/>
            </w:pPr>
            <w:r>
              <w:t xml:space="preserve">На екрана се изписва </w:t>
            </w:r>
            <w:r w:rsidR="00CF44A1">
              <w:t>конвертираното число.</w:t>
            </w:r>
          </w:p>
        </w:tc>
      </w:tr>
      <w:tr w:rsidR="003B06E0" w:rsidRPr="00F344E6" w:rsidTr="00E047F0">
        <w:tc>
          <w:tcPr>
            <w:tcW w:w="10884" w:type="dxa"/>
            <w:gridSpan w:val="5"/>
          </w:tcPr>
          <w:p w:rsidR="003B06E0" w:rsidRDefault="003B06E0" w:rsidP="003B06E0">
            <w:pPr>
              <w:spacing w:after="120"/>
              <w:jc w:val="left"/>
              <w:rPr>
                <w:b/>
              </w:rPr>
            </w:pPr>
            <w:r>
              <w:rPr>
                <w:b/>
              </w:rPr>
              <w:t>Анализ на задачата</w:t>
            </w:r>
          </w:p>
          <w:p w:rsidR="003B06E0" w:rsidRPr="00F344E6" w:rsidRDefault="00CF44A1" w:rsidP="003B06E0">
            <w:pPr>
              <w:spacing w:after="120"/>
            </w:pPr>
            <w:r>
              <w:rPr>
                <w:color w:val="000000"/>
                <w:szCs w:val="20"/>
                <w:shd w:val="clear" w:color="auto" w:fill="FFFFFF"/>
              </w:rPr>
              <w:t>Имаме две функции. Едната преобразува подаденото число от съответната бройна система в десетично. А втората функция преобразува десетичното в желаната бройна система. Първата функция</w:t>
            </w:r>
          </w:p>
        </w:tc>
      </w:tr>
      <w:tr w:rsidR="003B06E0" w:rsidRPr="004E6C36" w:rsidTr="00E047F0">
        <w:tc>
          <w:tcPr>
            <w:tcW w:w="10884" w:type="dxa"/>
            <w:gridSpan w:val="5"/>
          </w:tcPr>
          <w:p w:rsidR="003B06E0" w:rsidRPr="004E6C36" w:rsidRDefault="003B06E0" w:rsidP="003B06E0">
            <w:pPr>
              <w:spacing w:after="120"/>
              <w:jc w:val="left"/>
              <w:rPr>
                <w:b/>
              </w:rPr>
            </w:pPr>
            <w:r w:rsidRPr="004E6C36">
              <w:rPr>
                <w:b/>
              </w:rPr>
              <w:lastRenderedPageBreak/>
              <w:t>Решение (сорс код)</w:t>
            </w:r>
          </w:p>
        </w:tc>
      </w:tr>
      <w:tr w:rsidR="003B06E0" w:rsidRPr="00F344E6" w:rsidTr="00E047F0">
        <w:tc>
          <w:tcPr>
            <w:tcW w:w="10884" w:type="dxa"/>
            <w:gridSpan w:val="5"/>
          </w:tcPr>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CF44A1" w:rsidRDefault="00CF44A1" w:rsidP="00CF44A1">
            <w:pPr>
              <w:autoSpaceDE w:val="0"/>
              <w:autoSpaceDN w:val="0"/>
              <w:adjustRightInd w:val="0"/>
              <w:spacing w:before="0"/>
              <w:jc w:val="left"/>
              <w:rPr>
                <w:rFonts w:ascii="Consolas" w:hAnsi="Consolas" w:cs="Consolas"/>
                <w:sz w:val="19"/>
                <w:szCs w:val="19"/>
                <w:lang w:eastAsia="en-US"/>
              </w:rPr>
            </w:pP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_07.ConvertoToAll</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from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to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numToConvert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long</w:t>
            </w:r>
            <w:r>
              <w:rPr>
                <w:rFonts w:ascii="Consolas" w:hAnsi="Consolas" w:cs="Consolas"/>
                <w:sz w:val="19"/>
                <w:szCs w:val="19"/>
                <w:lang w:eastAsia="en-US"/>
              </w:rPr>
              <w:t xml:space="preserve"> dec = 0;</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 = FromToDec(numToConvert,from);</w:t>
            </w:r>
          </w:p>
          <w:p w:rsidR="00CF44A1" w:rsidRDefault="00CF44A1" w:rsidP="00CF44A1">
            <w:pPr>
              <w:autoSpaceDE w:val="0"/>
              <w:autoSpaceDN w:val="0"/>
              <w:adjustRightInd w:val="0"/>
              <w:spacing w:before="0"/>
              <w:jc w:val="left"/>
              <w:rPr>
                <w:rFonts w:ascii="Consolas" w:hAnsi="Consolas" w:cs="Consolas"/>
                <w:sz w:val="19"/>
                <w:szCs w:val="19"/>
                <w:lang w:eastAsia="en-US"/>
              </w:rPr>
            </w:pP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newNumber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[numToConvert.Length*4];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newNumber = DecToTo(dec, to, numToConvert.Length * 4);</w:t>
            </w:r>
          </w:p>
          <w:p w:rsidR="00CF44A1" w:rsidRDefault="00CF44A1" w:rsidP="00CF44A1">
            <w:pPr>
              <w:autoSpaceDE w:val="0"/>
              <w:autoSpaceDN w:val="0"/>
              <w:adjustRightInd w:val="0"/>
              <w:spacing w:before="0"/>
              <w:jc w:val="left"/>
              <w:rPr>
                <w:rFonts w:ascii="Consolas" w:hAnsi="Consolas" w:cs="Consolas"/>
                <w:sz w:val="19"/>
                <w:szCs w:val="19"/>
                <w:lang w:eastAsia="en-US"/>
              </w:rPr>
            </w:pP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//print</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i=0;</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(newNumber[i] == 0) i++;</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 i &lt; newNumber.Length; i++)</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.Write(newNumber[i]);</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long</w:t>
            </w:r>
            <w:r>
              <w:rPr>
                <w:rFonts w:ascii="Consolas" w:hAnsi="Consolas" w:cs="Consolas"/>
                <w:sz w:val="19"/>
                <w:szCs w:val="19"/>
                <w:lang w:eastAsia="en-US"/>
              </w:rPr>
              <w:t xml:space="preserve"> FromToDec(</w:t>
            </w:r>
            <w:r>
              <w:rPr>
                <w:rFonts w:ascii="Consolas" w:hAnsi="Consolas" w:cs="Consolas"/>
                <w:color w:val="0000FF"/>
                <w:sz w:val="19"/>
                <w:szCs w:val="19"/>
                <w:lang w:eastAsia="en-US"/>
              </w:rPr>
              <w:t>string</w:t>
            </w:r>
            <w:r>
              <w:rPr>
                <w:rFonts w:ascii="Consolas" w:hAnsi="Consolas" w:cs="Consolas"/>
                <w:sz w:val="19"/>
                <w:szCs w:val="19"/>
                <w:lang w:eastAsia="en-US"/>
              </w:rPr>
              <w:t xml:space="preserve"> num, </w:t>
            </w:r>
            <w:r>
              <w:rPr>
                <w:rFonts w:ascii="Consolas" w:hAnsi="Consolas" w:cs="Consolas"/>
                <w:color w:val="0000FF"/>
                <w:sz w:val="19"/>
                <w:szCs w:val="19"/>
                <w:lang w:eastAsia="en-US"/>
              </w:rPr>
              <w:t>int</w:t>
            </w:r>
            <w:r>
              <w:rPr>
                <w:rFonts w:ascii="Consolas" w:hAnsi="Consolas" w:cs="Consolas"/>
                <w:sz w:val="19"/>
                <w:szCs w:val="19"/>
                <w:lang w:eastAsia="en-US"/>
              </w:rPr>
              <w:t xml:space="preserve"> from)</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long</w:t>
            </w:r>
            <w:r>
              <w:rPr>
                <w:rFonts w:ascii="Consolas" w:hAnsi="Consolas" w:cs="Consolas"/>
                <w:sz w:val="19"/>
                <w:szCs w:val="19"/>
                <w:lang w:eastAsia="en-US"/>
              </w:rPr>
              <w:t xml:space="preserve"> dec = 0;</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cnt = num.Length - 1;</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stepen = 0;</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(cnt &gt;= 0)</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stepNumber = num[cnt] - 48;</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(stepNumber &gt; 9) stepNumber -= 7;</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 += stepNumber * (</w:t>
            </w:r>
            <w:r>
              <w:rPr>
                <w:rFonts w:ascii="Consolas" w:hAnsi="Consolas" w:cs="Consolas"/>
                <w:color w:val="0000FF"/>
                <w:sz w:val="19"/>
                <w:szCs w:val="19"/>
                <w:lang w:eastAsia="en-US"/>
              </w:rPr>
              <w:t>int</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.Pow(from, stepen++);</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cnt--;</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dec;</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DecToTo(</w:t>
            </w:r>
            <w:r>
              <w:rPr>
                <w:rFonts w:ascii="Consolas" w:hAnsi="Consolas" w:cs="Consolas"/>
                <w:color w:val="0000FF"/>
                <w:sz w:val="19"/>
                <w:szCs w:val="19"/>
                <w:lang w:eastAsia="en-US"/>
              </w:rPr>
              <w:t>long</w:t>
            </w:r>
            <w:r>
              <w:rPr>
                <w:rFonts w:ascii="Consolas" w:hAnsi="Consolas" w:cs="Consolas"/>
                <w:sz w:val="19"/>
                <w:szCs w:val="19"/>
                <w:lang w:eastAsia="en-US"/>
              </w:rPr>
              <w:t xml:space="preserve"> decNum, </w:t>
            </w:r>
            <w:r>
              <w:rPr>
                <w:rFonts w:ascii="Consolas" w:hAnsi="Consolas" w:cs="Consolas"/>
                <w:color w:val="0000FF"/>
                <w:sz w:val="19"/>
                <w:szCs w:val="19"/>
                <w:lang w:eastAsia="en-US"/>
              </w:rPr>
              <w:t>int</w:t>
            </w:r>
            <w:r>
              <w:rPr>
                <w:rFonts w:ascii="Consolas" w:hAnsi="Consolas" w:cs="Consolas"/>
                <w:sz w:val="19"/>
                <w:szCs w:val="19"/>
                <w:lang w:eastAsia="en-US"/>
              </w:rPr>
              <w:t xml:space="preserve"> TO, </w:t>
            </w:r>
            <w:r>
              <w:rPr>
                <w:rFonts w:ascii="Consolas" w:hAnsi="Consolas" w:cs="Consolas"/>
                <w:color w:val="0000FF"/>
                <w:sz w:val="19"/>
                <w:szCs w:val="19"/>
                <w:lang w:eastAsia="en-US"/>
              </w:rPr>
              <w:t>int</w:t>
            </w:r>
            <w:r>
              <w:rPr>
                <w:rFonts w:ascii="Consolas" w:hAnsi="Consolas" w:cs="Consolas"/>
                <w:sz w:val="19"/>
                <w:szCs w:val="19"/>
                <w:lang w:eastAsia="en-US"/>
              </w:rPr>
              <w:t xml:space="preserve"> lenght)</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tmp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[lenght];</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short</w:t>
            </w:r>
            <w:r>
              <w:rPr>
                <w:rFonts w:ascii="Consolas" w:hAnsi="Consolas" w:cs="Consolas"/>
                <w:sz w:val="19"/>
                <w:szCs w:val="19"/>
                <w:lang w:eastAsia="en-US"/>
              </w:rPr>
              <w:t xml:space="preserve"> cnt = 0;</w:t>
            </w:r>
          </w:p>
          <w:p w:rsidR="00CF44A1" w:rsidRDefault="00CF44A1" w:rsidP="00CF44A1">
            <w:pPr>
              <w:autoSpaceDE w:val="0"/>
              <w:autoSpaceDN w:val="0"/>
              <w:adjustRightInd w:val="0"/>
              <w:spacing w:before="0"/>
              <w:jc w:val="left"/>
              <w:rPr>
                <w:rFonts w:ascii="Consolas" w:hAnsi="Consolas" w:cs="Consolas"/>
                <w:sz w:val="19"/>
                <w:szCs w:val="19"/>
                <w:lang w:eastAsia="en-US"/>
              </w:rPr>
            </w:pP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(((decNum % TO) &gt;= 0) &amp;&amp; ((decNum % TO &lt;= 9)))</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tmp[cnt] = (</w:t>
            </w:r>
            <w:r>
              <w:rPr>
                <w:rFonts w:ascii="Consolas" w:hAnsi="Consolas" w:cs="Consolas"/>
                <w:color w:val="0000FF"/>
                <w:sz w:val="19"/>
                <w:szCs w:val="19"/>
                <w:lang w:eastAsia="en-US"/>
              </w:rPr>
              <w:t>char</w:t>
            </w:r>
            <w:r>
              <w:rPr>
                <w:rFonts w:ascii="Consolas" w:hAnsi="Consolas" w:cs="Consolas"/>
                <w:sz w:val="19"/>
                <w:szCs w:val="19"/>
                <w:lang w:eastAsia="en-US"/>
              </w:rPr>
              <w:t>)((decNum % TO) + 48);</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tmp[cnt] = (</w:t>
            </w:r>
            <w:r>
              <w:rPr>
                <w:rFonts w:ascii="Consolas" w:hAnsi="Consolas" w:cs="Consolas"/>
                <w:color w:val="0000FF"/>
                <w:sz w:val="19"/>
                <w:szCs w:val="19"/>
                <w:lang w:eastAsia="en-US"/>
              </w:rPr>
              <w:t>char</w:t>
            </w:r>
            <w:r>
              <w:rPr>
                <w:rFonts w:ascii="Consolas" w:hAnsi="Consolas" w:cs="Consolas"/>
                <w:sz w:val="19"/>
                <w:szCs w:val="19"/>
                <w:lang w:eastAsia="en-US"/>
              </w:rPr>
              <w:t>)((decNum % TO) + 48 + 7);</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decNum = decNum / TO;</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cnt++;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(decNum &gt; 0);</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.Reverse(tmp);</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tmp;</w:t>
            </w: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F44A1" w:rsidRDefault="00CF44A1" w:rsidP="00CF44A1">
            <w:pPr>
              <w:autoSpaceDE w:val="0"/>
              <w:autoSpaceDN w:val="0"/>
              <w:adjustRightInd w:val="0"/>
              <w:spacing w:before="0"/>
              <w:jc w:val="left"/>
              <w:rPr>
                <w:rFonts w:ascii="Consolas" w:hAnsi="Consolas" w:cs="Consolas"/>
                <w:sz w:val="19"/>
                <w:szCs w:val="19"/>
                <w:lang w:eastAsia="en-US"/>
              </w:rPr>
            </w:pPr>
          </w:p>
          <w:p w:rsidR="00CF44A1"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B06E0" w:rsidRPr="00F344E6" w:rsidRDefault="00CF44A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3B06E0" w:rsidRPr="004C544B" w:rsidTr="00E047F0">
        <w:tc>
          <w:tcPr>
            <w:tcW w:w="10884" w:type="dxa"/>
            <w:gridSpan w:val="5"/>
          </w:tcPr>
          <w:p w:rsidR="003B06E0" w:rsidRDefault="003B06E0" w:rsidP="003B06E0">
            <w:pPr>
              <w:spacing w:after="120"/>
              <w:jc w:val="left"/>
              <w:rPr>
                <w:b/>
              </w:rPr>
            </w:pPr>
            <w:r>
              <w:rPr>
                <w:b/>
              </w:rPr>
              <w:lastRenderedPageBreak/>
              <w:t>Тестове</w:t>
            </w:r>
          </w:p>
          <w:p w:rsidR="003B06E0" w:rsidRPr="004C544B" w:rsidRDefault="00CF44A1" w:rsidP="003B06E0">
            <w:pPr>
              <w:spacing w:after="120"/>
              <w:jc w:val="left"/>
            </w:pPr>
            <w:r>
              <w:t>Въведените числа трябва да са от от двоична до шестнайсетична бройна система</w:t>
            </w:r>
            <w:r w:rsidR="007C78DC">
              <w:t>, а ако има символи трябва да са с главни букви.</w:t>
            </w:r>
          </w:p>
        </w:tc>
      </w:tr>
      <w:tr w:rsidR="00500DC8" w:rsidRPr="004E6C36" w:rsidTr="006E6491">
        <w:trPr>
          <w:trHeight w:val="617"/>
        </w:trPr>
        <w:tc>
          <w:tcPr>
            <w:tcW w:w="5245" w:type="dxa"/>
            <w:gridSpan w:val="3"/>
          </w:tcPr>
          <w:p w:rsidR="00500DC8" w:rsidRPr="004E6C36" w:rsidRDefault="00500DC8" w:rsidP="00500DC8">
            <w:pPr>
              <w:spacing w:after="120"/>
              <w:jc w:val="left"/>
              <w:rPr>
                <w:b/>
              </w:rPr>
            </w:pPr>
            <w:r>
              <w:rPr>
                <w:b/>
              </w:rPr>
              <w:t>Вход</w:t>
            </w:r>
          </w:p>
        </w:tc>
        <w:tc>
          <w:tcPr>
            <w:tcW w:w="5639" w:type="dxa"/>
            <w:gridSpan w:val="2"/>
          </w:tcPr>
          <w:p w:rsidR="00500DC8" w:rsidRPr="004E6C36" w:rsidRDefault="00500DC8" w:rsidP="003B06E0">
            <w:pPr>
              <w:spacing w:after="120"/>
              <w:jc w:val="left"/>
              <w:rPr>
                <w:b/>
              </w:rPr>
            </w:pPr>
            <w:r>
              <w:rPr>
                <w:b/>
              </w:rPr>
              <w:t>Изход</w:t>
            </w:r>
          </w:p>
        </w:tc>
      </w:tr>
      <w:tr w:rsidR="00500DC8" w:rsidRPr="004E6C36" w:rsidTr="006E6491">
        <w:trPr>
          <w:trHeight w:val="2256"/>
        </w:trPr>
        <w:tc>
          <w:tcPr>
            <w:tcW w:w="5245" w:type="dxa"/>
            <w:gridSpan w:val="3"/>
          </w:tcPr>
          <w:p w:rsidR="007C78DC" w:rsidRPr="007C78DC" w:rsidRDefault="007C78DC" w:rsidP="007C78DC">
            <w:pPr>
              <w:spacing w:after="120"/>
              <w:jc w:val="left"/>
            </w:pPr>
            <w:r w:rsidRPr="007C78DC">
              <w:t>2</w:t>
            </w:r>
          </w:p>
          <w:p w:rsidR="007C78DC" w:rsidRPr="007C78DC" w:rsidRDefault="007C78DC" w:rsidP="007C78DC">
            <w:pPr>
              <w:spacing w:after="120"/>
              <w:jc w:val="left"/>
            </w:pPr>
            <w:r w:rsidRPr="007C78DC">
              <w:t>10</w:t>
            </w:r>
          </w:p>
          <w:p w:rsidR="007C78DC" w:rsidRPr="007C78DC" w:rsidRDefault="007C78DC" w:rsidP="007C78DC">
            <w:pPr>
              <w:spacing w:after="120"/>
              <w:jc w:val="left"/>
            </w:pPr>
            <w:r w:rsidRPr="007C78DC">
              <w:t>1010</w:t>
            </w:r>
          </w:p>
          <w:p w:rsidR="007C78DC" w:rsidRPr="007C78DC" w:rsidRDefault="007C78DC" w:rsidP="007C78DC">
            <w:pPr>
              <w:spacing w:after="120"/>
              <w:jc w:val="left"/>
            </w:pPr>
          </w:p>
          <w:p w:rsidR="007C78DC" w:rsidRPr="007C78DC" w:rsidRDefault="007C78DC" w:rsidP="007C78DC">
            <w:pPr>
              <w:spacing w:after="120"/>
              <w:jc w:val="left"/>
            </w:pPr>
            <w:r w:rsidRPr="007C78DC">
              <w:t>10</w:t>
            </w:r>
          </w:p>
          <w:p w:rsidR="007C78DC" w:rsidRPr="007C78DC" w:rsidRDefault="007C78DC" w:rsidP="007C78DC">
            <w:pPr>
              <w:spacing w:after="120"/>
              <w:jc w:val="left"/>
            </w:pPr>
            <w:r w:rsidRPr="007C78DC">
              <w:t>2</w:t>
            </w:r>
          </w:p>
          <w:p w:rsidR="007C78DC" w:rsidRPr="007C78DC" w:rsidRDefault="007C78DC" w:rsidP="007C78DC">
            <w:pPr>
              <w:spacing w:after="120"/>
              <w:jc w:val="left"/>
            </w:pPr>
            <w:r w:rsidRPr="007C78DC">
              <w:t>9</w:t>
            </w:r>
          </w:p>
          <w:p w:rsidR="007C78DC" w:rsidRPr="007C78DC" w:rsidRDefault="007C78DC" w:rsidP="007C78DC">
            <w:pPr>
              <w:spacing w:after="120"/>
              <w:jc w:val="left"/>
            </w:pPr>
          </w:p>
          <w:p w:rsidR="007C78DC" w:rsidRPr="007C78DC" w:rsidRDefault="007C78DC" w:rsidP="007C78DC">
            <w:pPr>
              <w:spacing w:after="120"/>
              <w:jc w:val="left"/>
            </w:pPr>
            <w:r w:rsidRPr="007C78DC">
              <w:t>2</w:t>
            </w:r>
          </w:p>
          <w:p w:rsidR="007C78DC" w:rsidRPr="007C78DC" w:rsidRDefault="007C78DC" w:rsidP="007C78DC">
            <w:pPr>
              <w:spacing w:after="120"/>
              <w:jc w:val="left"/>
            </w:pPr>
            <w:r w:rsidRPr="007C78DC">
              <w:t>16</w:t>
            </w:r>
          </w:p>
          <w:p w:rsidR="007C78DC" w:rsidRPr="007C78DC" w:rsidRDefault="007C78DC" w:rsidP="007C78DC">
            <w:pPr>
              <w:spacing w:after="120"/>
              <w:jc w:val="left"/>
            </w:pPr>
            <w:r w:rsidRPr="007C78DC">
              <w:t>1111</w:t>
            </w:r>
          </w:p>
          <w:p w:rsidR="007C78DC" w:rsidRPr="007C78DC" w:rsidRDefault="007C78DC" w:rsidP="007C78DC">
            <w:pPr>
              <w:spacing w:after="120"/>
              <w:jc w:val="left"/>
            </w:pPr>
          </w:p>
          <w:p w:rsidR="007C78DC" w:rsidRPr="007C78DC" w:rsidRDefault="007C78DC" w:rsidP="007C78DC">
            <w:pPr>
              <w:spacing w:after="120"/>
              <w:jc w:val="left"/>
            </w:pPr>
            <w:r w:rsidRPr="007C78DC">
              <w:t>16</w:t>
            </w:r>
          </w:p>
          <w:p w:rsidR="007C78DC" w:rsidRPr="007C78DC" w:rsidRDefault="007C78DC" w:rsidP="007C78DC">
            <w:pPr>
              <w:spacing w:after="120"/>
              <w:jc w:val="left"/>
            </w:pPr>
            <w:r w:rsidRPr="007C78DC">
              <w:t>10</w:t>
            </w:r>
          </w:p>
          <w:p w:rsidR="007C78DC" w:rsidRPr="007C78DC" w:rsidRDefault="007C78DC" w:rsidP="007C78DC">
            <w:pPr>
              <w:spacing w:after="120"/>
              <w:jc w:val="left"/>
            </w:pPr>
            <w:r w:rsidRPr="007C78DC">
              <w:t>FA</w:t>
            </w:r>
          </w:p>
          <w:p w:rsidR="007C78DC" w:rsidRPr="007C78DC" w:rsidRDefault="007C78DC" w:rsidP="007C78DC">
            <w:pPr>
              <w:spacing w:after="120"/>
              <w:jc w:val="left"/>
            </w:pPr>
          </w:p>
          <w:p w:rsidR="007C78DC" w:rsidRPr="007C78DC" w:rsidRDefault="007C78DC" w:rsidP="007C78DC">
            <w:pPr>
              <w:spacing w:after="120"/>
              <w:jc w:val="left"/>
            </w:pPr>
            <w:r w:rsidRPr="007C78DC">
              <w:t>10</w:t>
            </w:r>
          </w:p>
          <w:p w:rsidR="007C78DC" w:rsidRPr="007C78DC" w:rsidRDefault="007C78DC" w:rsidP="007C78DC">
            <w:pPr>
              <w:spacing w:after="120"/>
              <w:jc w:val="left"/>
            </w:pPr>
            <w:r w:rsidRPr="007C78DC">
              <w:t>3</w:t>
            </w:r>
          </w:p>
          <w:p w:rsidR="007C78DC" w:rsidRPr="007C78DC" w:rsidRDefault="007C78DC" w:rsidP="007C78DC">
            <w:pPr>
              <w:spacing w:after="120"/>
              <w:jc w:val="left"/>
            </w:pPr>
            <w:r w:rsidRPr="007C78DC">
              <w:t>7</w:t>
            </w:r>
          </w:p>
          <w:p w:rsidR="00500DC8" w:rsidRPr="007C78DC" w:rsidRDefault="007C78DC" w:rsidP="007C78DC">
            <w:pPr>
              <w:spacing w:after="120"/>
              <w:jc w:val="left"/>
            </w:pPr>
            <w:r w:rsidRPr="007C78DC">
              <w:t>21</w:t>
            </w:r>
          </w:p>
        </w:tc>
        <w:tc>
          <w:tcPr>
            <w:tcW w:w="5639" w:type="dxa"/>
            <w:gridSpan w:val="2"/>
          </w:tcPr>
          <w:p w:rsidR="007C78DC" w:rsidRPr="007C78DC" w:rsidRDefault="007C78DC" w:rsidP="007C78DC">
            <w:pPr>
              <w:spacing w:after="120"/>
              <w:jc w:val="left"/>
            </w:pPr>
            <w:r w:rsidRPr="007C78DC">
              <w:t>10</w:t>
            </w:r>
          </w:p>
          <w:p w:rsidR="007C78DC" w:rsidRPr="007C78DC" w:rsidRDefault="007C78DC" w:rsidP="007C78DC">
            <w:pPr>
              <w:spacing w:after="120"/>
              <w:jc w:val="left"/>
            </w:pPr>
          </w:p>
          <w:p w:rsidR="007C78DC" w:rsidRPr="007C78DC" w:rsidRDefault="007C78DC" w:rsidP="007C78DC">
            <w:pPr>
              <w:spacing w:after="120"/>
              <w:jc w:val="left"/>
            </w:pPr>
          </w:p>
          <w:p w:rsidR="007C78DC" w:rsidRPr="007C78DC" w:rsidRDefault="007C78DC" w:rsidP="007C78DC">
            <w:pPr>
              <w:spacing w:after="120"/>
              <w:jc w:val="left"/>
            </w:pPr>
          </w:p>
          <w:p w:rsidR="007C78DC" w:rsidRPr="007C78DC" w:rsidRDefault="007C78DC" w:rsidP="007C78DC">
            <w:pPr>
              <w:spacing w:after="120"/>
              <w:jc w:val="left"/>
            </w:pPr>
            <w:r w:rsidRPr="007C78DC">
              <w:t>1001</w:t>
            </w:r>
          </w:p>
          <w:p w:rsidR="007C78DC" w:rsidRPr="007C78DC" w:rsidRDefault="007C78DC" w:rsidP="007C78DC">
            <w:pPr>
              <w:spacing w:after="120"/>
              <w:jc w:val="left"/>
            </w:pPr>
          </w:p>
          <w:p w:rsidR="007C78DC" w:rsidRPr="007C78DC" w:rsidRDefault="007C78DC" w:rsidP="007C78DC">
            <w:pPr>
              <w:spacing w:after="120"/>
              <w:jc w:val="left"/>
            </w:pPr>
          </w:p>
          <w:p w:rsidR="007C78DC" w:rsidRPr="007C78DC" w:rsidRDefault="007C78DC" w:rsidP="007C78DC">
            <w:pPr>
              <w:spacing w:after="120"/>
              <w:jc w:val="left"/>
            </w:pPr>
          </w:p>
          <w:p w:rsidR="007C78DC" w:rsidRPr="007C78DC" w:rsidRDefault="007C78DC" w:rsidP="007C78DC">
            <w:pPr>
              <w:spacing w:after="120"/>
              <w:jc w:val="left"/>
            </w:pPr>
            <w:r w:rsidRPr="007C78DC">
              <w:t>F</w:t>
            </w:r>
          </w:p>
          <w:p w:rsidR="007C78DC" w:rsidRPr="007C78DC" w:rsidRDefault="007C78DC" w:rsidP="007C78DC">
            <w:pPr>
              <w:spacing w:after="120"/>
              <w:jc w:val="left"/>
            </w:pPr>
          </w:p>
          <w:p w:rsidR="007C78DC" w:rsidRPr="007C78DC" w:rsidRDefault="007C78DC" w:rsidP="007C78DC">
            <w:pPr>
              <w:spacing w:after="120"/>
              <w:jc w:val="left"/>
            </w:pPr>
          </w:p>
          <w:p w:rsidR="007C78DC" w:rsidRPr="007C78DC" w:rsidRDefault="007C78DC" w:rsidP="007C78DC">
            <w:pPr>
              <w:spacing w:after="120"/>
              <w:jc w:val="left"/>
            </w:pPr>
          </w:p>
          <w:p w:rsidR="007C78DC" w:rsidRPr="007C78DC" w:rsidRDefault="007C78DC" w:rsidP="007C78DC">
            <w:pPr>
              <w:spacing w:after="120"/>
              <w:jc w:val="left"/>
            </w:pPr>
            <w:r w:rsidRPr="007C78DC">
              <w:t>250</w:t>
            </w:r>
          </w:p>
          <w:p w:rsidR="007C78DC" w:rsidRPr="007C78DC" w:rsidRDefault="007C78DC" w:rsidP="007C78DC">
            <w:pPr>
              <w:spacing w:after="120"/>
              <w:jc w:val="left"/>
            </w:pPr>
          </w:p>
          <w:p w:rsidR="007C78DC" w:rsidRPr="007C78DC" w:rsidRDefault="007C78DC" w:rsidP="007C78DC">
            <w:pPr>
              <w:spacing w:after="120"/>
              <w:jc w:val="left"/>
            </w:pPr>
          </w:p>
          <w:p w:rsidR="007C78DC" w:rsidRPr="007C78DC" w:rsidRDefault="007C78DC" w:rsidP="007C78DC">
            <w:pPr>
              <w:spacing w:after="120"/>
              <w:jc w:val="left"/>
            </w:pPr>
          </w:p>
          <w:p w:rsidR="00500DC8" w:rsidRPr="007C78DC" w:rsidRDefault="007C78DC" w:rsidP="007C78DC">
            <w:pPr>
              <w:spacing w:after="120"/>
              <w:jc w:val="left"/>
            </w:pPr>
            <w:r w:rsidRPr="007C78DC">
              <w:t>21</w:t>
            </w:r>
          </w:p>
        </w:tc>
      </w:tr>
      <w:tr w:rsidR="003B06E0" w:rsidRPr="004E6C36" w:rsidTr="00E047F0">
        <w:trPr>
          <w:trHeight w:val="967"/>
        </w:trPr>
        <w:tc>
          <w:tcPr>
            <w:tcW w:w="10884" w:type="dxa"/>
            <w:gridSpan w:val="5"/>
          </w:tcPr>
          <w:p w:rsidR="003B06E0" w:rsidRPr="004E6C36" w:rsidRDefault="003B06E0" w:rsidP="003B06E0">
            <w:pPr>
              <w:spacing w:after="120"/>
              <w:jc w:val="left"/>
              <w:rPr>
                <w:b/>
              </w:rPr>
            </w:pPr>
          </w:p>
        </w:tc>
      </w:tr>
      <w:tr w:rsidR="007C78DC" w:rsidRPr="00257F4D" w:rsidTr="00E047F0">
        <w:tc>
          <w:tcPr>
            <w:tcW w:w="10884" w:type="dxa"/>
            <w:gridSpan w:val="5"/>
          </w:tcPr>
          <w:p w:rsidR="007C78DC" w:rsidRPr="00257F4D" w:rsidRDefault="007C78DC" w:rsidP="00A24F1B">
            <w:pPr>
              <w:ind w:left="360"/>
            </w:pPr>
            <w:r w:rsidRPr="007C78DC">
              <w:rPr>
                <w:lang w:val="en-US"/>
              </w:rPr>
              <w:t>14. DisplayDecInBin</w:t>
            </w:r>
          </w:p>
        </w:tc>
      </w:tr>
      <w:tr w:rsidR="007C78DC" w:rsidRPr="006B0528" w:rsidTr="00E047F0">
        <w:tc>
          <w:tcPr>
            <w:tcW w:w="10884" w:type="dxa"/>
            <w:gridSpan w:val="5"/>
          </w:tcPr>
          <w:p w:rsidR="007C78DC" w:rsidRDefault="007C78DC" w:rsidP="00A24F1B">
            <w:pPr>
              <w:spacing w:after="120"/>
              <w:jc w:val="left"/>
              <w:rPr>
                <w:b/>
              </w:rPr>
            </w:pPr>
            <w:r>
              <w:rPr>
                <w:b/>
              </w:rPr>
              <w:t>Условие</w:t>
            </w:r>
          </w:p>
          <w:p w:rsidR="007C78DC" w:rsidRPr="003017CC" w:rsidRDefault="007C78DC" w:rsidP="007C78DC">
            <w:r>
              <w:t>Да се напише програма, която по дадено цяло число извежда на конзолата двоичното представяне на числото.</w:t>
            </w:r>
          </w:p>
          <w:p w:rsidR="007C78DC" w:rsidRPr="006B0528" w:rsidRDefault="007C78DC" w:rsidP="00A24F1B">
            <w:pPr>
              <w:spacing w:after="120"/>
            </w:pPr>
          </w:p>
        </w:tc>
      </w:tr>
      <w:tr w:rsidR="007C78DC" w:rsidRPr="005A6D2C" w:rsidTr="00E047F0">
        <w:tc>
          <w:tcPr>
            <w:tcW w:w="10884" w:type="dxa"/>
            <w:gridSpan w:val="5"/>
          </w:tcPr>
          <w:p w:rsidR="007C78DC" w:rsidRDefault="007C78DC" w:rsidP="00A24F1B">
            <w:pPr>
              <w:spacing w:after="120"/>
              <w:jc w:val="left"/>
              <w:rPr>
                <w:b/>
              </w:rPr>
            </w:pPr>
            <w:r>
              <w:rPr>
                <w:b/>
              </w:rPr>
              <w:t>Описание на входа</w:t>
            </w:r>
          </w:p>
          <w:p w:rsidR="007C78DC" w:rsidRPr="005A6D2C" w:rsidRDefault="007C78DC" w:rsidP="00A24F1B">
            <w:pPr>
              <w:spacing w:after="120"/>
            </w:pPr>
            <w:r>
              <w:t>Въвеждаме число в десетична бройна система.</w:t>
            </w:r>
          </w:p>
        </w:tc>
      </w:tr>
      <w:tr w:rsidR="007C78DC" w:rsidRPr="006A0809" w:rsidTr="00E047F0">
        <w:tc>
          <w:tcPr>
            <w:tcW w:w="10884" w:type="dxa"/>
            <w:gridSpan w:val="5"/>
          </w:tcPr>
          <w:p w:rsidR="007C78DC" w:rsidRDefault="007C78DC" w:rsidP="00A24F1B">
            <w:pPr>
              <w:spacing w:after="120"/>
              <w:jc w:val="left"/>
              <w:rPr>
                <w:b/>
              </w:rPr>
            </w:pPr>
            <w:r>
              <w:rPr>
                <w:b/>
              </w:rPr>
              <w:t>Описание на изхода</w:t>
            </w:r>
          </w:p>
          <w:p w:rsidR="007C78DC" w:rsidRPr="006A0809" w:rsidRDefault="007C78DC" w:rsidP="00A24F1B">
            <w:pPr>
              <w:spacing w:after="120"/>
            </w:pPr>
            <w:r>
              <w:t>На екрана се изписва конвертираното число в двоична бройна система.</w:t>
            </w:r>
          </w:p>
        </w:tc>
      </w:tr>
      <w:tr w:rsidR="007C78DC" w:rsidRPr="00F344E6" w:rsidTr="00E047F0">
        <w:tc>
          <w:tcPr>
            <w:tcW w:w="10884" w:type="dxa"/>
            <w:gridSpan w:val="5"/>
          </w:tcPr>
          <w:p w:rsidR="007C78DC" w:rsidRDefault="007C78DC" w:rsidP="00A24F1B">
            <w:pPr>
              <w:spacing w:after="120"/>
              <w:jc w:val="left"/>
              <w:rPr>
                <w:b/>
              </w:rPr>
            </w:pPr>
            <w:r>
              <w:rPr>
                <w:b/>
              </w:rPr>
              <w:t>Анализ на задачата</w:t>
            </w:r>
          </w:p>
          <w:p w:rsidR="007C78DC" w:rsidRPr="00F344E6" w:rsidRDefault="007C78DC" w:rsidP="00A24F1B">
            <w:pPr>
              <w:spacing w:after="120"/>
            </w:pPr>
            <w:r>
              <w:rPr>
                <w:color w:val="000000"/>
                <w:szCs w:val="20"/>
                <w:shd w:val="clear" w:color="auto" w:fill="FFFFFF"/>
              </w:rPr>
              <w:lastRenderedPageBreak/>
              <w:t>Тъй като вече имаме такава задача, за целта ще използваме системния метод за конвертиране.</w:t>
            </w:r>
          </w:p>
        </w:tc>
      </w:tr>
      <w:tr w:rsidR="007C78DC" w:rsidRPr="004E6C36" w:rsidTr="00E047F0">
        <w:tc>
          <w:tcPr>
            <w:tcW w:w="10884" w:type="dxa"/>
            <w:gridSpan w:val="5"/>
          </w:tcPr>
          <w:p w:rsidR="007C78DC" w:rsidRPr="004E6C36" w:rsidRDefault="007C78DC" w:rsidP="00A24F1B">
            <w:pPr>
              <w:spacing w:after="120"/>
              <w:jc w:val="left"/>
              <w:rPr>
                <w:b/>
              </w:rPr>
            </w:pPr>
            <w:r w:rsidRPr="004E6C36">
              <w:rPr>
                <w:b/>
              </w:rPr>
              <w:lastRenderedPageBreak/>
              <w:t>Решение (сорс код)</w:t>
            </w:r>
          </w:p>
        </w:tc>
      </w:tr>
      <w:tr w:rsidR="007C78DC" w:rsidRPr="00F344E6" w:rsidTr="00E047F0">
        <w:tc>
          <w:tcPr>
            <w:tcW w:w="10884" w:type="dxa"/>
            <w:gridSpan w:val="5"/>
          </w:tcPr>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7C78DC" w:rsidRDefault="007C78DC" w:rsidP="007C78DC">
            <w:pPr>
              <w:autoSpaceDE w:val="0"/>
              <w:autoSpaceDN w:val="0"/>
              <w:adjustRightInd w:val="0"/>
              <w:spacing w:before="0"/>
              <w:jc w:val="left"/>
              <w:rPr>
                <w:rFonts w:ascii="Consolas" w:hAnsi="Consolas" w:cs="Consolas"/>
                <w:sz w:val="19"/>
                <w:szCs w:val="19"/>
                <w:lang w:eastAsia="en-US"/>
              </w:rPr>
            </w:pP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_14.DisplayDecInBin</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2B91AF"/>
                <w:sz w:val="19"/>
                <w:szCs w:val="19"/>
                <w:lang w:eastAsia="en-US"/>
              </w:rPr>
              <w:t>Convert</w:t>
            </w:r>
            <w:r>
              <w:rPr>
                <w:rFonts w:ascii="Consolas" w:hAnsi="Consolas" w:cs="Consolas"/>
                <w:sz w:val="19"/>
                <w:szCs w:val="19"/>
                <w:lang w:eastAsia="en-US"/>
              </w:rPr>
              <w:t>.ToString(n,2));</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C78DC" w:rsidRDefault="007C78DC" w:rsidP="007C78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C78DC" w:rsidRPr="00F344E6" w:rsidRDefault="007C78DC" w:rsidP="00A24F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7C78DC" w:rsidRPr="004C544B" w:rsidTr="00E047F0">
        <w:tc>
          <w:tcPr>
            <w:tcW w:w="10884" w:type="dxa"/>
            <w:gridSpan w:val="5"/>
          </w:tcPr>
          <w:p w:rsidR="007C78DC" w:rsidRDefault="007C78DC" w:rsidP="00A24F1B">
            <w:pPr>
              <w:spacing w:after="120"/>
              <w:jc w:val="left"/>
              <w:rPr>
                <w:b/>
              </w:rPr>
            </w:pPr>
            <w:r>
              <w:rPr>
                <w:b/>
              </w:rPr>
              <w:t>Тестове</w:t>
            </w:r>
          </w:p>
          <w:p w:rsidR="007C78DC" w:rsidRPr="004C544B" w:rsidRDefault="007C78DC" w:rsidP="007C78DC">
            <w:pPr>
              <w:spacing w:after="120"/>
              <w:jc w:val="left"/>
            </w:pPr>
            <w:r>
              <w:t>Въведените различни стойности за тестване.</w:t>
            </w:r>
          </w:p>
        </w:tc>
      </w:tr>
      <w:tr w:rsidR="007C78DC" w:rsidRPr="004E6C36" w:rsidTr="006E6491">
        <w:trPr>
          <w:trHeight w:val="369"/>
        </w:trPr>
        <w:tc>
          <w:tcPr>
            <w:tcW w:w="5245" w:type="dxa"/>
            <w:gridSpan w:val="3"/>
          </w:tcPr>
          <w:p w:rsidR="007C78DC" w:rsidRPr="004E6C36" w:rsidRDefault="007C78DC" w:rsidP="00A24F1B">
            <w:pPr>
              <w:spacing w:after="120"/>
              <w:jc w:val="left"/>
              <w:rPr>
                <w:b/>
              </w:rPr>
            </w:pPr>
            <w:r>
              <w:rPr>
                <w:b/>
              </w:rPr>
              <w:t>Вход</w:t>
            </w:r>
          </w:p>
        </w:tc>
        <w:tc>
          <w:tcPr>
            <w:tcW w:w="5639" w:type="dxa"/>
            <w:gridSpan w:val="2"/>
          </w:tcPr>
          <w:p w:rsidR="007C78DC" w:rsidRPr="004E6C36" w:rsidRDefault="007C78DC" w:rsidP="007C78DC">
            <w:pPr>
              <w:spacing w:after="120"/>
              <w:jc w:val="left"/>
              <w:rPr>
                <w:b/>
              </w:rPr>
            </w:pPr>
            <w:r>
              <w:rPr>
                <w:b/>
              </w:rPr>
              <w:t>Изход</w:t>
            </w:r>
          </w:p>
        </w:tc>
      </w:tr>
      <w:tr w:rsidR="007C78DC" w:rsidRPr="004E6C36" w:rsidTr="006E6491">
        <w:trPr>
          <w:trHeight w:val="1792"/>
        </w:trPr>
        <w:tc>
          <w:tcPr>
            <w:tcW w:w="5245" w:type="dxa"/>
            <w:gridSpan w:val="3"/>
          </w:tcPr>
          <w:p w:rsidR="002371B0" w:rsidRPr="006E6491" w:rsidRDefault="002371B0" w:rsidP="002371B0">
            <w:pPr>
              <w:spacing w:after="120"/>
              <w:jc w:val="left"/>
            </w:pPr>
            <w:r w:rsidRPr="006E6491">
              <w:t>10</w:t>
            </w:r>
          </w:p>
          <w:p w:rsidR="002371B0" w:rsidRPr="006E6491" w:rsidRDefault="002371B0" w:rsidP="002371B0">
            <w:pPr>
              <w:spacing w:after="120"/>
              <w:jc w:val="left"/>
            </w:pPr>
            <w:r w:rsidRPr="006E6491">
              <w:t>15</w:t>
            </w:r>
          </w:p>
          <w:p w:rsidR="002371B0" w:rsidRPr="006E6491" w:rsidRDefault="002371B0" w:rsidP="002371B0">
            <w:pPr>
              <w:spacing w:after="120"/>
              <w:jc w:val="left"/>
            </w:pPr>
            <w:r w:rsidRPr="006E6491">
              <w:t>16</w:t>
            </w:r>
          </w:p>
          <w:p w:rsidR="002371B0" w:rsidRPr="006E6491" w:rsidRDefault="002371B0" w:rsidP="002371B0">
            <w:pPr>
              <w:spacing w:after="120"/>
              <w:jc w:val="left"/>
            </w:pPr>
            <w:r w:rsidRPr="006E6491">
              <w:t>2</w:t>
            </w:r>
          </w:p>
          <w:p w:rsidR="002371B0" w:rsidRPr="006E6491" w:rsidRDefault="002371B0" w:rsidP="002371B0">
            <w:pPr>
              <w:spacing w:after="120"/>
              <w:jc w:val="left"/>
            </w:pPr>
            <w:r w:rsidRPr="006E6491">
              <w:t>1</w:t>
            </w:r>
          </w:p>
          <w:p w:rsidR="002371B0" w:rsidRPr="006E6491" w:rsidRDefault="002371B0" w:rsidP="002371B0">
            <w:pPr>
              <w:spacing w:after="120"/>
              <w:jc w:val="left"/>
            </w:pPr>
            <w:r w:rsidRPr="006E6491">
              <w:t>0</w:t>
            </w:r>
          </w:p>
          <w:p w:rsidR="002371B0" w:rsidRPr="006E6491" w:rsidRDefault="002371B0" w:rsidP="002371B0">
            <w:pPr>
              <w:spacing w:after="120"/>
              <w:jc w:val="left"/>
            </w:pPr>
            <w:r w:rsidRPr="006E6491">
              <w:t>-1</w:t>
            </w:r>
          </w:p>
          <w:p w:rsidR="007C78DC" w:rsidRPr="006E6491" w:rsidRDefault="002371B0" w:rsidP="002371B0">
            <w:pPr>
              <w:spacing w:after="120"/>
              <w:jc w:val="left"/>
            </w:pPr>
            <w:r w:rsidRPr="006E6491">
              <w:t>-2</w:t>
            </w:r>
          </w:p>
        </w:tc>
        <w:tc>
          <w:tcPr>
            <w:tcW w:w="5639" w:type="dxa"/>
            <w:gridSpan w:val="2"/>
          </w:tcPr>
          <w:p w:rsidR="002371B0" w:rsidRPr="006E6491" w:rsidRDefault="002371B0" w:rsidP="002371B0">
            <w:pPr>
              <w:spacing w:after="120"/>
              <w:jc w:val="left"/>
            </w:pPr>
            <w:r w:rsidRPr="006E6491">
              <w:t>1010</w:t>
            </w:r>
          </w:p>
          <w:p w:rsidR="002371B0" w:rsidRPr="006E6491" w:rsidRDefault="002371B0" w:rsidP="002371B0">
            <w:pPr>
              <w:spacing w:after="120"/>
              <w:jc w:val="left"/>
            </w:pPr>
            <w:r w:rsidRPr="006E6491">
              <w:t>1111</w:t>
            </w:r>
          </w:p>
          <w:p w:rsidR="002371B0" w:rsidRPr="006E6491" w:rsidRDefault="002371B0" w:rsidP="002371B0">
            <w:pPr>
              <w:spacing w:after="120"/>
              <w:jc w:val="left"/>
            </w:pPr>
            <w:r w:rsidRPr="006E6491">
              <w:t>10000</w:t>
            </w:r>
          </w:p>
          <w:p w:rsidR="002371B0" w:rsidRPr="006E6491" w:rsidRDefault="002371B0" w:rsidP="002371B0">
            <w:pPr>
              <w:spacing w:after="120"/>
              <w:jc w:val="left"/>
            </w:pPr>
            <w:r w:rsidRPr="006E6491">
              <w:t>10</w:t>
            </w:r>
          </w:p>
          <w:p w:rsidR="002371B0" w:rsidRPr="006E6491" w:rsidRDefault="002371B0" w:rsidP="002371B0">
            <w:pPr>
              <w:spacing w:after="120"/>
              <w:jc w:val="left"/>
            </w:pPr>
            <w:r w:rsidRPr="006E6491">
              <w:t>1</w:t>
            </w:r>
          </w:p>
          <w:p w:rsidR="002371B0" w:rsidRPr="006E6491" w:rsidRDefault="002371B0" w:rsidP="002371B0">
            <w:pPr>
              <w:spacing w:after="120"/>
              <w:jc w:val="left"/>
            </w:pPr>
            <w:r w:rsidRPr="006E6491">
              <w:t>0</w:t>
            </w:r>
          </w:p>
          <w:p w:rsidR="002371B0" w:rsidRPr="006E6491" w:rsidRDefault="002371B0" w:rsidP="002371B0">
            <w:pPr>
              <w:spacing w:after="120"/>
              <w:jc w:val="left"/>
            </w:pPr>
            <w:r w:rsidRPr="006E6491">
              <w:t>11111111111111111111111111111111</w:t>
            </w:r>
          </w:p>
          <w:p w:rsidR="007C78DC" w:rsidRPr="006E6491" w:rsidRDefault="002371B0" w:rsidP="002371B0">
            <w:pPr>
              <w:spacing w:after="120"/>
              <w:jc w:val="left"/>
            </w:pPr>
            <w:r w:rsidRPr="006E6491">
              <w:t>11111111111111111111111111111110</w:t>
            </w:r>
          </w:p>
        </w:tc>
      </w:tr>
      <w:tr w:rsidR="007C78DC" w:rsidRPr="004E6C36" w:rsidTr="006E6491">
        <w:trPr>
          <w:trHeight w:val="254"/>
        </w:trPr>
        <w:tc>
          <w:tcPr>
            <w:tcW w:w="10884" w:type="dxa"/>
            <w:gridSpan w:val="5"/>
          </w:tcPr>
          <w:p w:rsidR="007C78DC" w:rsidRPr="004E6C36" w:rsidRDefault="007C78DC" w:rsidP="00A24F1B">
            <w:pPr>
              <w:spacing w:after="120"/>
              <w:jc w:val="left"/>
              <w:rPr>
                <w:b/>
              </w:rPr>
            </w:pPr>
          </w:p>
        </w:tc>
      </w:tr>
      <w:tr w:rsidR="002371B0" w:rsidRPr="00257F4D" w:rsidTr="00E047F0">
        <w:tc>
          <w:tcPr>
            <w:tcW w:w="10884" w:type="dxa"/>
            <w:gridSpan w:val="5"/>
          </w:tcPr>
          <w:p w:rsidR="002371B0" w:rsidRPr="00257F4D" w:rsidRDefault="002371B0" w:rsidP="00A24F1B">
            <w:pPr>
              <w:ind w:left="360"/>
            </w:pPr>
            <w:r w:rsidRPr="002371B0">
              <w:rPr>
                <w:lang w:val="en-US"/>
              </w:rPr>
              <w:t>15. DifferenceBetweenDecimalAndDouble</w:t>
            </w:r>
          </w:p>
        </w:tc>
      </w:tr>
      <w:tr w:rsidR="002371B0" w:rsidRPr="006B0528" w:rsidTr="00E047F0">
        <w:tc>
          <w:tcPr>
            <w:tcW w:w="10884" w:type="dxa"/>
            <w:gridSpan w:val="5"/>
          </w:tcPr>
          <w:p w:rsidR="002371B0" w:rsidRDefault="002371B0" w:rsidP="00A24F1B">
            <w:pPr>
              <w:spacing w:after="120"/>
              <w:jc w:val="left"/>
              <w:rPr>
                <w:b/>
              </w:rPr>
            </w:pPr>
            <w:r>
              <w:rPr>
                <w:b/>
              </w:rPr>
              <w:t>Условие</w:t>
            </w:r>
          </w:p>
          <w:p w:rsidR="002371B0" w:rsidRPr="00E831F9" w:rsidRDefault="002371B0" w:rsidP="002371B0">
            <w:r>
              <w:t xml:space="preserve">Опитайте да сумирате </w:t>
            </w:r>
            <w:r>
              <w:rPr>
                <w:noProof/>
              </w:rPr>
              <w:t>50 000 000</w:t>
            </w:r>
            <w:r>
              <w:t xml:space="preserve"> пъти числото 0.000001. Използвайте цикъл и събиране (не директно умножение). Опитайте с типовете </w:t>
            </w:r>
            <w:r w:rsidRPr="00BF3C84">
              <w:rPr>
                <w:rStyle w:val="Code"/>
              </w:rPr>
              <w:t>float</w:t>
            </w:r>
            <w:r>
              <w:t xml:space="preserve"> и </w:t>
            </w:r>
            <w:r w:rsidRPr="00BF3C84">
              <w:rPr>
                <w:rStyle w:val="Code"/>
              </w:rPr>
              <w:t>double</w:t>
            </w:r>
            <w:r>
              <w:t xml:space="preserve"> и след това с </w:t>
            </w:r>
            <w:r w:rsidRPr="00BF3C84">
              <w:rPr>
                <w:rStyle w:val="Code"/>
              </w:rPr>
              <w:t>decimal</w:t>
            </w:r>
            <w:r>
              <w:t>. Забелязвате ли разликата в резултатите и в скоростта?</w:t>
            </w:r>
          </w:p>
          <w:p w:rsidR="002371B0" w:rsidRPr="006B0528" w:rsidRDefault="002371B0" w:rsidP="00A24F1B">
            <w:pPr>
              <w:spacing w:after="120"/>
            </w:pPr>
          </w:p>
        </w:tc>
      </w:tr>
      <w:tr w:rsidR="002371B0" w:rsidRPr="005A6D2C" w:rsidTr="00E047F0">
        <w:tc>
          <w:tcPr>
            <w:tcW w:w="10884" w:type="dxa"/>
            <w:gridSpan w:val="5"/>
          </w:tcPr>
          <w:p w:rsidR="002371B0" w:rsidRPr="002371B0" w:rsidRDefault="002371B0" w:rsidP="002371B0">
            <w:pPr>
              <w:spacing w:after="120"/>
              <w:jc w:val="left"/>
              <w:rPr>
                <w:lang w:val="en-US"/>
              </w:rPr>
            </w:pPr>
            <w:r>
              <w:rPr>
                <w:b/>
              </w:rPr>
              <w:t>Описание на входа</w:t>
            </w:r>
          </w:p>
        </w:tc>
      </w:tr>
      <w:tr w:rsidR="002371B0" w:rsidRPr="006A0809" w:rsidTr="00E047F0">
        <w:tc>
          <w:tcPr>
            <w:tcW w:w="10884" w:type="dxa"/>
            <w:gridSpan w:val="5"/>
          </w:tcPr>
          <w:p w:rsidR="002371B0" w:rsidRDefault="002371B0" w:rsidP="00A24F1B">
            <w:pPr>
              <w:spacing w:after="120"/>
              <w:jc w:val="left"/>
              <w:rPr>
                <w:b/>
              </w:rPr>
            </w:pPr>
            <w:r>
              <w:rPr>
                <w:b/>
              </w:rPr>
              <w:t>Описание на изхода</w:t>
            </w:r>
          </w:p>
          <w:p w:rsidR="002371B0" w:rsidRPr="002371B0" w:rsidRDefault="002371B0" w:rsidP="00A24F1B">
            <w:pPr>
              <w:spacing w:after="120"/>
              <w:rPr>
                <w:lang w:val="en-US"/>
              </w:rPr>
            </w:pPr>
            <w:r>
              <w:t xml:space="preserve">Извеждаме на екрана времето, за което се извършва даденото действие съответно за </w:t>
            </w:r>
            <w:r>
              <w:rPr>
                <w:lang w:val="en-US"/>
              </w:rPr>
              <w:t xml:space="preserve">float, double </w:t>
            </w:r>
            <w:r>
              <w:t xml:space="preserve">и </w:t>
            </w:r>
            <w:r>
              <w:rPr>
                <w:lang w:val="en-US"/>
              </w:rPr>
              <w:t>decimal.</w:t>
            </w:r>
          </w:p>
        </w:tc>
      </w:tr>
      <w:tr w:rsidR="002371B0" w:rsidRPr="00F344E6" w:rsidTr="00E047F0">
        <w:tc>
          <w:tcPr>
            <w:tcW w:w="10884" w:type="dxa"/>
            <w:gridSpan w:val="5"/>
          </w:tcPr>
          <w:p w:rsidR="002371B0" w:rsidRDefault="002371B0" w:rsidP="00A24F1B">
            <w:pPr>
              <w:spacing w:after="120"/>
              <w:jc w:val="left"/>
              <w:rPr>
                <w:b/>
              </w:rPr>
            </w:pPr>
            <w:r>
              <w:rPr>
                <w:b/>
              </w:rPr>
              <w:t>Анализ на задачата</w:t>
            </w:r>
          </w:p>
          <w:p w:rsidR="002371B0" w:rsidRPr="002371B0" w:rsidRDefault="002371B0" w:rsidP="00A24F1B">
            <w:pPr>
              <w:spacing w:after="120"/>
            </w:pPr>
            <w:r>
              <w:rPr>
                <w:color w:val="000000"/>
                <w:szCs w:val="20"/>
                <w:shd w:val="clear" w:color="auto" w:fill="FFFFFF"/>
              </w:rPr>
              <w:t xml:space="preserve">Имаме три цикъла от 0 до 50 000 000, в които се събира числото 0.000001. В първия го събираме в </w:t>
            </w:r>
            <w:r>
              <w:rPr>
                <w:color w:val="000000"/>
                <w:szCs w:val="20"/>
                <w:shd w:val="clear" w:color="auto" w:fill="FFFFFF"/>
                <w:lang w:val="en-US"/>
              </w:rPr>
              <w:t xml:space="preserve">float </w:t>
            </w:r>
            <w:r>
              <w:rPr>
                <w:color w:val="000000"/>
                <w:szCs w:val="20"/>
                <w:shd w:val="clear" w:color="auto" w:fill="FFFFFF"/>
              </w:rPr>
              <w:t xml:space="preserve">променлива, в втория – </w:t>
            </w:r>
            <w:r>
              <w:rPr>
                <w:color w:val="000000"/>
                <w:szCs w:val="20"/>
                <w:shd w:val="clear" w:color="auto" w:fill="FFFFFF"/>
                <w:lang w:val="en-US"/>
              </w:rPr>
              <w:t xml:space="preserve">double, </w:t>
            </w:r>
            <w:r>
              <w:rPr>
                <w:color w:val="000000"/>
                <w:szCs w:val="20"/>
                <w:shd w:val="clear" w:color="auto" w:fill="FFFFFF"/>
              </w:rPr>
              <w:t xml:space="preserve">а третия – </w:t>
            </w:r>
            <w:r>
              <w:rPr>
                <w:color w:val="000000"/>
                <w:szCs w:val="20"/>
                <w:shd w:val="clear" w:color="auto" w:fill="FFFFFF"/>
                <w:lang w:val="en-US"/>
              </w:rPr>
              <w:t xml:space="preserve">decimal </w:t>
            </w:r>
            <w:r>
              <w:rPr>
                <w:color w:val="000000"/>
                <w:szCs w:val="20"/>
                <w:shd w:val="clear" w:color="auto" w:fill="FFFFFF"/>
              </w:rPr>
              <w:t>като след края на всеки цикъл замерваме времето.</w:t>
            </w:r>
          </w:p>
        </w:tc>
      </w:tr>
      <w:tr w:rsidR="002371B0" w:rsidRPr="004E6C36" w:rsidTr="00E047F0">
        <w:tc>
          <w:tcPr>
            <w:tcW w:w="10884" w:type="dxa"/>
            <w:gridSpan w:val="5"/>
          </w:tcPr>
          <w:p w:rsidR="002371B0" w:rsidRPr="004E6C36" w:rsidRDefault="002371B0" w:rsidP="00A24F1B">
            <w:pPr>
              <w:spacing w:after="120"/>
              <w:jc w:val="left"/>
              <w:rPr>
                <w:b/>
              </w:rPr>
            </w:pPr>
            <w:r w:rsidRPr="004E6C36">
              <w:rPr>
                <w:b/>
              </w:rPr>
              <w:t>Решение (сорс код)</w:t>
            </w:r>
          </w:p>
        </w:tc>
      </w:tr>
      <w:tr w:rsidR="002371B0" w:rsidRPr="00F344E6" w:rsidTr="00E047F0">
        <w:tc>
          <w:tcPr>
            <w:tcW w:w="10884" w:type="dxa"/>
            <w:gridSpan w:val="5"/>
          </w:tcPr>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lastRenderedPageBreak/>
              <w:t>using</w:t>
            </w:r>
            <w:r>
              <w:rPr>
                <w:rFonts w:ascii="Consolas" w:hAnsi="Consolas" w:cs="Consolas"/>
                <w:sz w:val="19"/>
                <w:szCs w:val="19"/>
                <w:lang w:eastAsia="en-US"/>
              </w:rPr>
              <w:t xml:space="preserve"> System.Linq;</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2371B0" w:rsidRDefault="002371B0" w:rsidP="002371B0">
            <w:pPr>
              <w:autoSpaceDE w:val="0"/>
              <w:autoSpaceDN w:val="0"/>
              <w:adjustRightInd w:val="0"/>
              <w:spacing w:before="0"/>
              <w:jc w:val="left"/>
              <w:rPr>
                <w:rFonts w:ascii="Consolas" w:hAnsi="Consolas" w:cs="Consolas"/>
                <w:sz w:val="19"/>
                <w:szCs w:val="19"/>
                <w:lang w:eastAsia="en-US"/>
              </w:rPr>
            </w:pP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_15.DifferenceBetweenDecimalAndDouble</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cicles = 50000000;</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 xml:space="preserve"> start = </w:t>
            </w:r>
            <w:r>
              <w:rPr>
                <w:rFonts w:ascii="Consolas" w:hAnsi="Consolas" w:cs="Consolas"/>
                <w:color w:val="2B91AF"/>
                <w:sz w:val="19"/>
                <w:szCs w:val="19"/>
                <w:lang w:eastAsia="en-US"/>
              </w:rPr>
              <w:t>DateTime</w:t>
            </w:r>
            <w:r>
              <w:rPr>
                <w:rFonts w:ascii="Consolas" w:hAnsi="Consolas" w:cs="Consolas"/>
                <w:sz w:val="19"/>
                <w:szCs w:val="19"/>
                <w:lang w:eastAsia="en-US"/>
              </w:rPr>
              <w:t>.Now;</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float</w:t>
            </w:r>
            <w:r>
              <w:rPr>
                <w:rFonts w:ascii="Consolas" w:hAnsi="Consolas" w:cs="Consolas"/>
                <w:sz w:val="19"/>
                <w:szCs w:val="19"/>
                <w:lang w:eastAsia="en-US"/>
              </w:rPr>
              <w:t xml:space="preserve"> num1 = 0.000001f;</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float</w:t>
            </w:r>
            <w:r>
              <w:rPr>
                <w:rFonts w:ascii="Consolas" w:hAnsi="Consolas" w:cs="Consolas"/>
                <w:sz w:val="19"/>
                <w:szCs w:val="19"/>
                <w:lang w:eastAsia="en-US"/>
              </w:rPr>
              <w:t xml:space="preserve"> result = 0;</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cicles; i++)</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 += num1;</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 xml:space="preserve"> end = </w:t>
            </w:r>
            <w:r>
              <w:rPr>
                <w:rFonts w:ascii="Consolas" w:hAnsi="Consolas" w:cs="Consolas"/>
                <w:color w:val="2B91AF"/>
                <w:sz w:val="19"/>
                <w:szCs w:val="19"/>
                <w:lang w:eastAsia="en-US"/>
              </w:rPr>
              <w:t>DateTime</w:t>
            </w:r>
            <w:r>
              <w:rPr>
                <w:rFonts w:ascii="Consolas" w:hAnsi="Consolas" w:cs="Consolas"/>
                <w:sz w:val="19"/>
                <w:szCs w:val="19"/>
                <w:lang w:eastAsia="en-US"/>
              </w:rPr>
              <w:t>.Now;</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"Float seconds = {0}"</w:t>
            </w:r>
            <w:r>
              <w:rPr>
                <w:rFonts w:ascii="Consolas" w:hAnsi="Consolas" w:cs="Consolas"/>
                <w:sz w:val="19"/>
                <w:szCs w:val="19"/>
                <w:lang w:eastAsia="en-US"/>
              </w:rPr>
              <w:t>, end-start);</w:t>
            </w:r>
          </w:p>
          <w:p w:rsidR="002371B0" w:rsidRDefault="002371B0" w:rsidP="002371B0">
            <w:pPr>
              <w:autoSpaceDE w:val="0"/>
              <w:autoSpaceDN w:val="0"/>
              <w:adjustRightInd w:val="0"/>
              <w:spacing w:before="0"/>
              <w:jc w:val="left"/>
              <w:rPr>
                <w:rFonts w:ascii="Consolas" w:hAnsi="Consolas" w:cs="Consolas"/>
                <w:sz w:val="19"/>
                <w:szCs w:val="19"/>
                <w:lang w:eastAsia="en-US"/>
              </w:rPr>
            </w:pP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start = </w:t>
            </w:r>
            <w:r>
              <w:rPr>
                <w:rFonts w:ascii="Consolas" w:hAnsi="Consolas" w:cs="Consolas"/>
                <w:color w:val="2B91AF"/>
                <w:sz w:val="19"/>
                <w:szCs w:val="19"/>
                <w:lang w:eastAsia="en-US"/>
              </w:rPr>
              <w:t>DateTime</w:t>
            </w:r>
            <w:r>
              <w:rPr>
                <w:rFonts w:ascii="Consolas" w:hAnsi="Consolas" w:cs="Consolas"/>
                <w:sz w:val="19"/>
                <w:szCs w:val="19"/>
                <w:lang w:eastAsia="en-US"/>
              </w:rPr>
              <w:t>.Now;</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num2 = 0.000001d;</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resultD = 0;</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cicles; i++)</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resultD += num2;</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end = </w:t>
            </w:r>
            <w:r>
              <w:rPr>
                <w:rFonts w:ascii="Consolas" w:hAnsi="Consolas" w:cs="Consolas"/>
                <w:color w:val="2B91AF"/>
                <w:sz w:val="19"/>
                <w:szCs w:val="19"/>
                <w:lang w:eastAsia="en-US"/>
              </w:rPr>
              <w:t>DateTime</w:t>
            </w:r>
            <w:r>
              <w:rPr>
                <w:rFonts w:ascii="Consolas" w:hAnsi="Consolas" w:cs="Consolas"/>
                <w:sz w:val="19"/>
                <w:szCs w:val="19"/>
                <w:lang w:eastAsia="en-US"/>
              </w:rPr>
              <w:t>.Now;</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"Double seconds = {0}"</w:t>
            </w:r>
            <w:r>
              <w:rPr>
                <w:rFonts w:ascii="Consolas" w:hAnsi="Consolas" w:cs="Consolas"/>
                <w:sz w:val="19"/>
                <w:szCs w:val="19"/>
                <w:lang w:eastAsia="en-US"/>
              </w:rPr>
              <w:t>, end - start);</w:t>
            </w:r>
          </w:p>
          <w:p w:rsidR="002371B0" w:rsidRDefault="002371B0" w:rsidP="002371B0">
            <w:pPr>
              <w:autoSpaceDE w:val="0"/>
              <w:autoSpaceDN w:val="0"/>
              <w:adjustRightInd w:val="0"/>
              <w:spacing w:before="0"/>
              <w:jc w:val="left"/>
              <w:rPr>
                <w:rFonts w:ascii="Consolas" w:hAnsi="Consolas" w:cs="Consolas"/>
                <w:sz w:val="19"/>
                <w:szCs w:val="19"/>
                <w:lang w:eastAsia="en-US"/>
              </w:rPr>
            </w:pP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start = </w:t>
            </w:r>
            <w:r>
              <w:rPr>
                <w:rFonts w:ascii="Consolas" w:hAnsi="Consolas" w:cs="Consolas"/>
                <w:color w:val="2B91AF"/>
                <w:sz w:val="19"/>
                <w:szCs w:val="19"/>
                <w:lang w:eastAsia="en-US"/>
              </w:rPr>
              <w:t>DateTime</w:t>
            </w:r>
            <w:r>
              <w:rPr>
                <w:rFonts w:ascii="Consolas" w:hAnsi="Consolas" w:cs="Consolas"/>
                <w:sz w:val="19"/>
                <w:szCs w:val="19"/>
                <w:lang w:eastAsia="en-US"/>
              </w:rPr>
              <w:t>.Now;</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decimal</w:t>
            </w:r>
            <w:r>
              <w:rPr>
                <w:rFonts w:ascii="Consolas" w:hAnsi="Consolas" w:cs="Consolas"/>
                <w:sz w:val="19"/>
                <w:szCs w:val="19"/>
                <w:lang w:eastAsia="en-US"/>
              </w:rPr>
              <w:t xml:space="preserve"> num3 = 0.000001m;</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decimal</w:t>
            </w:r>
            <w:r>
              <w:rPr>
                <w:rFonts w:ascii="Consolas" w:hAnsi="Consolas" w:cs="Consolas"/>
                <w:sz w:val="19"/>
                <w:szCs w:val="19"/>
                <w:lang w:eastAsia="en-US"/>
              </w:rPr>
              <w:t xml:space="preserve"> resultM = 0;</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cicles; i++)</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resultM += num3;</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end = </w:t>
            </w:r>
            <w:r>
              <w:rPr>
                <w:rFonts w:ascii="Consolas" w:hAnsi="Consolas" w:cs="Consolas"/>
                <w:color w:val="2B91AF"/>
                <w:sz w:val="19"/>
                <w:szCs w:val="19"/>
                <w:lang w:eastAsia="en-US"/>
              </w:rPr>
              <w:t>DateTime</w:t>
            </w:r>
            <w:r>
              <w:rPr>
                <w:rFonts w:ascii="Consolas" w:hAnsi="Consolas" w:cs="Consolas"/>
                <w:sz w:val="19"/>
                <w:szCs w:val="19"/>
                <w:lang w:eastAsia="en-US"/>
              </w:rPr>
              <w:t>.Now;</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"Decimal seconds = {0}"</w:t>
            </w:r>
            <w:r>
              <w:rPr>
                <w:rFonts w:ascii="Consolas" w:hAnsi="Consolas" w:cs="Consolas"/>
                <w:sz w:val="19"/>
                <w:szCs w:val="19"/>
                <w:lang w:eastAsia="en-US"/>
              </w:rPr>
              <w:t>, end - start);</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Default="002371B0" w:rsidP="002371B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Pr="00F344E6" w:rsidRDefault="002371B0" w:rsidP="00A24F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2371B0" w:rsidRPr="004C544B" w:rsidTr="00E047F0">
        <w:tc>
          <w:tcPr>
            <w:tcW w:w="10884" w:type="dxa"/>
            <w:gridSpan w:val="5"/>
          </w:tcPr>
          <w:p w:rsidR="002371B0" w:rsidRPr="004C544B" w:rsidRDefault="002371B0" w:rsidP="002371B0">
            <w:pPr>
              <w:spacing w:after="120"/>
              <w:jc w:val="left"/>
            </w:pPr>
            <w:r>
              <w:rPr>
                <w:b/>
              </w:rPr>
              <w:lastRenderedPageBreak/>
              <w:t>Тестове</w:t>
            </w:r>
          </w:p>
        </w:tc>
      </w:tr>
      <w:tr w:rsidR="002371B0" w:rsidRPr="004E6C36" w:rsidTr="00E047F0">
        <w:trPr>
          <w:trHeight w:val="607"/>
        </w:trPr>
        <w:tc>
          <w:tcPr>
            <w:tcW w:w="4150" w:type="dxa"/>
            <w:gridSpan w:val="2"/>
          </w:tcPr>
          <w:p w:rsidR="002371B0" w:rsidRPr="004E6C36" w:rsidRDefault="002371B0" w:rsidP="002371B0">
            <w:pPr>
              <w:spacing w:after="120"/>
              <w:jc w:val="left"/>
              <w:rPr>
                <w:b/>
              </w:rPr>
            </w:pPr>
            <w:r>
              <w:rPr>
                <w:b/>
              </w:rPr>
              <w:t>Вход</w:t>
            </w:r>
          </w:p>
        </w:tc>
        <w:tc>
          <w:tcPr>
            <w:tcW w:w="6734" w:type="dxa"/>
            <w:gridSpan w:val="3"/>
          </w:tcPr>
          <w:p w:rsidR="002371B0" w:rsidRPr="004E6C36" w:rsidRDefault="002371B0" w:rsidP="00A24F1B">
            <w:pPr>
              <w:spacing w:after="120"/>
              <w:jc w:val="left"/>
              <w:rPr>
                <w:b/>
              </w:rPr>
            </w:pPr>
            <w:r>
              <w:rPr>
                <w:b/>
              </w:rPr>
              <w:t>Изход</w:t>
            </w:r>
          </w:p>
        </w:tc>
      </w:tr>
      <w:tr w:rsidR="002371B0" w:rsidRPr="004E6C36" w:rsidTr="00E047F0">
        <w:trPr>
          <w:trHeight w:val="1762"/>
        </w:trPr>
        <w:tc>
          <w:tcPr>
            <w:tcW w:w="4150" w:type="dxa"/>
            <w:gridSpan w:val="2"/>
          </w:tcPr>
          <w:p w:rsidR="002371B0" w:rsidRDefault="002371B0" w:rsidP="00A24F1B">
            <w:pPr>
              <w:spacing w:after="120"/>
              <w:jc w:val="left"/>
              <w:rPr>
                <w:b/>
              </w:rPr>
            </w:pPr>
          </w:p>
        </w:tc>
        <w:tc>
          <w:tcPr>
            <w:tcW w:w="6734" w:type="dxa"/>
            <w:gridSpan w:val="3"/>
          </w:tcPr>
          <w:p w:rsidR="002371B0" w:rsidRPr="002371B0" w:rsidRDefault="002371B0" w:rsidP="002371B0">
            <w:pPr>
              <w:spacing w:after="120"/>
              <w:jc w:val="left"/>
            </w:pPr>
            <w:r w:rsidRPr="002371B0">
              <w:t>Float seconds = 00:00:00.6390365</w:t>
            </w:r>
          </w:p>
          <w:p w:rsidR="002371B0" w:rsidRPr="002371B0" w:rsidRDefault="002371B0" w:rsidP="002371B0">
            <w:pPr>
              <w:spacing w:after="120"/>
              <w:jc w:val="left"/>
            </w:pPr>
            <w:r w:rsidRPr="002371B0">
              <w:t>Double seconds = 00:00:00.6350363</w:t>
            </w:r>
          </w:p>
          <w:p w:rsidR="002371B0" w:rsidRDefault="002371B0" w:rsidP="002371B0">
            <w:pPr>
              <w:spacing w:after="120"/>
              <w:jc w:val="left"/>
              <w:rPr>
                <w:b/>
              </w:rPr>
            </w:pPr>
            <w:r w:rsidRPr="002371B0">
              <w:t>Decimal seconds = 00:00:05.0582893</w:t>
            </w:r>
          </w:p>
        </w:tc>
      </w:tr>
      <w:tr w:rsidR="002371B0" w:rsidRPr="004E6C36" w:rsidTr="00A24F1B">
        <w:trPr>
          <w:trHeight w:val="571"/>
        </w:trPr>
        <w:tc>
          <w:tcPr>
            <w:tcW w:w="10884" w:type="dxa"/>
            <w:gridSpan w:val="5"/>
          </w:tcPr>
          <w:p w:rsidR="002371B0" w:rsidRPr="004E6C36" w:rsidRDefault="002371B0" w:rsidP="00A24F1B">
            <w:pPr>
              <w:spacing w:after="120"/>
              <w:jc w:val="left"/>
              <w:rPr>
                <w:b/>
              </w:rPr>
            </w:pPr>
          </w:p>
        </w:tc>
      </w:tr>
      <w:tr w:rsidR="002371B0" w:rsidRPr="00257F4D" w:rsidTr="00E047F0">
        <w:tc>
          <w:tcPr>
            <w:tcW w:w="10884" w:type="dxa"/>
            <w:gridSpan w:val="5"/>
          </w:tcPr>
          <w:p w:rsidR="002371B0" w:rsidRPr="00257F4D" w:rsidRDefault="002371B0" w:rsidP="00A24F1B">
            <w:pPr>
              <w:ind w:left="360"/>
            </w:pPr>
            <w:r w:rsidRPr="002371B0">
              <w:rPr>
                <w:lang w:val="en-US"/>
              </w:rPr>
              <w:t>16. FloatToBinary</w:t>
            </w:r>
          </w:p>
        </w:tc>
      </w:tr>
      <w:tr w:rsidR="002371B0" w:rsidRPr="006B0528" w:rsidTr="00E047F0">
        <w:tc>
          <w:tcPr>
            <w:tcW w:w="10884" w:type="dxa"/>
            <w:gridSpan w:val="5"/>
          </w:tcPr>
          <w:p w:rsidR="002371B0" w:rsidRDefault="002371B0" w:rsidP="00A24F1B">
            <w:pPr>
              <w:spacing w:after="120"/>
              <w:jc w:val="left"/>
              <w:rPr>
                <w:b/>
              </w:rPr>
            </w:pPr>
            <w:r>
              <w:rPr>
                <w:b/>
              </w:rPr>
              <w:t>Условие</w:t>
            </w:r>
          </w:p>
          <w:p w:rsidR="002371B0" w:rsidRPr="006B0528" w:rsidRDefault="00E047F0" w:rsidP="00E047F0">
            <w:r w:rsidRPr="00E831F9">
              <w:t>Да се напише програма, която отпечатва стойността на мантисата, знака на мантисата и стойността на експонента</w:t>
            </w:r>
            <w:r>
              <w:t>та</w:t>
            </w:r>
            <w:r w:rsidRPr="00E831F9">
              <w:t xml:space="preserve"> за числа тип </w:t>
            </w:r>
            <w:r>
              <w:rPr>
                <w:rStyle w:val="Code"/>
              </w:rPr>
              <w:t>float</w:t>
            </w:r>
            <w:r>
              <w:t xml:space="preserve"> (32-битови числа с плаваща запетая съгласно стандарта IEEE 754).</w:t>
            </w:r>
            <w:r w:rsidRPr="001F16C8">
              <w:t xml:space="preserve"> </w:t>
            </w:r>
            <w:r>
              <w:t>Пример</w:t>
            </w:r>
            <w:r w:rsidRPr="001F16C8">
              <w:t>:</w:t>
            </w:r>
            <w:r>
              <w:t xml:space="preserve"> за числото </w:t>
            </w:r>
            <w:r w:rsidRPr="001F16C8">
              <w:t xml:space="preserve">-27,25 </w:t>
            </w:r>
            <w:r>
              <w:t>да се отпечата:</w:t>
            </w:r>
            <w:r w:rsidRPr="001F16C8">
              <w:rPr>
                <w:rFonts w:cs="Verdana"/>
              </w:rPr>
              <w:t xml:space="preserve"> </w:t>
            </w:r>
            <w:r>
              <w:rPr>
                <w:rFonts w:cs="Verdana"/>
              </w:rPr>
              <w:t>знак</w:t>
            </w:r>
            <w:r w:rsidRPr="001F16C8">
              <w:rPr>
                <w:rFonts w:cs="Verdana"/>
              </w:rPr>
              <w:t xml:space="preserve"> = 1, </w:t>
            </w:r>
            <w:r>
              <w:rPr>
                <w:rFonts w:cs="Verdana"/>
              </w:rPr>
              <w:t>експонента</w:t>
            </w:r>
            <w:r w:rsidRPr="001F16C8">
              <w:rPr>
                <w:rFonts w:cs="Verdana"/>
              </w:rPr>
              <w:t xml:space="preserve"> = 10000011, </w:t>
            </w:r>
            <w:r>
              <w:rPr>
                <w:rFonts w:cs="Verdana"/>
              </w:rPr>
              <w:t>мантиса</w:t>
            </w:r>
            <w:r w:rsidRPr="001F16C8">
              <w:rPr>
                <w:rFonts w:cs="Verdana"/>
              </w:rPr>
              <w:t xml:space="preserve"> = 10110100000000000000000</w:t>
            </w:r>
            <w:r w:rsidRPr="001F16C8">
              <w:t>.</w:t>
            </w:r>
            <w:r w:rsidRPr="006B0528">
              <w:t xml:space="preserve"> </w:t>
            </w:r>
          </w:p>
        </w:tc>
      </w:tr>
      <w:tr w:rsidR="002371B0" w:rsidRPr="002371B0" w:rsidTr="00E047F0">
        <w:tc>
          <w:tcPr>
            <w:tcW w:w="10884" w:type="dxa"/>
            <w:gridSpan w:val="5"/>
          </w:tcPr>
          <w:p w:rsidR="002371B0" w:rsidRDefault="002371B0" w:rsidP="00A24F1B">
            <w:pPr>
              <w:spacing w:after="120"/>
              <w:jc w:val="left"/>
              <w:rPr>
                <w:b/>
              </w:rPr>
            </w:pPr>
            <w:r>
              <w:rPr>
                <w:b/>
              </w:rPr>
              <w:t>Описание на входа</w:t>
            </w:r>
          </w:p>
          <w:p w:rsidR="00E047F0" w:rsidRPr="00FD72A5" w:rsidRDefault="00FD72A5" w:rsidP="00A24F1B">
            <w:pPr>
              <w:spacing w:after="120"/>
              <w:jc w:val="left"/>
            </w:pPr>
            <w:r>
              <w:lastRenderedPageBreak/>
              <w:t xml:space="preserve">Въвеждаме </w:t>
            </w:r>
            <w:r>
              <w:rPr>
                <w:lang w:val="en-US"/>
              </w:rPr>
              <w:t xml:space="preserve">float </w:t>
            </w:r>
            <w:r>
              <w:t>число.</w:t>
            </w:r>
          </w:p>
        </w:tc>
      </w:tr>
      <w:tr w:rsidR="002371B0" w:rsidRPr="002371B0" w:rsidTr="00E047F0">
        <w:tc>
          <w:tcPr>
            <w:tcW w:w="10884" w:type="dxa"/>
            <w:gridSpan w:val="5"/>
          </w:tcPr>
          <w:p w:rsidR="002371B0" w:rsidRDefault="002371B0" w:rsidP="00A24F1B">
            <w:pPr>
              <w:spacing w:after="120"/>
              <w:jc w:val="left"/>
              <w:rPr>
                <w:b/>
              </w:rPr>
            </w:pPr>
            <w:r>
              <w:rPr>
                <w:b/>
              </w:rPr>
              <w:lastRenderedPageBreak/>
              <w:t>Описание на изхода</w:t>
            </w:r>
          </w:p>
          <w:p w:rsidR="00E047F0" w:rsidRPr="00FD72A5" w:rsidRDefault="00FD72A5" w:rsidP="00A24F1B">
            <w:pPr>
              <w:spacing w:after="120"/>
            </w:pPr>
            <w:r>
              <w:t>На екрана се извежда на един ред разделени с един интервал първо знака на числото (0 за положително и 1 за отрицателно), след това експонентата с дължина 8 цифри и накрая мантисата с дължина 23 цифри.</w:t>
            </w:r>
          </w:p>
        </w:tc>
      </w:tr>
      <w:tr w:rsidR="002371B0" w:rsidRPr="002371B0" w:rsidTr="00E047F0">
        <w:tc>
          <w:tcPr>
            <w:tcW w:w="10884" w:type="dxa"/>
            <w:gridSpan w:val="5"/>
          </w:tcPr>
          <w:p w:rsidR="002371B0" w:rsidRDefault="002371B0" w:rsidP="00E047F0">
            <w:pPr>
              <w:spacing w:after="120"/>
              <w:jc w:val="left"/>
              <w:rPr>
                <w:color w:val="000000"/>
                <w:szCs w:val="20"/>
                <w:shd w:val="clear" w:color="auto" w:fill="FFFFFF"/>
              </w:rPr>
            </w:pPr>
            <w:r>
              <w:rPr>
                <w:b/>
              </w:rPr>
              <w:t>Анализ на задачата</w:t>
            </w:r>
          </w:p>
          <w:p w:rsidR="006E6491" w:rsidRPr="006E6491" w:rsidRDefault="006E6491" w:rsidP="006E6491">
            <w:pPr>
              <w:spacing w:before="0"/>
              <w:jc w:val="left"/>
              <w:rPr>
                <w:rFonts w:eastAsia="Times New Roman"/>
                <w:color w:val="000000"/>
                <w:szCs w:val="20"/>
              </w:rPr>
            </w:pPr>
            <w:r w:rsidRPr="006E6491">
              <w:rPr>
                <w:rFonts w:eastAsia="Times New Roman"/>
                <w:color w:val="000000"/>
                <w:szCs w:val="20"/>
              </w:rPr>
              <w:t>Ако зададеното число е по-голямо или равно на 1е-126, го представяме като число (означаваме го с M) между 1 и 2, умножено по 2 на някаква степен (означаваме я с Е) (умножаваме или делим числото на две докато попадне в желания диапазон, в същото време отброяваме степените на двойката E). За да получим мантисата (в десетичен вид) от M вадим 1-ца. За да получим мантисата в двоичен вид, последователно проверяваме дали M е по-голямо или по-малко от специално натрупвана сума от отрицателни степени на двойката (2e-i) (съответно добавяме 1 или 0 към двоичното число). За получаване  на експонентата в двоичен вид, първо увеличаваме E със 127, след това я преобразуваме от десетично число в двоично. За получаване на знака на мантисата проверяваме дали числото е положително (знак 0) или отрицателно (знак 1).</w:t>
            </w:r>
          </w:p>
          <w:p w:rsidR="006E6491" w:rsidRPr="006E6491" w:rsidRDefault="006E6491" w:rsidP="006E6491">
            <w:pPr>
              <w:spacing w:before="0"/>
              <w:jc w:val="left"/>
              <w:rPr>
                <w:rFonts w:eastAsia="Times New Roman"/>
                <w:color w:val="000000"/>
                <w:szCs w:val="20"/>
              </w:rPr>
            </w:pPr>
            <w:r w:rsidRPr="006E6491">
              <w:rPr>
                <w:rFonts w:eastAsia="Times New Roman"/>
                <w:color w:val="000000"/>
                <w:szCs w:val="20"/>
              </w:rPr>
              <w:t>Ако зададеното число е по-малко от 1е-126, тогава осемте знака на експонентата са нули, а от M не се вади 1-ца.</w:t>
            </w:r>
          </w:p>
          <w:p w:rsidR="00E047F0" w:rsidRPr="006E6491" w:rsidRDefault="006E6491" w:rsidP="006E6491">
            <w:pPr>
              <w:spacing w:before="0"/>
              <w:jc w:val="left"/>
              <w:rPr>
                <w:rFonts w:eastAsia="Times New Roman"/>
                <w:color w:val="000000"/>
                <w:szCs w:val="20"/>
                <w:lang w:val="en-US"/>
              </w:rPr>
            </w:pPr>
            <w:r w:rsidRPr="006E6491">
              <w:rPr>
                <w:rFonts w:eastAsia="Times New Roman"/>
                <w:color w:val="000000"/>
                <w:szCs w:val="20"/>
              </w:rPr>
              <w:t>Алтернативен подход е да се използва специалният метод за представяне на числа с плаваща запетая с двойна точност като 64 битово цяло число System. BitConverter.DoubleToInt64Bits(&lt;double&gt;), след което да се приложат подходящи побитови операции (измествания и битови маски).</w:t>
            </w:r>
          </w:p>
        </w:tc>
      </w:tr>
      <w:tr w:rsidR="002371B0" w:rsidRPr="004E6C36" w:rsidTr="00E047F0">
        <w:tc>
          <w:tcPr>
            <w:tcW w:w="10884" w:type="dxa"/>
            <w:gridSpan w:val="5"/>
          </w:tcPr>
          <w:p w:rsidR="002371B0" w:rsidRPr="004E6C36" w:rsidRDefault="002371B0" w:rsidP="00A24F1B">
            <w:pPr>
              <w:spacing w:after="120"/>
              <w:jc w:val="left"/>
              <w:rPr>
                <w:b/>
              </w:rPr>
            </w:pPr>
            <w:r w:rsidRPr="004E6C36">
              <w:rPr>
                <w:b/>
              </w:rPr>
              <w:t>Решение (сорс код)</w:t>
            </w:r>
          </w:p>
        </w:tc>
      </w:tr>
      <w:tr w:rsidR="002371B0" w:rsidRPr="00F344E6" w:rsidTr="00E047F0">
        <w:tc>
          <w:tcPr>
            <w:tcW w:w="10884" w:type="dxa"/>
            <w:gridSpan w:val="5"/>
          </w:tcPr>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_12</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FloatToBin</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float</w:t>
            </w:r>
            <w:r>
              <w:rPr>
                <w:rFonts w:ascii="Consolas" w:hAnsi="Consolas" w:cs="Consolas"/>
                <w:sz w:val="19"/>
                <w:szCs w:val="19"/>
                <w:lang w:eastAsia="en-US"/>
              </w:rPr>
              <w:t xml:space="preserve"> signedFloatNum = </w:t>
            </w:r>
            <w:r>
              <w:rPr>
                <w:rFonts w:ascii="Consolas" w:hAnsi="Consolas" w:cs="Consolas"/>
                <w:color w:val="0000FF"/>
                <w:sz w:val="19"/>
                <w:szCs w:val="19"/>
                <w:lang w:eastAsia="en-US"/>
              </w:rPr>
              <w:t>float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exponentDec = 0;</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sign = </w:t>
            </w:r>
            <w:r>
              <w:rPr>
                <w:rFonts w:ascii="Consolas" w:hAnsi="Consolas" w:cs="Consolas"/>
                <w:color w:val="A31515"/>
                <w:sz w:val="19"/>
                <w:szCs w:val="19"/>
                <w:lang w:eastAsia="en-US"/>
              </w:rPr>
              <w:t>'0'</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float</w:t>
            </w:r>
            <w:r>
              <w:rPr>
                <w:rFonts w:ascii="Consolas" w:hAnsi="Consolas" w:cs="Consolas"/>
                <w:sz w:val="19"/>
                <w:szCs w:val="19"/>
                <w:lang w:eastAsia="en-US"/>
              </w:rPr>
              <w:t xml:space="preserve"> normalizationLimit = 1;</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126; i++)</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normalizationLimit /= 2;</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(signedFloatNum &lt; 0)</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sign = </w:t>
            </w:r>
            <w:r>
              <w:rPr>
                <w:rFonts w:ascii="Consolas" w:hAnsi="Consolas" w:cs="Consolas"/>
                <w:color w:val="A31515"/>
                <w:sz w:val="19"/>
                <w:szCs w:val="19"/>
                <w:lang w:eastAsia="en-US"/>
              </w:rPr>
              <w:t>'1'</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signedFloatNum = -signedFloatNum;</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exponentBin = </w:t>
            </w:r>
            <w:r>
              <w:rPr>
                <w:rFonts w:ascii="Consolas" w:hAnsi="Consolas" w:cs="Consolas"/>
                <w:color w:val="A31515"/>
                <w:sz w:val="19"/>
                <w:szCs w:val="19"/>
                <w:lang w:eastAsia="en-US"/>
              </w:rPr>
              <w:t>""</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mantissaBin = </w:t>
            </w:r>
            <w:r>
              <w:rPr>
                <w:rFonts w:ascii="Consolas" w:hAnsi="Consolas" w:cs="Consolas"/>
                <w:color w:val="A31515"/>
                <w:sz w:val="19"/>
                <w:szCs w:val="19"/>
                <w:lang w:eastAsia="en-US"/>
              </w:rPr>
              <w:t>""</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(signedFloatNum == 0)</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exponentBin = </w:t>
            </w:r>
            <w:r>
              <w:rPr>
                <w:rFonts w:ascii="Consolas" w:hAnsi="Consolas" w:cs="Consolas"/>
                <w:color w:val="A31515"/>
                <w:sz w:val="19"/>
                <w:szCs w:val="19"/>
                <w:lang w:eastAsia="en-US"/>
              </w:rPr>
              <w:t>"00000000"</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mantissaBin = </w:t>
            </w:r>
            <w:r>
              <w:rPr>
                <w:rFonts w:ascii="Consolas" w:hAnsi="Consolas" w:cs="Consolas"/>
                <w:color w:val="A31515"/>
                <w:sz w:val="19"/>
                <w:szCs w:val="19"/>
                <w:lang w:eastAsia="en-US"/>
              </w:rPr>
              <w:t>"00000000000000000000000"</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(signedFloatNum &gt;= normalizationLimit)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(signedFloatNum &gt;= 2)</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(signedFloatNum &gt;= 2)</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exponentDec++;</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signedFloatNum /= 2;</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(signedFloatNum &lt; 1)</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(signedFloatNum &lt; 1)</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exponentDec--;</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signedFloatNum *= 2;</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float</w:t>
            </w:r>
            <w:r>
              <w:rPr>
                <w:rFonts w:ascii="Consolas" w:hAnsi="Consolas" w:cs="Consolas"/>
                <w:sz w:val="19"/>
                <w:szCs w:val="19"/>
                <w:lang w:eastAsia="en-US"/>
              </w:rPr>
              <w:t xml:space="preserve"> mantissaDec = signedFloatNum - 1;</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float</w:t>
            </w:r>
            <w:r>
              <w:rPr>
                <w:rFonts w:ascii="Consolas" w:hAnsi="Consolas" w:cs="Consolas"/>
                <w:sz w:val="19"/>
                <w:szCs w:val="19"/>
                <w:lang w:eastAsia="en-US"/>
              </w:rPr>
              <w:t xml:space="preserve"> tmpN = 0;</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float</w:t>
            </w:r>
            <w:r>
              <w:rPr>
                <w:rFonts w:ascii="Consolas" w:hAnsi="Consolas" w:cs="Consolas"/>
                <w:sz w:val="19"/>
                <w:szCs w:val="19"/>
                <w:lang w:eastAsia="en-US"/>
              </w:rPr>
              <w:t xml:space="preserve"> dN = 0.5f;</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23; i++)</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(mantissaDec &gt;= tmpN + dN)</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tmpN += dN;</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mantissaBin = mantissaBin + </w:t>
            </w:r>
            <w:r>
              <w:rPr>
                <w:rFonts w:ascii="Consolas" w:hAnsi="Consolas" w:cs="Consolas"/>
                <w:color w:val="A31515"/>
                <w:sz w:val="19"/>
                <w:szCs w:val="19"/>
                <w:lang w:eastAsia="en-US"/>
              </w:rPr>
              <w:t>'1'</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mantissaBin += </w:t>
            </w:r>
            <w:r>
              <w:rPr>
                <w:rFonts w:ascii="Consolas" w:hAnsi="Consolas" w:cs="Consolas"/>
                <w:color w:val="A31515"/>
                <w:sz w:val="19"/>
                <w:szCs w:val="19"/>
                <w:lang w:eastAsia="en-US"/>
              </w:rPr>
              <w:t>'0'</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dN /= 2;</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exponentDecShift = exponentDec + 127;</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8; i++)</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(exponentDecShift % 2 == 1)</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exponentBin = </w:t>
            </w:r>
            <w:r>
              <w:rPr>
                <w:rFonts w:ascii="Consolas" w:hAnsi="Consolas" w:cs="Consolas"/>
                <w:color w:val="A31515"/>
                <w:sz w:val="19"/>
                <w:szCs w:val="19"/>
                <w:lang w:eastAsia="en-US"/>
              </w:rPr>
              <w:t>"1"</w:t>
            </w:r>
            <w:r>
              <w:rPr>
                <w:rFonts w:ascii="Consolas" w:hAnsi="Consolas" w:cs="Consolas"/>
                <w:sz w:val="19"/>
                <w:szCs w:val="19"/>
                <w:lang w:eastAsia="en-US"/>
              </w:rPr>
              <w:t xml:space="preserve"> + exponentBin;</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exponentBin = </w:t>
            </w:r>
            <w:r>
              <w:rPr>
                <w:rFonts w:ascii="Consolas" w:hAnsi="Consolas" w:cs="Consolas"/>
                <w:color w:val="A31515"/>
                <w:sz w:val="19"/>
                <w:szCs w:val="19"/>
                <w:lang w:eastAsia="en-US"/>
              </w:rPr>
              <w:t>"0"</w:t>
            </w:r>
            <w:r>
              <w:rPr>
                <w:rFonts w:ascii="Consolas" w:hAnsi="Consolas" w:cs="Consolas"/>
                <w:sz w:val="19"/>
                <w:szCs w:val="19"/>
                <w:lang w:eastAsia="en-US"/>
              </w:rPr>
              <w:t xml:space="preserve"> + exponentBin;</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exponentDecShift /= 2;</w:t>
            </w:r>
          </w:p>
          <w:p w:rsidR="00FD72A5" w:rsidRDefault="00FD72A5" w:rsidP="007C77C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exponentBin = </w:t>
            </w:r>
            <w:r>
              <w:rPr>
                <w:rFonts w:ascii="Consolas" w:hAnsi="Consolas" w:cs="Consolas"/>
                <w:color w:val="A31515"/>
                <w:sz w:val="19"/>
                <w:szCs w:val="19"/>
                <w:lang w:eastAsia="en-US"/>
              </w:rPr>
              <w:t>"00000000"</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signedFloatNum /= normalizationLimit;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float</w:t>
            </w:r>
            <w:r>
              <w:rPr>
                <w:rFonts w:ascii="Consolas" w:hAnsi="Consolas" w:cs="Consolas"/>
                <w:sz w:val="19"/>
                <w:szCs w:val="19"/>
                <w:lang w:eastAsia="en-US"/>
              </w:rPr>
              <w:t xml:space="preserve"> mantissaDec = signedFloatNum;</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float</w:t>
            </w:r>
            <w:r>
              <w:rPr>
                <w:rFonts w:ascii="Consolas" w:hAnsi="Consolas" w:cs="Consolas"/>
                <w:sz w:val="19"/>
                <w:szCs w:val="19"/>
                <w:lang w:eastAsia="en-US"/>
              </w:rPr>
              <w:t xml:space="preserve"> tmpN = 0;</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float</w:t>
            </w:r>
            <w:r>
              <w:rPr>
                <w:rFonts w:ascii="Consolas" w:hAnsi="Consolas" w:cs="Consolas"/>
                <w:sz w:val="19"/>
                <w:szCs w:val="19"/>
                <w:lang w:eastAsia="en-US"/>
              </w:rPr>
              <w:t xml:space="preserve"> dN = 0.5f;</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23; i++)</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(mantissaDec &gt;= tmpN + dN)</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tmpN += dN;</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mantissaBin = mantissaBin + </w:t>
            </w:r>
            <w:r>
              <w:rPr>
                <w:rFonts w:ascii="Consolas" w:hAnsi="Consolas" w:cs="Consolas"/>
                <w:color w:val="A31515"/>
                <w:sz w:val="19"/>
                <w:szCs w:val="19"/>
                <w:lang w:eastAsia="en-US"/>
              </w:rPr>
              <w:t>'1'</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mantissaBin += </w:t>
            </w:r>
            <w:r>
              <w:rPr>
                <w:rFonts w:ascii="Consolas" w:hAnsi="Consolas" w:cs="Consolas"/>
                <w:color w:val="A31515"/>
                <w:sz w:val="19"/>
                <w:szCs w:val="19"/>
                <w:lang w:eastAsia="en-US"/>
              </w:rPr>
              <w:t>'0'</w:t>
            </w:r>
            <w:r>
              <w:rPr>
                <w:rFonts w:ascii="Consolas" w:hAnsi="Consolas" w:cs="Consolas"/>
                <w:sz w:val="19"/>
                <w:szCs w:val="19"/>
                <w:lang w:eastAsia="en-US"/>
              </w:rPr>
              <w:t>;</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dN /= 2;</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 {1} {2}"</w:t>
            </w:r>
            <w:r>
              <w:rPr>
                <w:rFonts w:ascii="Consolas" w:hAnsi="Consolas" w:cs="Consolas"/>
                <w:sz w:val="19"/>
                <w:szCs w:val="19"/>
                <w:lang w:eastAsia="en-US"/>
              </w:rPr>
              <w:t>, sign, exponentBin, mantissaBin);</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D72A5" w:rsidRDefault="00FD72A5" w:rsidP="00FD72A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371B0" w:rsidRDefault="00FD72A5" w:rsidP="00A24F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E047F0" w:rsidRPr="00F344E6" w:rsidRDefault="00E047F0" w:rsidP="00A24F1B">
            <w:pPr>
              <w:autoSpaceDE w:val="0"/>
              <w:autoSpaceDN w:val="0"/>
              <w:adjustRightInd w:val="0"/>
              <w:spacing w:before="0"/>
              <w:jc w:val="left"/>
              <w:rPr>
                <w:rFonts w:ascii="Consolas" w:hAnsi="Consolas" w:cs="Consolas"/>
                <w:sz w:val="19"/>
                <w:szCs w:val="19"/>
                <w:lang w:eastAsia="en-US"/>
              </w:rPr>
            </w:pPr>
          </w:p>
        </w:tc>
      </w:tr>
      <w:tr w:rsidR="002371B0" w:rsidRPr="004C544B" w:rsidTr="00E047F0">
        <w:tc>
          <w:tcPr>
            <w:tcW w:w="10884" w:type="dxa"/>
            <w:gridSpan w:val="5"/>
          </w:tcPr>
          <w:p w:rsidR="00E047F0" w:rsidRPr="004C544B" w:rsidRDefault="002371B0" w:rsidP="00FD72A5">
            <w:pPr>
              <w:spacing w:after="120"/>
              <w:jc w:val="left"/>
            </w:pPr>
            <w:r>
              <w:rPr>
                <w:b/>
              </w:rPr>
              <w:lastRenderedPageBreak/>
              <w:t>Тестове</w:t>
            </w:r>
          </w:p>
        </w:tc>
      </w:tr>
      <w:tr w:rsidR="00E047F0" w:rsidRPr="004C544B" w:rsidTr="00A24F1B">
        <w:trPr>
          <w:trHeight w:val="240"/>
        </w:trPr>
        <w:tc>
          <w:tcPr>
            <w:tcW w:w="5442" w:type="dxa"/>
            <w:gridSpan w:val="4"/>
          </w:tcPr>
          <w:p w:rsidR="00E047F0" w:rsidRDefault="00E047F0" w:rsidP="00A24F1B">
            <w:pPr>
              <w:spacing w:after="120"/>
              <w:jc w:val="left"/>
              <w:rPr>
                <w:b/>
              </w:rPr>
            </w:pPr>
            <w:r>
              <w:rPr>
                <w:b/>
              </w:rPr>
              <w:t>Вход</w:t>
            </w:r>
          </w:p>
        </w:tc>
        <w:tc>
          <w:tcPr>
            <w:tcW w:w="5442" w:type="dxa"/>
          </w:tcPr>
          <w:p w:rsidR="00E047F0" w:rsidRDefault="00E047F0" w:rsidP="00A24F1B">
            <w:pPr>
              <w:spacing w:after="120"/>
              <w:jc w:val="left"/>
              <w:rPr>
                <w:b/>
              </w:rPr>
            </w:pPr>
            <w:r>
              <w:rPr>
                <w:b/>
              </w:rPr>
              <w:t>Изход</w:t>
            </w:r>
          </w:p>
        </w:tc>
      </w:tr>
      <w:tr w:rsidR="00E047F0" w:rsidRPr="00FD72A5" w:rsidTr="00A24F1B">
        <w:trPr>
          <w:trHeight w:val="240"/>
        </w:trPr>
        <w:tc>
          <w:tcPr>
            <w:tcW w:w="5442" w:type="dxa"/>
            <w:gridSpan w:val="4"/>
          </w:tcPr>
          <w:p w:rsidR="00E047F0" w:rsidRPr="00FD72A5" w:rsidRDefault="00FD72A5" w:rsidP="00FD72A5">
            <w:pPr>
              <w:spacing w:after="120"/>
              <w:jc w:val="left"/>
            </w:pPr>
            <w:r w:rsidRPr="00FD72A5">
              <w:t>1e-40</w:t>
            </w:r>
          </w:p>
          <w:p w:rsidR="00FD72A5" w:rsidRDefault="00FD72A5" w:rsidP="00FD72A5">
            <w:pPr>
              <w:spacing w:after="120"/>
              <w:jc w:val="left"/>
            </w:pPr>
            <w:r w:rsidRPr="00FD72A5">
              <w:t>0</w:t>
            </w:r>
          </w:p>
          <w:p w:rsidR="00FD72A5" w:rsidRDefault="00FD72A5" w:rsidP="00FD72A5">
            <w:pPr>
              <w:spacing w:after="120"/>
              <w:jc w:val="left"/>
            </w:pPr>
            <w:r>
              <w:t>12345678.3214</w:t>
            </w:r>
          </w:p>
          <w:p w:rsidR="00FD72A5" w:rsidRDefault="00FD72A5" w:rsidP="00FD72A5">
            <w:pPr>
              <w:spacing w:after="120"/>
              <w:jc w:val="left"/>
            </w:pPr>
            <w:r>
              <w:t>-123.324324243423</w:t>
            </w:r>
          </w:p>
          <w:p w:rsidR="00FD72A5" w:rsidRDefault="00FD72A5" w:rsidP="00FD72A5">
            <w:pPr>
              <w:spacing w:after="120"/>
              <w:jc w:val="left"/>
            </w:pPr>
            <w:r>
              <w:t>0.12121221</w:t>
            </w:r>
          </w:p>
          <w:p w:rsidR="00FD72A5" w:rsidRDefault="00FD72A5" w:rsidP="00FD72A5">
            <w:pPr>
              <w:spacing w:after="120"/>
              <w:jc w:val="left"/>
            </w:pPr>
            <w:r>
              <w:t>-0.001011001</w:t>
            </w:r>
          </w:p>
          <w:p w:rsidR="00FD72A5" w:rsidRDefault="00FD72A5" w:rsidP="007C77C0">
            <w:pPr>
              <w:spacing w:after="120"/>
              <w:jc w:val="left"/>
            </w:pPr>
            <w:r>
              <w:t>-1.00001</w:t>
            </w:r>
          </w:p>
          <w:p w:rsidR="00FD72A5" w:rsidRDefault="00FD72A5" w:rsidP="007C77C0">
            <w:pPr>
              <w:spacing w:after="120"/>
              <w:jc w:val="left"/>
            </w:pPr>
            <w:r>
              <w:t>-1.000000001</w:t>
            </w:r>
          </w:p>
          <w:p w:rsidR="00FD72A5" w:rsidRPr="00FD72A5" w:rsidRDefault="00FD72A5" w:rsidP="007C77C0">
            <w:pPr>
              <w:spacing w:after="120"/>
              <w:jc w:val="left"/>
            </w:pPr>
            <w:r>
              <w:t>0.0000000000000000000001</w:t>
            </w:r>
          </w:p>
        </w:tc>
        <w:tc>
          <w:tcPr>
            <w:tcW w:w="5442" w:type="dxa"/>
          </w:tcPr>
          <w:p w:rsidR="00FD72A5" w:rsidRPr="00FD72A5" w:rsidRDefault="00FD72A5" w:rsidP="00FD72A5">
            <w:pPr>
              <w:spacing w:after="120"/>
              <w:jc w:val="left"/>
            </w:pPr>
            <w:r w:rsidRPr="00FD72A5">
              <w:t>0 00000000 00000010001011011000010</w:t>
            </w:r>
          </w:p>
          <w:p w:rsidR="00FD72A5" w:rsidRDefault="00FD72A5" w:rsidP="00FD72A5">
            <w:pPr>
              <w:spacing w:after="120"/>
              <w:jc w:val="left"/>
            </w:pPr>
            <w:r w:rsidRPr="00FD72A5">
              <w:t>0 00000000 00000000000000000000000</w:t>
            </w:r>
          </w:p>
          <w:p w:rsidR="00FD72A5" w:rsidRDefault="00FD72A5" w:rsidP="00FD72A5">
            <w:pPr>
              <w:spacing w:after="120"/>
              <w:jc w:val="left"/>
            </w:pPr>
            <w:r>
              <w:t>0 10010110 01111000110000101001110</w:t>
            </w:r>
          </w:p>
          <w:p w:rsidR="00FD72A5" w:rsidRDefault="00FD72A5" w:rsidP="00FD72A5">
            <w:pPr>
              <w:spacing w:after="120"/>
              <w:jc w:val="left"/>
            </w:pPr>
            <w:r>
              <w:t>1 10000101 11101101010011000001110</w:t>
            </w:r>
          </w:p>
          <w:p w:rsidR="00FD72A5" w:rsidRDefault="00FD72A5" w:rsidP="00FD72A5">
            <w:pPr>
              <w:spacing w:after="120"/>
              <w:jc w:val="left"/>
            </w:pPr>
            <w:r>
              <w:t>0 01111011 11110000011111000011011</w:t>
            </w:r>
          </w:p>
          <w:p w:rsidR="00FD72A5" w:rsidRDefault="00FD72A5" w:rsidP="007C77C0">
            <w:pPr>
              <w:spacing w:after="120"/>
              <w:jc w:val="left"/>
            </w:pPr>
            <w:r>
              <w:t>1 01110101 00001001000001110010000</w:t>
            </w:r>
          </w:p>
          <w:p w:rsidR="00FD72A5" w:rsidRDefault="00FD72A5" w:rsidP="007C77C0">
            <w:pPr>
              <w:spacing w:after="120"/>
              <w:jc w:val="left"/>
            </w:pPr>
            <w:r>
              <w:t>1 01111111 00000000000000001010100</w:t>
            </w:r>
          </w:p>
          <w:p w:rsidR="007C77C0" w:rsidRDefault="00FD72A5" w:rsidP="007C77C0">
            <w:pPr>
              <w:spacing w:after="120"/>
              <w:jc w:val="left"/>
            </w:pPr>
            <w:r>
              <w:t>1 01111111 00000000000000000000000</w:t>
            </w:r>
          </w:p>
          <w:p w:rsidR="00FD72A5" w:rsidRPr="00FD72A5" w:rsidRDefault="00FD72A5" w:rsidP="007C77C0">
            <w:pPr>
              <w:spacing w:after="120"/>
              <w:jc w:val="left"/>
            </w:pPr>
            <w:r>
              <w:t>0 00110101 11100011100100100000001</w:t>
            </w:r>
          </w:p>
        </w:tc>
      </w:tr>
    </w:tbl>
    <w:p w:rsidR="002E29B3" w:rsidRPr="00FD72A5" w:rsidRDefault="002E29B3" w:rsidP="00742101"/>
    <w:sectPr w:rsidR="002E29B3" w:rsidRPr="00FD72A5"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60D" w:rsidRDefault="0058260D">
      <w:r>
        <w:separator/>
      </w:r>
    </w:p>
    <w:p w:rsidR="0058260D" w:rsidRDefault="0058260D"/>
  </w:endnote>
  <w:endnote w:type="continuationSeparator" w:id="0">
    <w:p w:rsidR="0058260D" w:rsidRDefault="0058260D">
      <w:r>
        <w:continuationSeparator/>
      </w:r>
    </w:p>
    <w:p w:rsidR="0058260D" w:rsidRDefault="0058260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F1B" w:rsidRPr="00DD43B1" w:rsidRDefault="00A24F1B" w:rsidP="00DD43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60D" w:rsidRDefault="0058260D">
      <w:r>
        <w:separator/>
      </w:r>
    </w:p>
    <w:p w:rsidR="0058260D" w:rsidRDefault="0058260D"/>
  </w:footnote>
  <w:footnote w:type="continuationSeparator" w:id="0">
    <w:p w:rsidR="0058260D" w:rsidRDefault="0058260D">
      <w:r>
        <w:continuationSeparator/>
      </w:r>
    </w:p>
    <w:p w:rsidR="0058260D" w:rsidRDefault="0058260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F1B" w:rsidRPr="000E3523" w:rsidRDefault="00A24F1B" w:rsidP="000E35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F1B" w:rsidRPr="000E3523" w:rsidRDefault="00A24F1B" w:rsidP="000E35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6E90F53"/>
    <w:multiLevelType w:val="hybridMultilevel"/>
    <w:tmpl w:val="FC4EF9BE"/>
    <w:lvl w:ilvl="0" w:tplc="75C44C06">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5">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8">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9">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1">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47747E25"/>
    <w:multiLevelType w:val="hybridMultilevel"/>
    <w:tmpl w:val="FC4EF9BE"/>
    <w:lvl w:ilvl="0" w:tplc="75C44C06">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5">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6">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7">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8">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1">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2">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3">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4">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5">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6">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7">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2">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nsid w:val="701A7592"/>
    <w:multiLevelType w:val="hybridMultilevel"/>
    <w:tmpl w:val="FC4EF9BE"/>
    <w:lvl w:ilvl="0" w:tplc="75C44C06">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5">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7">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9"/>
  </w:num>
  <w:num w:numId="2">
    <w:abstractNumId w:val="31"/>
  </w:num>
  <w:num w:numId="3">
    <w:abstractNumId w:val="16"/>
  </w:num>
  <w:num w:numId="4">
    <w:abstractNumId w:val="47"/>
  </w:num>
  <w:num w:numId="5">
    <w:abstractNumId w:val="46"/>
  </w:num>
  <w:num w:numId="6">
    <w:abstractNumId w:val="41"/>
  </w:num>
  <w:num w:numId="7">
    <w:abstractNumId w:val="32"/>
  </w:num>
  <w:num w:numId="8">
    <w:abstractNumId w:val="26"/>
  </w:num>
  <w:num w:numId="9">
    <w:abstractNumId w:val="29"/>
  </w:num>
  <w:num w:numId="10">
    <w:abstractNumId w:val="22"/>
  </w:num>
  <w:num w:numId="11">
    <w:abstractNumId w:val="44"/>
  </w:num>
  <w:num w:numId="12">
    <w:abstractNumId w:val="30"/>
  </w:num>
  <w:num w:numId="13">
    <w:abstractNumId w:val="39"/>
  </w:num>
  <w:num w:numId="14">
    <w:abstractNumId w:val="36"/>
  </w:num>
  <w:num w:numId="15">
    <w:abstractNumId w:val="20"/>
  </w:num>
  <w:num w:numId="16">
    <w:abstractNumId w:val="34"/>
  </w:num>
  <w:num w:numId="17">
    <w:abstractNumId w:val="18"/>
  </w:num>
  <w:num w:numId="18">
    <w:abstractNumId w:val="11"/>
  </w:num>
  <w:num w:numId="19">
    <w:abstractNumId w:val="24"/>
  </w:num>
  <w:num w:numId="20">
    <w:abstractNumId w:val="38"/>
  </w:num>
  <w:num w:numId="21">
    <w:abstractNumId w:val="7"/>
  </w:num>
  <w:num w:numId="22">
    <w:abstractNumId w:val="3"/>
  </w:num>
  <w:num w:numId="23">
    <w:abstractNumId w:val="12"/>
  </w:num>
  <w:num w:numId="24">
    <w:abstractNumId w:val="9"/>
  </w:num>
  <w:num w:numId="25">
    <w:abstractNumId w:val="21"/>
  </w:num>
  <w:num w:numId="26">
    <w:abstractNumId w:val="42"/>
  </w:num>
  <w:num w:numId="27">
    <w:abstractNumId w:val="8"/>
  </w:num>
  <w:num w:numId="28">
    <w:abstractNumId w:val="17"/>
  </w:num>
  <w:num w:numId="29">
    <w:abstractNumId w:val="14"/>
  </w:num>
  <w:num w:numId="30">
    <w:abstractNumId w:val="25"/>
  </w:num>
  <w:num w:numId="31">
    <w:abstractNumId w:val="33"/>
  </w:num>
  <w:num w:numId="32">
    <w:abstractNumId w:val="10"/>
  </w:num>
  <w:num w:numId="33">
    <w:abstractNumId w:val="40"/>
  </w:num>
  <w:num w:numId="34">
    <w:abstractNumId w:val="0"/>
  </w:num>
  <w:num w:numId="35">
    <w:abstractNumId w:val="48"/>
  </w:num>
  <w:num w:numId="36">
    <w:abstractNumId w:val="45"/>
  </w:num>
  <w:num w:numId="37">
    <w:abstractNumId w:val="28"/>
  </w:num>
  <w:num w:numId="38">
    <w:abstractNumId w:val="15"/>
  </w:num>
  <w:num w:numId="39">
    <w:abstractNumId w:val="13"/>
  </w:num>
  <w:num w:numId="40">
    <w:abstractNumId w:val="23"/>
  </w:num>
  <w:num w:numId="41">
    <w:abstractNumId w:val="43"/>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defaultTabStop w:val="284"/>
  <w:hyphenationZone w:val="425"/>
  <w:characterSpacingControl w:val="doNotCompress"/>
  <w:hdrShapeDefaults>
    <o:shapedefaults v:ext="edit" spidmax="23554">
      <o:colormru v:ext="edit" colors="gray,black"/>
    </o:shapedefaults>
  </w:hdrShapeDefaults>
  <w:footnotePr>
    <w:footnote w:id="-1"/>
    <w:footnote w:id="0"/>
  </w:footnotePr>
  <w:endnotePr>
    <w:endnote w:id="-1"/>
    <w:endnote w:id="0"/>
  </w:endnotePr>
  <w:compat>
    <w:useFELayout/>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B0AA0"/>
    <w:rsid w:val="000B4BFB"/>
    <w:rsid w:val="000B54C0"/>
    <w:rsid w:val="000C18CB"/>
    <w:rsid w:val="000C22C6"/>
    <w:rsid w:val="000C2692"/>
    <w:rsid w:val="000C2F8A"/>
    <w:rsid w:val="000C34A3"/>
    <w:rsid w:val="000C4A5B"/>
    <w:rsid w:val="000C4E50"/>
    <w:rsid w:val="000C5338"/>
    <w:rsid w:val="000C5589"/>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135"/>
    <w:rsid w:val="0017139B"/>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A5F39"/>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75A3"/>
    <w:rsid w:val="001F094F"/>
    <w:rsid w:val="001F1C30"/>
    <w:rsid w:val="001F27CA"/>
    <w:rsid w:val="001F3E5B"/>
    <w:rsid w:val="001F5B6B"/>
    <w:rsid w:val="001F6C92"/>
    <w:rsid w:val="001F7520"/>
    <w:rsid w:val="00200B14"/>
    <w:rsid w:val="00204334"/>
    <w:rsid w:val="0020632F"/>
    <w:rsid w:val="002115C4"/>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371B0"/>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57F4D"/>
    <w:rsid w:val="00260F4F"/>
    <w:rsid w:val="00261DD3"/>
    <w:rsid w:val="002634A9"/>
    <w:rsid w:val="00263A26"/>
    <w:rsid w:val="00264144"/>
    <w:rsid w:val="002649D1"/>
    <w:rsid w:val="00264E30"/>
    <w:rsid w:val="00266217"/>
    <w:rsid w:val="00266C43"/>
    <w:rsid w:val="00266F0A"/>
    <w:rsid w:val="00267824"/>
    <w:rsid w:val="00270B03"/>
    <w:rsid w:val="00273BAE"/>
    <w:rsid w:val="00273BD7"/>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6372"/>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10A8"/>
    <w:rsid w:val="002D45EF"/>
    <w:rsid w:val="002D4F0F"/>
    <w:rsid w:val="002D50D8"/>
    <w:rsid w:val="002D60A2"/>
    <w:rsid w:val="002D66F3"/>
    <w:rsid w:val="002E29B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7159"/>
    <w:rsid w:val="00350A5F"/>
    <w:rsid w:val="00350EED"/>
    <w:rsid w:val="00351D62"/>
    <w:rsid w:val="0035532D"/>
    <w:rsid w:val="0035658B"/>
    <w:rsid w:val="00356DB6"/>
    <w:rsid w:val="00356E8D"/>
    <w:rsid w:val="003603F4"/>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06E0"/>
    <w:rsid w:val="003B169F"/>
    <w:rsid w:val="003B391E"/>
    <w:rsid w:val="003B5958"/>
    <w:rsid w:val="003B6DA9"/>
    <w:rsid w:val="003B7F38"/>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3BF"/>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44B"/>
    <w:rsid w:val="004C5745"/>
    <w:rsid w:val="004C5FD8"/>
    <w:rsid w:val="004C640F"/>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54C"/>
    <w:rsid w:val="00500DC8"/>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866"/>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60D"/>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6D2C"/>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2732"/>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F49"/>
    <w:rsid w:val="00636E8D"/>
    <w:rsid w:val="0063768C"/>
    <w:rsid w:val="00641420"/>
    <w:rsid w:val="00650177"/>
    <w:rsid w:val="00652C00"/>
    <w:rsid w:val="00653007"/>
    <w:rsid w:val="0065573E"/>
    <w:rsid w:val="00655D4D"/>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809"/>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49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5DB"/>
    <w:rsid w:val="00736C13"/>
    <w:rsid w:val="0073709D"/>
    <w:rsid w:val="00742101"/>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723B3"/>
    <w:rsid w:val="00773863"/>
    <w:rsid w:val="00775BDB"/>
    <w:rsid w:val="007761BB"/>
    <w:rsid w:val="00776F7B"/>
    <w:rsid w:val="007776CF"/>
    <w:rsid w:val="00780F92"/>
    <w:rsid w:val="007826DF"/>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B62F9"/>
    <w:rsid w:val="007C15A1"/>
    <w:rsid w:val="007C2EAB"/>
    <w:rsid w:val="007C5359"/>
    <w:rsid w:val="007C59E1"/>
    <w:rsid w:val="007C5A3D"/>
    <w:rsid w:val="007C5B7B"/>
    <w:rsid w:val="007C6B0B"/>
    <w:rsid w:val="007C6EEF"/>
    <w:rsid w:val="007C6F33"/>
    <w:rsid w:val="007C77C0"/>
    <w:rsid w:val="007C78DC"/>
    <w:rsid w:val="007D370D"/>
    <w:rsid w:val="007D53CD"/>
    <w:rsid w:val="007D553E"/>
    <w:rsid w:val="007D5A00"/>
    <w:rsid w:val="007D5A46"/>
    <w:rsid w:val="007D5B29"/>
    <w:rsid w:val="007E1534"/>
    <w:rsid w:val="007E1A16"/>
    <w:rsid w:val="007E2619"/>
    <w:rsid w:val="007E31EC"/>
    <w:rsid w:val="007E5DBE"/>
    <w:rsid w:val="007E7204"/>
    <w:rsid w:val="007F0198"/>
    <w:rsid w:val="007F20D9"/>
    <w:rsid w:val="007F2E70"/>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360FF"/>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C0EF2"/>
    <w:rsid w:val="008C20E5"/>
    <w:rsid w:val="008C2BF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3C23"/>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3656"/>
    <w:rsid w:val="009B4FF5"/>
    <w:rsid w:val="009B559B"/>
    <w:rsid w:val="009B7670"/>
    <w:rsid w:val="009B79D6"/>
    <w:rsid w:val="009B7FBA"/>
    <w:rsid w:val="009C0793"/>
    <w:rsid w:val="009C109E"/>
    <w:rsid w:val="009C27A5"/>
    <w:rsid w:val="009D11BA"/>
    <w:rsid w:val="009D1B45"/>
    <w:rsid w:val="009D1EC4"/>
    <w:rsid w:val="009D5DA4"/>
    <w:rsid w:val="009E03DC"/>
    <w:rsid w:val="009E1548"/>
    <w:rsid w:val="009E2710"/>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5FB"/>
    <w:rsid w:val="00A21C9D"/>
    <w:rsid w:val="00A2314E"/>
    <w:rsid w:val="00A237F8"/>
    <w:rsid w:val="00A24C8C"/>
    <w:rsid w:val="00A24F1B"/>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C69D0"/>
    <w:rsid w:val="00AD3E6C"/>
    <w:rsid w:val="00AE0953"/>
    <w:rsid w:val="00AE14FE"/>
    <w:rsid w:val="00AE27AC"/>
    <w:rsid w:val="00AE31CC"/>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1B45"/>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23D4"/>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E00E1"/>
    <w:rsid w:val="00CE0A2F"/>
    <w:rsid w:val="00CE1B6D"/>
    <w:rsid w:val="00CE1C3E"/>
    <w:rsid w:val="00CE29F9"/>
    <w:rsid w:val="00CE4BDA"/>
    <w:rsid w:val="00CE5823"/>
    <w:rsid w:val="00CF3232"/>
    <w:rsid w:val="00CF3920"/>
    <w:rsid w:val="00CF3FAF"/>
    <w:rsid w:val="00CF44A1"/>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5FF"/>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2801"/>
    <w:rsid w:val="00D53CD5"/>
    <w:rsid w:val="00D53F04"/>
    <w:rsid w:val="00D56E43"/>
    <w:rsid w:val="00D578B8"/>
    <w:rsid w:val="00D57F27"/>
    <w:rsid w:val="00D602B1"/>
    <w:rsid w:val="00D60B6E"/>
    <w:rsid w:val="00D62CAB"/>
    <w:rsid w:val="00D62CC7"/>
    <w:rsid w:val="00D6411E"/>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0EA"/>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651B"/>
    <w:rsid w:val="00E01F1F"/>
    <w:rsid w:val="00E024AF"/>
    <w:rsid w:val="00E03D43"/>
    <w:rsid w:val="00E047F0"/>
    <w:rsid w:val="00E04EFB"/>
    <w:rsid w:val="00E0534D"/>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44E6F"/>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3888"/>
    <w:rsid w:val="00F13B14"/>
    <w:rsid w:val="00F142D5"/>
    <w:rsid w:val="00F15211"/>
    <w:rsid w:val="00F159CF"/>
    <w:rsid w:val="00F15A7A"/>
    <w:rsid w:val="00F214F2"/>
    <w:rsid w:val="00F235AD"/>
    <w:rsid w:val="00F23852"/>
    <w:rsid w:val="00F25DF0"/>
    <w:rsid w:val="00F2796E"/>
    <w:rsid w:val="00F318FF"/>
    <w:rsid w:val="00F32189"/>
    <w:rsid w:val="00F3233A"/>
    <w:rsid w:val="00F32946"/>
    <w:rsid w:val="00F344E6"/>
    <w:rsid w:val="00F349A6"/>
    <w:rsid w:val="00F368B6"/>
    <w:rsid w:val="00F369C2"/>
    <w:rsid w:val="00F37B9A"/>
    <w:rsid w:val="00F408BB"/>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D72A5"/>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ru v:ext="edit" colors="gray,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character" w:customStyle="1" w:styleId="apple-converted-space">
    <w:name w:val="apple-converted-space"/>
    <w:basedOn w:val="DefaultParagraphFont"/>
    <w:rsid w:val="000C55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webSettings.xml><?xml version="1.0" encoding="utf-8"?>
<w:webSettings xmlns:r="http://schemas.openxmlformats.org/officeDocument/2006/relationships" xmlns:w="http://schemas.openxmlformats.org/wordprocessingml/2006/main">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55144922">
      <w:bodyDiv w:val="1"/>
      <w:marLeft w:val="0"/>
      <w:marRight w:val="0"/>
      <w:marTop w:val="0"/>
      <w:marBottom w:val="0"/>
      <w:divBdr>
        <w:top w:val="none" w:sz="0" w:space="0" w:color="auto"/>
        <w:left w:val="none" w:sz="0" w:space="0" w:color="auto"/>
        <w:bottom w:val="none" w:sz="0" w:space="0" w:color="auto"/>
        <w:right w:val="none" w:sz="0" w:space="0" w:color="auto"/>
      </w:divBdr>
      <w:divsChild>
        <w:div w:id="1863785726">
          <w:marLeft w:val="0"/>
          <w:marRight w:val="0"/>
          <w:marTop w:val="0"/>
          <w:marBottom w:val="0"/>
          <w:divBdr>
            <w:top w:val="none" w:sz="0" w:space="0" w:color="auto"/>
            <w:left w:val="none" w:sz="0" w:space="0" w:color="auto"/>
            <w:bottom w:val="none" w:sz="0" w:space="0" w:color="auto"/>
            <w:right w:val="none" w:sz="0" w:space="0" w:color="auto"/>
          </w:divBdr>
        </w:div>
        <w:div w:id="1187210551">
          <w:marLeft w:val="0"/>
          <w:marRight w:val="0"/>
          <w:marTop w:val="0"/>
          <w:marBottom w:val="0"/>
          <w:divBdr>
            <w:top w:val="none" w:sz="0" w:space="0" w:color="auto"/>
            <w:left w:val="none" w:sz="0" w:space="0" w:color="auto"/>
            <w:bottom w:val="none" w:sz="0" w:space="0" w:color="auto"/>
            <w:right w:val="none" w:sz="0" w:space="0" w:color="auto"/>
          </w:divBdr>
        </w:div>
        <w:div w:id="486015693">
          <w:marLeft w:val="0"/>
          <w:marRight w:val="0"/>
          <w:marTop w:val="0"/>
          <w:marBottom w:val="0"/>
          <w:divBdr>
            <w:top w:val="none" w:sz="0" w:space="0" w:color="auto"/>
            <w:left w:val="none" w:sz="0" w:space="0" w:color="auto"/>
            <w:bottom w:val="none" w:sz="0" w:space="0" w:color="auto"/>
            <w:right w:val="none" w:sz="0" w:space="0" w:color="auto"/>
          </w:divBdr>
        </w:div>
      </w:divsChild>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oprogramming.inf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FE06-83FC-45C3-884C-BF6379D1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6282</Words>
  <Characters>35809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42007</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Vanyo</cp:lastModifiedBy>
  <cp:revision>59</cp:revision>
  <cp:lastPrinted>2011-07-28T13:02:00Z</cp:lastPrinted>
  <dcterms:created xsi:type="dcterms:W3CDTF">2011-11-11T10:36:00Z</dcterms:created>
  <dcterms:modified xsi:type="dcterms:W3CDTF">2012-03-29T20:06:00Z</dcterms:modified>
</cp:coreProperties>
</file>